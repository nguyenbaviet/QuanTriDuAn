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r>
        <w:rPr>
          <w:rFonts w:cs="Arial"/>
          <w:b/>
          <w:color w:val="951B13"/>
          <w:sz w:val="58"/>
          <w:szCs w:val="48"/>
        </w:rPr>
        <w:t>Dự án VDCA</w:t>
      </w:r>
    </w:p>
    <w:p w14:paraId="56AB61EB" w14:textId="751D3F2D" w:rsidR="00F34A9B" w:rsidRPr="009A57EC" w:rsidRDefault="002434E7">
      <w:pPr>
        <w:spacing w:after="80"/>
        <w:rPr>
          <w:rFonts w:ascii="Arial" w:hAnsi="Arial" w:cs="Arial"/>
          <w:b/>
          <w:i/>
          <w:color w:val="951B13"/>
          <w:sz w:val="42"/>
          <w:lang w:val="vi-VN"/>
        </w:rPr>
      </w:pPr>
      <w:r>
        <w:rPr>
          <w:b/>
          <w:i/>
          <w:sz w:val="42"/>
        </w:rPr>
        <w:t>Website bán sách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17DB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17DB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17DB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17DB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17DB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17DB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17DB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17DB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17DB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17DB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17DB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17DB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17DB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17DB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17DB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17DB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17DB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17DB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17DB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17DB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17DB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17DB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17DB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17DB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17DB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17DB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17DB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17DB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17DB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17DB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041CD5">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041CD5">
            <w:r w:rsidRPr="009A4C41">
              <w:t>Ngày lập</w:t>
            </w:r>
          </w:p>
        </w:tc>
        <w:tc>
          <w:tcPr>
            <w:tcW w:w="3095" w:type="dxa"/>
          </w:tcPr>
          <w:p w14:paraId="77227211"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041CD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041CD5">
            <w:r w:rsidRPr="009A4C41">
              <w:t>15/09/2005</w:t>
            </w:r>
          </w:p>
        </w:tc>
        <w:tc>
          <w:tcPr>
            <w:tcW w:w="3095" w:type="dxa"/>
          </w:tcPr>
          <w:p w14:paraId="33CC2B2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041CD5">
            <w:r w:rsidRPr="009A4C41">
              <w:t>15/11/2005</w:t>
            </w:r>
          </w:p>
        </w:tc>
        <w:tc>
          <w:tcPr>
            <w:tcW w:w="3095" w:type="dxa"/>
          </w:tcPr>
          <w:p w14:paraId="1833F08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041CD5">
            <w:r w:rsidRPr="009A4C41">
              <w:t>15/12/2005</w:t>
            </w:r>
          </w:p>
        </w:tc>
        <w:tc>
          <w:tcPr>
            <w:tcW w:w="3095" w:type="dxa"/>
          </w:tcPr>
          <w:p w14:paraId="3969F2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041CD5">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041CD5"/>
        </w:tc>
        <w:tc>
          <w:tcPr>
            <w:tcW w:w="3095" w:type="dxa"/>
          </w:tcPr>
          <w:p w14:paraId="7B305CF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041CD5"/>
        </w:tc>
        <w:tc>
          <w:tcPr>
            <w:tcW w:w="3095" w:type="dxa"/>
          </w:tcPr>
          <w:p w14:paraId="40B3DC4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041CD5"/>
        </w:tc>
        <w:tc>
          <w:tcPr>
            <w:tcW w:w="3095" w:type="dxa"/>
          </w:tcPr>
          <w:p w14:paraId="362C017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041CD5"/>
        </w:tc>
        <w:tc>
          <w:tcPr>
            <w:tcW w:w="3095" w:type="dxa"/>
          </w:tcPr>
          <w:p w14:paraId="1F46DC4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041CD5"/>
        </w:tc>
        <w:tc>
          <w:tcPr>
            <w:tcW w:w="3095" w:type="dxa"/>
          </w:tcPr>
          <w:p w14:paraId="663BAFC1"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041CD5"/>
        </w:tc>
        <w:tc>
          <w:tcPr>
            <w:tcW w:w="3095" w:type="dxa"/>
          </w:tcPr>
          <w:p w14:paraId="56D18A0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041CD5"/>
        </w:tc>
        <w:tc>
          <w:tcPr>
            <w:tcW w:w="3095" w:type="dxa"/>
          </w:tcPr>
          <w:p w14:paraId="30A1B794"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041CD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5FFEF5BF" w:rsidR="00587AEE" w:rsidRDefault="009E2E20" w:rsidP="009E2E20">
      <w:pPr>
        <w:pStyle w:val="Heading2"/>
      </w:pPr>
      <w:bookmarkStart w:id="1" w:name="_Toc25660379"/>
      <w:r>
        <w:t xml:space="preserve">Mô tả </w:t>
      </w:r>
      <w:r w:rsidR="00BA730B">
        <w:t>dự án</w:t>
      </w:r>
      <w:bookmarkEnd w:id="1"/>
    </w:p>
    <w:p w14:paraId="53268743" w14:textId="1A3027D7" w:rsidR="00AD1C68" w:rsidRDefault="00AD1C68" w:rsidP="00AD1C68">
      <w:r>
        <w:t xml:space="preserve">Tên dự án: </w:t>
      </w:r>
      <w:r w:rsidR="00352EB4">
        <w:t>Website bán sách</w:t>
      </w:r>
    </w:p>
    <w:p w14:paraId="3AAE86F0" w14:textId="31F257D3" w:rsidR="00AD1C68" w:rsidRDefault="00AD1C68" w:rsidP="00AD1C68">
      <w:r>
        <w:t xml:space="preserve">Mô tả: </w:t>
      </w:r>
      <w:r w:rsidR="00352EB4">
        <w:t>Website được viết bằng ngôn ngữ PHP, front-end dùng Bootstrap</w:t>
      </w:r>
      <w:r w:rsidR="001D67C0">
        <w:t>, database dùng MySQL</w:t>
      </w:r>
    </w:p>
    <w:p w14:paraId="2D665C3B" w14:textId="3A1B35B5" w:rsidR="00AD1C68" w:rsidRDefault="001D67C0" w:rsidP="00AD1C68">
      <w:pPr>
        <w:ind w:firstLine="720"/>
      </w:pPr>
      <w:r>
        <w:t xml:space="preserve">Website </w:t>
      </w:r>
      <w:r w:rsidR="00041CD5">
        <w:t>cho phép người dùng thực hiện việc tìm kiếm, xem và mua bán trực tiếp trên web</w:t>
      </w:r>
    </w:p>
    <w:p w14:paraId="04EABF38" w14:textId="6DF51EE9" w:rsidR="00AD1C68" w:rsidRPr="00AD1C68" w:rsidRDefault="00705F06" w:rsidP="00AD1C68">
      <w:pPr>
        <w:ind w:left="720"/>
      </w:pPr>
      <w:r>
        <w:t>Đầy đủ các chức năng theo yêu cầu cho người dùng và quản trị viên</w:t>
      </w:r>
    </w:p>
    <w:p w14:paraId="292D8DFA" w14:textId="01B81242" w:rsidR="00BA730B" w:rsidRDefault="00BA730B" w:rsidP="00AD1C68">
      <w:pPr>
        <w:pStyle w:val="Heading2"/>
      </w:pPr>
      <w:bookmarkStart w:id="2" w:name="_Toc25660380"/>
      <w:r>
        <w:t>Công cụ quản lý</w:t>
      </w:r>
      <w:bookmarkEnd w:id="2"/>
    </w:p>
    <w:p w14:paraId="7E6BB31E" w14:textId="5DAA0A05" w:rsidR="00C2490A" w:rsidRDefault="00DA5CCC" w:rsidP="00587AEE">
      <w:r>
        <w:rPr>
          <w:b/>
          <w:bCs/>
        </w:rPr>
        <w:t xml:space="preserve">Link </w:t>
      </w:r>
      <w:r w:rsidR="00C2490A" w:rsidRPr="0008695B">
        <w:rPr>
          <w:b/>
          <w:bCs/>
        </w:rPr>
        <w:t>Quản lý và phân chia công việc:</w:t>
      </w:r>
      <w:r w:rsidR="00705F06">
        <w:t xml:space="preserve"> </w:t>
      </w:r>
      <w:hyperlink r:id="rId17"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8"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E6BC4EF" w14:textId="34203CF2" w:rsidR="00C64291" w:rsidRDefault="0058075C" w:rsidP="0058075C">
      <w:pPr>
        <w:rPr>
          <w:i/>
          <w:iCs/>
        </w:rPr>
      </w:pPr>
      <w:r w:rsidRPr="001C04DA">
        <w:rPr>
          <w:i/>
          <w:iCs/>
        </w:rPr>
        <w:t xml:space="preserve">Anh </w:t>
      </w:r>
      <w:r w:rsidR="00705F06">
        <w:rPr>
          <w:i/>
          <w:iCs/>
        </w:rPr>
        <w:t>Đinh Hoàng Anh</w:t>
      </w:r>
      <w:r w:rsidRPr="001C04DA">
        <w:rPr>
          <w:i/>
          <w:iCs/>
        </w:rPr>
        <w:t xml:space="preserve">: </w:t>
      </w:r>
    </w:p>
    <w:p w14:paraId="1AF25E24" w14:textId="74DE711E" w:rsidR="0058075C" w:rsidRDefault="00C64291" w:rsidP="00C64291">
      <w:pPr>
        <w:ind w:firstLine="576"/>
        <w:rPr>
          <w:i/>
          <w:iCs/>
        </w:rPr>
      </w:pPr>
      <w:r>
        <w:rPr>
          <w:i/>
          <w:iCs/>
        </w:rPr>
        <w:t xml:space="preserve">Email: </w:t>
      </w:r>
      <w:hyperlink r:id="rId19" w:history="1">
        <w:r w:rsidR="00705F06" w:rsidRPr="003F55CA">
          <w:rPr>
            <w:rStyle w:val="Hyperlink"/>
            <w:i/>
            <w:iCs/>
          </w:rPr>
          <w:t>anh.dh@gmail.com</w:t>
        </w:r>
      </w:hyperlink>
    </w:p>
    <w:p w14:paraId="5AE6C69C" w14:textId="61C94813" w:rsidR="00C64291" w:rsidRDefault="00C64291" w:rsidP="00C64291">
      <w:pPr>
        <w:ind w:firstLine="576"/>
        <w:rPr>
          <w:i/>
          <w:iCs/>
        </w:rPr>
      </w:pPr>
      <w:r>
        <w:rPr>
          <w:i/>
          <w:iCs/>
        </w:rPr>
        <w:t xml:space="preserve">SĐT: 0123 </w:t>
      </w:r>
      <w:r w:rsidR="00705F06">
        <w:rPr>
          <w:i/>
          <w:iCs/>
        </w:rPr>
        <w:t>321 123</w:t>
      </w:r>
    </w:p>
    <w:p w14:paraId="01DEF7E5" w14:textId="6264082B" w:rsidR="00705F06" w:rsidRDefault="00705F06" w:rsidP="00705F06">
      <w:pPr>
        <w:rPr>
          <w:i/>
          <w:iCs/>
        </w:rPr>
      </w:pPr>
      <w:r>
        <w:rPr>
          <w:i/>
          <w:iCs/>
        </w:rPr>
        <w:t>Anh Đào Đinh Quân:</w:t>
      </w:r>
    </w:p>
    <w:p w14:paraId="329A41FF" w14:textId="38A64C5B" w:rsidR="00705F06" w:rsidRDefault="00705F06" w:rsidP="00705F06">
      <w:pPr>
        <w:rPr>
          <w:i/>
          <w:iCs/>
        </w:rPr>
      </w:pPr>
      <w:r>
        <w:rPr>
          <w:i/>
          <w:iCs/>
        </w:rPr>
        <w:tab/>
        <w:t xml:space="preserve">Email: </w:t>
      </w:r>
      <w:hyperlink r:id="rId20" w:history="1">
        <w:r w:rsidRPr="003F55CA">
          <w:rPr>
            <w:rStyle w:val="Hyperlink"/>
            <w:i/>
            <w:iCs/>
          </w:rPr>
          <w:t>quan.dd@gmail.com</w:t>
        </w:r>
      </w:hyperlink>
    </w:p>
    <w:p w14:paraId="0913F693" w14:textId="421683C0" w:rsidR="00705F06" w:rsidRPr="001C04DA" w:rsidRDefault="00705F06" w:rsidP="00705F06">
      <w:pPr>
        <w:rPr>
          <w:i/>
          <w:iCs/>
        </w:rPr>
      </w:pPr>
      <w:r>
        <w:rPr>
          <w:i/>
          <w:iCs/>
        </w:rPr>
        <w:tab/>
        <w:t>SĐT: 0987 789 987</w:t>
      </w:r>
    </w:p>
    <w:p w14:paraId="0EE106C2" w14:textId="2BEB27FD" w:rsidR="00587AEE" w:rsidRDefault="00587AEE" w:rsidP="00587AEE">
      <w:pPr>
        <w:pStyle w:val="Heading2"/>
      </w:pPr>
      <w:bookmarkStart w:id="5" w:name="_Toc25660383"/>
      <w:r>
        <w:t>Thông tin liên hệ phía công ty</w:t>
      </w:r>
      <w:bookmarkEnd w:id="5"/>
    </w:p>
    <w:p w14:paraId="325B59B4" w14:textId="41EAA3F3" w:rsidR="0058075C" w:rsidRDefault="0058075C" w:rsidP="0058075C">
      <w:pPr>
        <w:rPr>
          <w:i/>
          <w:iCs/>
        </w:rPr>
      </w:pPr>
      <w:r w:rsidRPr="001C04DA">
        <w:rPr>
          <w:i/>
          <w:iCs/>
        </w:rPr>
        <w:t xml:space="preserve">Lập trình viên:  </w:t>
      </w:r>
      <w:r w:rsidR="00041CD5">
        <w:rPr>
          <w:i/>
          <w:iCs/>
        </w:rPr>
        <w:t>Cao Duy</w:t>
      </w:r>
    </w:p>
    <w:p w14:paraId="0C957ED5" w14:textId="1963EFB0" w:rsidR="00C64291" w:rsidRDefault="00C64291" w:rsidP="0058075C">
      <w:pPr>
        <w:rPr>
          <w:i/>
          <w:iCs/>
        </w:rPr>
      </w:pPr>
      <w:r>
        <w:rPr>
          <w:i/>
          <w:iCs/>
        </w:rPr>
        <w:tab/>
        <w:t xml:space="preserve">Email: </w:t>
      </w:r>
      <w:hyperlink r:id="rId21" w:history="1">
        <w:r w:rsidR="00041CD5" w:rsidRPr="003F55CA">
          <w:rPr>
            <w:rStyle w:val="Hyperlink"/>
            <w:i/>
            <w:iCs/>
          </w:rPr>
          <w:t>duy.nc@gmail.com</w:t>
        </w:r>
      </w:hyperlink>
    </w:p>
    <w:p w14:paraId="66BFC6D0" w14:textId="7BECF687" w:rsidR="00C64291" w:rsidRPr="001C04DA" w:rsidRDefault="00C64291" w:rsidP="0058075C">
      <w:pPr>
        <w:rPr>
          <w:i/>
          <w:iCs/>
        </w:rPr>
      </w:pPr>
      <w:r>
        <w:rPr>
          <w:i/>
          <w:iCs/>
        </w:rPr>
        <w:tab/>
        <w:t>SĐT: 09</w:t>
      </w:r>
      <w:r w:rsidR="00041CD5">
        <w:rPr>
          <w:i/>
          <w:iCs/>
        </w:rPr>
        <w:t>88 888 999</w:t>
      </w:r>
    </w:p>
    <w:p w14:paraId="025AC51D" w14:textId="50EE45F6" w:rsidR="0058075C" w:rsidRDefault="00041CD5" w:rsidP="0058075C">
      <w:pPr>
        <w:rPr>
          <w:i/>
          <w:iCs/>
        </w:rPr>
      </w:pPr>
      <w:r>
        <w:rPr>
          <w:i/>
          <w:iCs/>
        </w:rPr>
        <w:t>Hỗ trợ khách hàng</w:t>
      </w:r>
      <w:r w:rsidR="0058075C" w:rsidRPr="001C04DA">
        <w:rPr>
          <w:i/>
          <w:iCs/>
        </w:rPr>
        <w:t xml:space="preserve">: </w:t>
      </w:r>
      <w:r>
        <w:rPr>
          <w:i/>
          <w:iCs/>
        </w:rPr>
        <w:t>Bùi An</w:t>
      </w:r>
    </w:p>
    <w:p w14:paraId="5B1AECD1" w14:textId="4328853F" w:rsidR="00C64291" w:rsidRDefault="00C64291" w:rsidP="0058075C">
      <w:pPr>
        <w:rPr>
          <w:i/>
          <w:iCs/>
        </w:rPr>
      </w:pPr>
      <w:r>
        <w:rPr>
          <w:i/>
          <w:iCs/>
        </w:rPr>
        <w:tab/>
        <w:t xml:space="preserve">Email: </w:t>
      </w:r>
      <w:hyperlink r:id="rId22" w:history="1">
        <w:r w:rsidR="00041CD5" w:rsidRPr="003F55CA">
          <w:rPr>
            <w:rStyle w:val="Hyperlink"/>
            <w:i/>
            <w:iCs/>
          </w:rPr>
          <w:t>an.bn@gmail.com</w:t>
        </w:r>
      </w:hyperlink>
    </w:p>
    <w:p w14:paraId="5C42B6CA" w14:textId="120A0E46" w:rsidR="00041CD5" w:rsidRPr="001C04DA" w:rsidRDefault="00041CD5" w:rsidP="0058075C">
      <w:pPr>
        <w:rPr>
          <w:i/>
          <w:iCs/>
        </w:rPr>
      </w:pPr>
      <w:r>
        <w:rPr>
          <w:i/>
          <w:iCs/>
        </w:rPr>
        <w:tab/>
        <w:t>SĐT: 0123 333 444</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3AA1CFD" w:rsidR="00A17A47" w:rsidRPr="001C04DA" w:rsidRDefault="00A17A47" w:rsidP="00A17A47">
      <w:pPr>
        <w:rPr>
          <w:i/>
          <w:iCs/>
        </w:rPr>
      </w:pPr>
      <w:r w:rsidRPr="001C04DA">
        <w:rPr>
          <w:i/>
          <w:iCs/>
        </w:rPr>
        <w:t xml:space="preserve">Giám đốc: </w:t>
      </w:r>
      <w:r w:rsidR="00041CD5">
        <w:rPr>
          <w:i/>
          <w:iCs/>
        </w:rPr>
        <w:t>Việt</w:t>
      </w:r>
      <w:r w:rsidRPr="001C04DA">
        <w:rPr>
          <w:i/>
          <w:iCs/>
        </w:rPr>
        <w:t xml:space="preserve">, tài chính, nhân sự, </w:t>
      </w:r>
      <w:r w:rsidR="00960F1C" w:rsidRPr="001C04DA">
        <w:rPr>
          <w:i/>
          <w:iCs/>
        </w:rPr>
        <w:t>yêu c</w:t>
      </w:r>
      <w:r w:rsidR="00041CD5">
        <w:rPr>
          <w:i/>
          <w:iCs/>
        </w:rPr>
        <w:t>ầ</w:t>
      </w:r>
      <w:r w:rsidR="00960F1C" w:rsidRPr="001C04DA">
        <w:rPr>
          <w:i/>
          <w:iCs/>
        </w:rPr>
        <w:t xml:space="preserve">u cơ bản: đẹp, </w:t>
      </w:r>
      <w:r w:rsidR="00041CD5">
        <w:rPr>
          <w:i/>
          <w:iCs/>
        </w:rPr>
        <w:t>giàu</w:t>
      </w:r>
    </w:p>
    <w:p w14:paraId="716D4719" w14:textId="3456A011" w:rsidR="00041CD5" w:rsidRDefault="00041CD5" w:rsidP="00A17A47">
      <w:pPr>
        <w:rPr>
          <w:i/>
          <w:iCs/>
        </w:rPr>
      </w:pPr>
      <w:r>
        <w:rPr>
          <w:i/>
          <w:iCs/>
        </w:rPr>
        <w:t>Cường: Quản lí,</w:t>
      </w:r>
      <w:r w:rsidR="004C6DB4">
        <w:rPr>
          <w:i/>
          <w:iCs/>
        </w:rPr>
        <w:t xml:space="preserve"> ghép code,</w:t>
      </w:r>
      <w:r>
        <w:rPr>
          <w:i/>
          <w:iCs/>
        </w:rPr>
        <w:t xml:space="preserve"> báo cáo tiến độ</w:t>
      </w:r>
    </w:p>
    <w:p w14:paraId="5C24C552" w14:textId="782FB228" w:rsidR="00960F1C" w:rsidRPr="001C04DA" w:rsidRDefault="00041CD5" w:rsidP="00A17A47">
      <w:pPr>
        <w:rPr>
          <w:i/>
          <w:iCs/>
        </w:rPr>
      </w:pPr>
      <w:r>
        <w:rPr>
          <w:i/>
          <w:iCs/>
        </w:rPr>
        <w:t>Duy</w:t>
      </w:r>
      <w:r w:rsidR="00960F1C" w:rsidRPr="001C04DA">
        <w:rPr>
          <w:i/>
          <w:iCs/>
        </w:rPr>
        <w:t xml:space="preserve">: IT, </w:t>
      </w:r>
      <w:r>
        <w:rPr>
          <w:i/>
          <w:iCs/>
        </w:rPr>
        <w:t>viết các trang cho người dùng</w:t>
      </w:r>
      <w:r w:rsidR="00960F1C" w:rsidRPr="001C04DA">
        <w:rPr>
          <w:i/>
          <w:iCs/>
        </w:rPr>
        <w:t>, báo tiến đ</w:t>
      </w:r>
      <w:r w:rsidR="001C04DA">
        <w:rPr>
          <w:i/>
          <w:iCs/>
        </w:rPr>
        <w:t>ộ</w:t>
      </w:r>
    </w:p>
    <w:p w14:paraId="72AD7366" w14:textId="6DDF5D00" w:rsidR="00165B2F" w:rsidRPr="001C04DA" w:rsidRDefault="00041CD5" w:rsidP="00A17A47">
      <w:pPr>
        <w:rPr>
          <w:i/>
          <w:iCs/>
        </w:rPr>
      </w:pPr>
      <w:r>
        <w:rPr>
          <w:i/>
          <w:iCs/>
        </w:rPr>
        <w:t>An</w:t>
      </w:r>
      <w:r w:rsidR="00165B2F" w:rsidRPr="001C04DA">
        <w:rPr>
          <w:i/>
          <w:iCs/>
        </w:rPr>
        <w:t xml:space="preserve">: </w:t>
      </w:r>
      <w:r>
        <w:rPr>
          <w:i/>
          <w:iCs/>
        </w:rPr>
        <w:t>IT, viết các trang cho người quản trị, báo tiến độ</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7A478603" w:rsidR="00344D7B" w:rsidRDefault="00344D7B" w:rsidP="00A9178E">
      <w:pPr>
        <w:pStyle w:val="Heading2"/>
      </w:pPr>
      <w:bookmarkStart w:id="8" w:name="_Toc25660386"/>
      <w:r>
        <w:t>Yêu cầu khách hàng</w:t>
      </w:r>
      <w:bookmarkEnd w:id="8"/>
    </w:p>
    <w:p w14:paraId="24ED1921" w14:textId="5240A225" w:rsidR="004C6DB4" w:rsidRDefault="004C6DB4" w:rsidP="004C6DB4">
      <w:pPr>
        <w:rPr>
          <w:i/>
        </w:rPr>
      </w:pPr>
      <w:r>
        <w:rPr>
          <w:i/>
        </w:rPr>
        <w:t>Giao diện: Đẹp, bắt mắt, dễ sử dụng</w:t>
      </w:r>
    </w:p>
    <w:p w14:paraId="14994B92" w14:textId="7F59E78E" w:rsidR="004C6DB4" w:rsidRDefault="004C6DB4" w:rsidP="004C6DB4">
      <w:pPr>
        <w:rPr>
          <w:i/>
        </w:rPr>
      </w:pPr>
      <w:r>
        <w:rPr>
          <w:i/>
        </w:rPr>
        <w:t>Chức năng:</w:t>
      </w:r>
    </w:p>
    <w:p w14:paraId="37153F01" w14:textId="149C9B80" w:rsidR="004C6DB4" w:rsidRDefault="004C6DB4" w:rsidP="004C6DB4">
      <w:pPr>
        <w:rPr>
          <w:i/>
        </w:rPr>
      </w:pPr>
      <w:r>
        <w:rPr>
          <w:i/>
        </w:rPr>
        <w:tab/>
        <w:t>Đăng nhập, đăng xuất, đăng kí tài khoản</w:t>
      </w:r>
    </w:p>
    <w:p w14:paraId="57062DFA" w14:textId="0052576A" w:rsidR="004C6DB4" w:rsidRDefault="004C6DB4" w:rsidP="004C6DB4">
      <w:pPr>
        <w:rPr>
          <w:i/>
        </w:rPr>
      </w:pPr>
      <w:r>
        <w:rPr>
          <w:i/>
        </w:rPr>
        <w:tab/>
        <w:t>Tìm kiếm, xem các thông tin sách cơ bản</w:t>
      </w:r>
    </w:p>
    <w:p w14:paraId="71F02F1C" w14:textId="1FED3435" w:rsidR="004C6DB4" w:rsidRDefault="004C6DB4" w:rsidP="004C6DB4">
      <w:pPr>
        <w:rPr>
          <w:i/>
        </w:rPr>
      </w:pPr>
      <w:r>
        <w:rPr>
          <w:i/>
        </w:rPr>
        <w:tab/>
        <w:t>Giỏ hàng, đặt sách, mua sách, thanh toán trực tuyến</w:t>
      </w:r>
    </w:p>
    <w:p w14:paraId="69F88F3F" w14:textId="4CB9BD3C" w:rsidR="004C6DB4" w:rsidRDefault="004C6DB4" w:rsidP="004C6DB4">
      <w:pPr>
        <w:rPr>
          <w:i/>
        </w:rPr>
      </w:pPr>
      <w:r>
        <w:rPr>
          <w:i/>
        </w:rPr>
        <w:tab/>
        <w:t>Xem, cập nhật thông tin tài khoản</w:t>
      </w:r>
    </w:p>
    <w:p w14:paraId="0C9D8DAD" w14:textId="4C934F23" w:rsidR="004C6DB4" w:rsidRDefault="004C6DB4" w:rsidP="004C6DB4">
      <w:pPr>
        <w:rPr>
          <w:i/>
        </w:rPr>
      </w:pPr>
      <w:r>
        <w:rPr>
          <w:i/>
        </w:rPr>
        <w:tab/>
        <w:t>Xem lịch sử mua hàng, trạng thái đơn hàng</w:t>
      </w:r>
    </w:p>
    <w:p w14:paraId="4A4FCC01" w14:textId="466661A1" w:rsidR="004C6DB4" w:rsidRDefault="004C6DB4" w:rsidP="004C6DB4">
      <w:pPr>
        <w:rPr>
          <w:i/>
        </w:rPr>
      </w:pPr>
      <w:r>
        <w:rPr>
          <w:i/>
        </w:rPr>
        <w:tab/>
        <w:t>Thêm, sửa, xóa sách, khuyến mãi (cho người quản trị)</w:t>
      </w:r>
    </w:p>
    <w:p w14:paraId="60BC298A" w14:textId="459FF47D" w:rsidR="004C6DB4" w:rsidRDefault="004C6DB4" w:rsidP="004C6DB4">
      <w:pPr>
        <w:rPr>
          <w:i/>
        </w:rPr>
      </w:pPr>
      <w:r>
        <w:rPr>
          <w:i/>
        </w:rPr>
        <w:tab/>
        <w:t>Quản lí số lượng sách, khuyến mãi(cho người quản trị)</w:t>
      </w:r>
    </w:p>
    <w:p w14:paraId="24733FC5" w14:textId="466F5D61" w:rsidR="004C6DB4" w:rsidRDefault="004C6DB4" w:rsidP="004C6DB4">
      <w:pPr>
        <w:rPr>
          <w:i/>
        </w:rPr>
      </w:pPr>
      <w:r>
        <w:rPr>
          <w:i/>
        </w:rPr>
        <w:tab/>
        <w:t>Khóa/Mở khóa tài khoản, xác thực đơn hàng(cho người quản trị)</w:t>
      </w:r>
    </w:p>
    <w:p w14:paraId="395E27E2" w14:textId="40B40DEE" w:rsidR="004C6DB4" w:rsidRPr="004C6DB4" w:rsidRDefault="004C6DB4" w:rsidP="004C6DB4">
      <w:pPr>
        <w:rPr>
          <w:i/>
        </w:rPr>
      </w:pPr>
      <w:r>
        <w:rPr>
          <w:i/>
        </w:rPr>
        <w:t>Chạy được cả trên web và di động, chạy tốt trên các trình duyệt phổ biến hiện hành</w:t>
      </w:r>
    </w:p>
    <w:p w14:paraId="0D2D6649" w14:textId="3820FF1D"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r>
        <w:lastRenderedPageBreak/>
        <w:t>Mô hình hoạt động dự kiến sau khi áp dụng sản phẩm mới</w:t>
      </w:r>
      <w:bookmarkEnd w:id="10"/>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r>
        <w:t>Phạm vi</w:t>
      </w:r>
      <w:r w:rsidR="00DD00D8">
        <w:t xml:space="preserve"> dự án</w:t>
      </w:r>
      <w:bookmarkEnd w:id="11"/>
    </w:p>
    <w:p w14:paraId="7E4CCD23" w14:textId="7C774D7A" w:rsidR="00021E5F" w:rsidRDefault="00021E5F" w:rsidP="00021E5F">
      <w:pPr>
        <w:ind w:left="432"/>
      </w:pPr>
      <w:r>
        <w:t>Dự án được triển khai trong vòng 6 tháng</w:t>
      </w:r>
    </w:p>
    <w:p w14:paraId="07E447D2" w14:textId="1EEA7147" w:rsidR="002A7276" w:rsidRDefault="002A7276" w:rsidP="00021E5F">
      <w:pPr>
        <w:ind w:left="432"/>
      </w:pPr>
      <w:r>
        <w:t>Dự án được thiết kế với ngôn ngữ tiếng Việt</w:t>
      </w:r>
    </w:p>
    <w:p w14:paraId="230880AB" w14:textId="74196CBA" w:rsidR="002A7276" w:rsidRDefault="002A7276" w:rsidP="00021E5F">
      <w:pPr>
        <w:ind w:left="432"/>
      </w:pPr>
      <w:r>
        <w:t>Dự án triển khai được cả trên nền tảng web và di động</w:t>
      </w:r>
    </w:p>
    <w:p w14:paraId="0E6D1BED" w14:textId="43EFA5C5" w:rsidR="002A7276" w:rsidRPr="00021E5F" w:rsidRDefault="002A7276" w:rsidP="00021E5F">
      <w:pPr>
        <w:ind w:left="432"/>
      </w:pPr>
      <w:r>
        <w:t>Chạy được trên các trình duyệt Chrome, CocCoc, FireFox, Safari</w:t>
      </w:r>
    </w:p>
    <w:p w14:paraId="51906836" w14:textId="543D8E3B" w:rsidR="00802E21" w:rsidRDefault="00802E21" w:rsidP="00F16A81">
      <w:pPr>
        <w:pStyle w:val="Heading1"/>
      </w:pPr>
      <w:bookmarkStart w:id="12" w:name="_Toc25660390"/>
      <w:r>
        <w:t>Giao tiếp/Trao đổi thông tin</w:t>
      </w:r>
      <w:bookmarkEnd w:id="12"/>
    </w:p>
    <w:p w14:paraId="55892007" w14:textId="77777777" w:rsidR="001D69B7" w:rsidRDefault="001D69B7" w:rsidP="001D69B7">
      <w:pPr>
        <w:rPr>
          <w:i/>
          <w:iCs/>
        </w:rPr>
      </w:pPr>
      <w:bookmarkStart w:id="13" w:name="_Toc25660391"/>
      <w:r w:rsidRPr="00802E21">
        <w:rPr>
          <w:i/>
          <w:iCs/>
        </w:rPr>
        <w:t>Các qui định về h</w:t>
      </w:r>
      <w:r>
        <w:rPr>
          <w:i/>
          <w:iCs/>
        </w:rPr>
        <w:t>ọp hành nội bộ</w:t>
      </w:r>
    </w:p>
    <w:p w14:paraId="089E8A48" w14:textId="77777777" w:rsidR="001D69B7" w:rsidRDefault="001D69B7" w:rsidP="001D69B7">
      <w:pPr>
        <w:pStyle w:val="ListParagraph"/>
        <w:numPr>
          <w:ilvl w:val="0"/>
          <w:numId w:val="40"/>
        </w:numPr>
        <w:rPr>
          <w:i/>
          <w:iCs/>
        </w:rPr>
      </w:pPr>
      <w:r>
        <w:rPr>
          <w:i/>
          <w:iCs/>
        </w:rPr>
        <w:t>Họp thường niên vào sáng thứ 2 hàng tuần( 9h-10h30) tại phòng họp số 1</w:t>
      </w:r>
    </w:p>
    <w:p w14:paraId="452BA88C" w14:textId="77777777" w:rsidR="001D69B7" w:rsidRPr="007E5487" w:rsidRDefault="001D69B7" w:rsidP="001D69B7">
      <w:pPr>
        <w:pStyle w:val="ListParagraph"/>
        <w:numPr>
          <w:ilvl w:val="0"/>
          <w:numId w:val="40"/>
        </w:numPr>
        <w:rPr>
          <w:i/>
          <w:iCs/>
        </w:rPr>
      </w:pPr>
      <w:r>
        <w:rPr>
          <w:i/>
          <w:iCs/>
        </w:rPr>
        <w:t>Yêu câu đúng giờ và có báo cáo chi tiết cho các công việc</w:t>
      </w:r>
    </w:p>
    <w:p w14:paraId="36EDEC22" w14:textId="77777777" w:rsidR="001D69B7" w:rsidRDefault="001D69B7" w:rsidP="001D69B7">
      <w:pPr>
        <w:rPr>
          <w:i/>
          <w:iCs/>
        </w:rPr>
      </w:pPr>
      <w:r w:rsidRPr="00802E21">
        <w:rPr>
          <w:i/>
          <w:iCs/>
        </w:rPr>
        <w:t>Các qui định về h</w:t>
      </w:r>
      <w:r>
        <w:rPr>
          <w:i/>
          <w:iCs/>
        </w:rPr>
        <w:t>ọp hành với khách hàng</w:t>
      </w:r>
    </w:p>
    <w:p w14:paraId="6088B60E" w14:textId="77777777" w:rsidR="001D69B7" w:rsidRDefault="001D69B7" w:rsidP="001D69B7">
      <w:pPr>
        <w:pStyle w:val="ListParagraph"/>
        <w:numPr>
          <w:ilvl w:val="0"/>
          <w:numId w:val="40"/>
        </w:numPr>
        <w:rPr>
          <w:i/>
          <w:iCs/>
        </w:rPr>
      </w:pPr>
      <w:r>
        <w:rPr>
          <w:i/>
          <w:iCs/>
        </w:rPr>
        <w:t>Yêu cầu các thành viên trong danh sách có mặt đầy đủ, đúng giờ</w:t>
      </w:r>
    </w:p>
    <w:p w14:paraId="77BD31E4" w14:textId="77777777" w:rsidR="001D69B7" w:rsidRPr="007E5487" w:rsidRDefault="001D69B7" w:rsidP="001D69B7">
      <w:pPr>
        <w:pStyle w:val="ListParagraph"/>
        <w:numPr>
          <w:ilvl w:val="0"/>
          <w:numId w:val="40"/>
        </w:numPr>
        <w:rPr>
          <w:i/>
          <w:iCs/>
        </w:rPr>
      </w:pPr>
      <w:r>
        <w:rPr>
          <w:i/>
          <w:iCs/>
        </w:rPr>
        <w:t>Thu thập các tài liệu cần thiết mang tới cuộc họp để trả lời khách hàng</w:t>
      </w:r>
    </w:p>
    <w:p w14:paraId="201D3D5C" w14:textId="571BF035" w:rsidR="00E31DB9" w:rsidRDefault="00E31DB9" w:rsidP="00F16A81">
      <w:pPr>
        <w:pStyle w:val="Heading1"/>
      </w:pPr>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2F2D14F1" w14:textId="77777777" w:rsidR="001D69B7" w:rsidRDefault="001D69B7" w:rsidP="001D69B7">
      <w:pPr>
        <w:pStyle w:val="ListParagraph"/>
        <w:numPr>
          <w:ilvl w:val="0"/>
          <w:numId w:val="40"/>
        </w:numPr>
        <w:rPr>
          <w:i/>
          <w:iCs/>
        </w:rPr>
      </w:pPr>
      <w:bookmarkStart w:id="15" w:name="_Toc25660393"/>
      <w:r>
        <w:rPr>
          <w:i/>
          <w:iCs/>
        </w:rPr>
        <w:t>Đăng nhập tài khoản cá nhân.</w:t>
      </w:r>
    </w:p>
    <w:p w14:paraId="6F8929B4" w14:textId="77777777" w:rsidR="001D69B7" w:rsidRDefault="001D69B7" w:rsidP="001D69B7">
      <w:pPr>
        <w:pStyle w:val="ListParagraph"/>
        <w:numPr>
          <w:ilvl w:val="0"/>
          <w:numId w:val="40"/>
        </w:numPr>
        <w:rPr>
          <w:i/>
          <w:iCs/>
        </w:rPr>
      </w:pPr>
      <w:r>
        <w:rPr>
          <w:i/>
          <w:iCs/>
        </w:rPr>
        <w:t>lưu giỏ hàng và một số thông tin về lịch sử giao dịch cũng như tìm kiếm.</w:t>
      </w:r>
    </w:p>
    <w:p w14:paraId="7C11DB84" w14:textId="77777777" w:rsidR="001D69B7" w:rsidRDefault="001D69B7" w:rsidP="001D69B7">
      <w:pPr>
        <w:pStyle w:val="ListParagraph"/>
        <w:numPr>
          <w:ilvl w:val="0"/>
          <w:numId w:val="40"/>
        </w:numPr>
        <w:rPr>
          <w:i/>
          <w:iCs/>
        </w:rPr>
      </w:pPr>
      <w:r>
        <w:rPr>
          <w:i/>
          <w:iCs/>
        </w:rPr>
        <w:t>Trình bày, tìm kiếm gian hàng theo key word, giá cả, loại mặt hàng, …</w:t>
      </w:r>
    </w:p>
    <w:p w14:paraId="541F6458" w14:textId="77777777" w:rsidR="001D69B7" w:rsidRDefault="001D69B7" w:rsidP="001D69B7">
      <w:pPr>
        <w:pStyle w:val="ListParagraph"/>
        <w:numPr>
          <w:ilvl w:val="0"/>
          <w:numId w:val="40"/>
        </w:numPr>
        <w:rPr>
          <w:i/>
          <w:iCs/>
        </w:rPr>
      </w:pPr>
      <w:r>
        <w:rPr>
          <w:i/>
          <w:iCs/>
        </w:rPr>
        <w:t>Chức năng so sánh sản phẩm.</w:t>
      </w:r>
    </w:p>
    <w:p w14:paraId="53595484" w14:textId="77777777" w:rsidR="001D69B7" w:rsidRPr="00BC35ED" w:rsidRDefault="001D69B7" w:rsidP="001D69B7">
      <w:pPr>
        <w:pStyle w:val="ListParagraph"/>
        <w:numPr>
          <w:ilvl w:val="0"/>
          <w:numId w:val="40"/>
        </w:numPr>
        <w:rPr>
          <w:i/>
          <w:iCs/>
        </w:rPr>
      </w:pPr>
      <w:r>
        <w:rPr>
          <w:i/>
          <w:iCs/>
        </w:rPr>
        <w:t>Chức năng thanh toán</w:t>
      </w:r>
    </w:p>
    <w:bookmarkEnd w:id="15"/>
    <w:p w14:paraId="12C06006" w14:textId="77777777" w:rsidR="001D69B7" w:rsidRDefault="001D69B7" w:rsidP="001D69B7">
      <w:pPr>
        <w:pStyle w:val="Heading2"/>
      </w:pPr>
      <w:r>
        <w:t>Work Breakdown Structure – KHÔNG HIỂU</w:t>
      </w:r>
    </w:p>
    <w:p w14:paraId="79308770" w14:textId="77777777" w:rsidR="001D69B7" w:rsidRDefault="001D69B7" w:rsidP="001D69B7">
      <w:pPr>
        <w:rPr>
          <w:i/>
          <w:iCs/>
        </w:rPr>
      </w:pPr>
      <w:r>
        <w:rPr>
          <w:i/>
          <w:iCs/>
        </w:rPr>
        <w:t>Vẽ WBS cho khoảng 5 tính năng nói trên</w:t>
      </w:r>
    </w:p>
    <w:p w14:paraId="55C8DBE8" w14:textId="77777777" w:rsidR="001D69B7" w:rsidRPr="00AD72E3" w:rsidRDefault="001D69B7" w:rsidP="001D69B7">
      <w:pPr>
        <w:rPr>
          <w:i/>
          <w:iCs/>
        </w:rPr>
      </w:pPr>
      <w:r w:rsidRPr="00AD72E3">
        <w:rPr>
          <w:i/>
          <w:iCs/>
        </w:rPr>
        <w:t>Phải quan tâm tới deadline mà kh</w:t>
      </w:r>
      <w:r>
        <w:rPr>
          <w:i/>
          <w:iCs/>
        </w:rPr>
        <w:t>ách hàng yêu cầu, và chỉ nên sử dụng tầm 90% thời gian. 10% còn lại là buffer.</w:t>
      </w:r>
    </w:p>
    <w:p w14:paraId="15A935D1" w14:textId="77777777" w:rsidR="001D69B7" w:rsidRDefault="001D69B7" w:rsidP="001D69B7">
      <w:pPr>
        <w:pStyle w:val="Heading2"/>
      </w:pPr>
      <w:bookmarkStart w:id="16" w:name="_Toc25660394"/>
      <w:r>
        <w:t>Ước lượng thời gian</w:t>
      </w:r>
      <w:bookmarkEnd w:id="16"/>
      <w:r>
        <w:t xml:space="preserve"> – KHÔNG HIỂU</w:t>
      </w:r>
    </w:p>
    <w:p w14:paraId="178240EF" w14:textId="77777777" w:rsidR="001D69B7" w:rsidRPr="00451DC3" w:rsidRDefault="001D69B7" w:rsidP="001D69B7">
      <w:pPr>
        <w:rPr>
          <w:i/>
          <w:iCs/>
        </w:rPr>
      </w:pPr>
      <w:r>
        <w:rPr>
          <w:i/>
          <w:iCs/>
        </w:rPr>
        <w:t>Từ WBS xác định đường găng và cho biết thời gian cần thiết để làm dự án.</w:t>
      </w:r>
    </w:p>
    <w:p w14:paraId="7B01D887" w14:textId="77777777" w:rsidR="001D69B7" w:rsidRDefault="001D69B7" w:rsidP="001D69B7">
      <w:pPr>
        <w:pStyle w:val="Heading2"/>
      </w:pPr>
      <w:bookmarkStart w:id="17" w:name="_Toc25660395"/>
      <w:r>
        <w:t>Ước lượng rủi ro</w:t>
      </w:r>
      <w:bookmarkEnd w:id="17"/>
      <w:r>
        <w:t xml:space="preserve"> – KHÔNG HIỂU</w:t>
      </w:r>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22EE4CC1" w14:textId="77777777" w:rsidR="001D69B7" w:rsidRDefault="001D69B7" w:rsidP="001D69B7">
      <w:pPr>
        <w:rPr>
          <w:i/>
        </w:rPr>
      </w:pPr>
      <w:bookmarkStart w:id="19" w:name="_Toc25660397"/>
      <w:r w:rsidRPr="003E6A70">
        <w:rPr>
          <w:i/>
        </w:rPr>
        <w:t xml:space="preserve">Chi phí </w:t>
      </w:r>
      <w:r>
        <w:rPr>
          <w:i/>
        </w:rPr>
        <w:t>phát triển  +  Chi phí kiểm thử: 143 TRIỆU VNĐ</w:t>
      </w:r>
    </w:p>
    <w:p w14:paraId="2B03488E" w14:textId="77777777" w:rsidR="001D69B7" w:rsidRDefault="001D69B7" w:rsidP="001D69B7">
      <w:pPr>
        <w:rPr>
          <w:i/>
        </w:rPr>
      </w:pPr>
      <w:r>
        <w:rPr>
          <w:i/>
        </w:rPr>
        <w:t>Chi phí vận hành, quản lý, hành chính: 11 TRIỆU VNĐ</w:t>
      </w:r>
    </w:p>
    <w:p w14:paraId="38032B28" w14:textId="77777777" w:rsidR="001D69B7" w:rsidRDefault="001D69B7" w:rsidP="001D69B7">
      <w:pPr>
        <w:rPr>
          <w:i/>
        </w:rPr>
      </w:pPr>
      <w:r>
        <w:rPr>
          <w:i/>
        </w:rPr>
        <w:t>Chi phí kính doanh, quảng cáo, tiếp thị: 41 TRIỆU VNĐ</w:t>
      </w:r>
    </w:p>
    <w:p w14:paraId="578C2CD0" w14:textId="2114E611" w:rsidR="00D65A38" w:rsidRDefault="00D65A38" w:rsidP="00D65A38">
      <w:pPr>
        <w:pStyle w:val="Heading1"/>
      </w:pPr>
      <w:bookmarkStart w:id="20" w:name="_GoBack"/>
      <w:bookmarkEnd w:id="20"/>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96E5A" w14:textId="77777777" w:rsidR="00417DBF" w:rsidRDefault="00417DBF">
      <w:r>
        <w:separator/>
      </w:r>
    </w:p>
    <w:p w14:paraId="301B3BE7" w14:textId="77777777" w:rsidR="00417DBF" w:rsidRDefault="00417DBF"/>
  </w:endnote>
  <w:endnote w:type="continuationSeparator" w:id="0">
    <w:p w14:paraId="68EBF5B6" w14:textId="77777777" w:rsidR="00417DBF" w:rsidRDefault="00417DBF">
      <w:r>
        <w:continuationSeparator/>
      </w:r>
    </w:p>
    <w:p w14:paraId="3F3E3543" w14:textId="77777777" w:rsidR="00417DBF" w:rsidRDefault="00417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Footer"/>
      <w:rPr>
        <w:i/>
        <w:color w:val="003366"/>
      </w:rPr>
    </w:pPr>
  </w:p>
  <w:p w14:paraId="2B3DBBFD" w14:textId="77777777" w:rsidR="00041CD5" w:rsidRDefault="00041CD5">
    <w:pPr>
      <w:pStyle w:val="Footer"/>
      <w:rPr>
        <w:i/>
        <w:color w:val="003366"/>
      </w:rPr>
    </w:pPr>
  </w:p>
  <w:p w14:paraId="7A61AF73" w14:textId="77777777" w:rsidR="00041CD5" w:rsidRPr="00932976" w:rsidRDefault="00041CD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Footer"/>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6F6FC" w14:textId="77777777" w:rsidR="00417DBF" w:rsidRDefault="00417DBF">
      <w:r>
        <w:separator/>
      </w:r>
    </w:p>
    <w:p w14:paraId="666E160F" w14:textId="77777777" w:rsidR="00417DBF" w:rsidRDefault="00417DBF"/>
  </w:footnote>
  <w:footnote w:type="continuationSeparator" w:id="0">
    <w:p w14:paraId="4C8F45AE" w14:textId="77777777" w:rsidR="00417DBF" w:rsidRDefault="00417DBF">
      <w:r>
        <w:continuationSeparator/>
      </w:r>
    </w:p>
    <w:p w14:paraId="2F7104B8" w14:textId="77777777" w:rsidR="00417DBF" w:rsidRDefault="00417D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r w:rsidR="00317D26">
      <w:rPr>
        <w:i/>
        <w:color w:val="C00000"/>
        <w:lang w:eastAsia="ar-SA" w:bidi="ar-SA"/>
      </w:rPr>
      <w:t>Dự án VDCA</w:t>
    </w:r>
    <w:r w:rsidRPr="00AB15C8">
      <w:rPr>
        <w:i/>
        <w:color w:val="C00000"/>
        <w:lang w:eastAsia="ar-SA" w:bidi="ar-SA"/>
      </w:rPr>
      <w:tab/>
    </w:r>
    <w:r w:rsidR="00317D26">
      <w:rPr>
        <w:i/>
        <w:color w:val="C00000"/>
        <w:lang w:eastAsia="ar-SA" w:bidi="ar-SA"/>
      </w:rPr>
      <w:t>Website bán sách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D69B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nguyenbaviet/QuanTriDuAn"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duy.nc@gmail.com"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vi-VN/Home/Planner/QuanTriDuA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quan.dd@gmail.com"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mailto:anh.dh@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mailto:an.bn@gmail.com" TargetMode="External"/><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66FF4-6B68-4723-966F-80F79C21D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4267</TotalTime>
  <Pages>12</Pages>
  <Words>1593</Words>
  <Characters>9085</Characters>
  <Application>Microsoft Office Word</Application>
  <DocSecurity>0</DocSecurity>
  <Lines>75</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10657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Manh Cuong 20164980</cp:lastModifiedBy>
  <cp:revision>252</cp:revision>
  <cp:lastPrinted>2008-03-13T11:02:00Z</cp:lastPrinted>
  <dcterms:created xsi:type="dcterms:W3CDTF">2018-10-22T04:18:00Z</dcterms:created>
  <dcterms:modified xsi:type="dcterms:W3CDTF">2019-12-16T03:39:00Z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