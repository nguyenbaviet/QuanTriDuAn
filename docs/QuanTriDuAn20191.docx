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EDC8BEB" w:rsidR="00F34A9B" w:rsidRPr="005C397A" w:rsidRDefault="00352EB4">
      <w:pPr>
        <w:spacing w:line="240" w:lineRule="auto"/>
        <w:rPr>
          <w:b/>
          <w:i/>
          <w:color w:val="2A62A6"/>
          <w:sz w:val="32"/>
          <w:szCs w:val="32"/>
        </w:rPr>
      </w:pPr>
      <w:r>
        <w:rPr>
          <w:noProof/>
        </w:rPr>
        <w:drawing>
          <wp:inline distT="0" distB="0" distL="0" distR="0" wp14:anchorId="6B691FF3" wp14:editId="24353BE3">
            <wp:extent cx="647700" cy="647700"/>
            <wp:effectExtent l="0" t="0" r="0"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700" cy="647700"/>
                    </a:xfrm>
                    <a:prstGeom prst="rect">
                      <a:avLst/>
                    </a:prstGeom>
                    <a:noFill/>
                    <a:ln>
                      <a:noFill/>
                    </a:ln>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48FEDE05" w:rsidR="00F34A9B" w:rsidRPr="009A57EC" w:rsidRDefault="002434E7">
      <w:pPr>
        <w:pBdr>
          <w:bottom w:val="single" w:sz="4" w:space="1" w:color="808080"/>
        </w:pBdr>
        <w:rPr>
          <w:rFonts w:cs="Arial"/>
          <w:b/>
          <w:color w:val="951B13"/>
          <w:sz w:val="58"/>
          <w:szCs w:val="48"/>
        </w:rPr>
      </w:pPr>
      <w:proofErr w:type="spellStart"/>
      <w:r>
        <w:rPr>
          <w:rFonts w:cs="Arial"/>
          <w:b/>
          <w:color w:val="951B13"/>
          <w:sz w:val="58"/>
          <w:szCs w:val="48"/>
        </w:rPr>
        <w:t>Dự</w:t>
      </w:r>
      <w:proofErr w:type="spellEnd"/>
      <w:r>
        <w:rPr>
          <w:rFonts w:cs="Arial"/>
          <w:b/>
          <w:color w:val="951B13"/>
          <w:sz w:val="58"/>
          <w:szCs w:val="48"/>
        </w:rPr>
        <w:t xml:space="preserve"> </w:t>
      </w:r>
      <w:proofErr w:type="spellStart"/>
      <w:r>
        <w:rPr>
          <w:rFonts w:cs="Arial"/>
          <w:b/>
          <w:color w:val="951B13"/>
          <w:sz w:val="58"/>
          <w:szCs w:val="48"/>
        </w:rPr>
        <w:t>án</w:t>
      </w:r>
      <w:proofErr w:type="spellEnd"/>
      <w:r>
        <w:rPr>
          <w:rFonts w:cs="Arial"/>
          <w:b/>
          <w:color w:val="951B13"/>
          <w:sz w:val="58"/>
          <w:szCs w:val="48"/>
        </w:rPr>
        <w:t xml:space="preserve"> VDCA</w:t>
      </w:r>
    </w:p>
    <w:p w14:paraId="56AB61EB" w14:textId="751D3F2D" w:rsidR="00F34A9B" w:rsidRPr="009A57EC" w:rsidRDefault="002434E7">
      <w:pPr>
        <w:spacing w:after="80"/>
        <w:rPr>
          <w:rFonts w:ascii="Arial" w:hAnsi="Arial" w:cs="Arial"/>
          <w:b/>
          <w:i/>
          <w:color w:val="951B13"/>
          <w:sz w:val="42"/>
          <w:lang w:val="vi-VN"/>
        </w:rPr>
      </w:pPr>
      <w:r>
        <w:rPr>
          <w:b/>
          <w:i/>
          <w:sz w:val="42"/>
        </w:rPr>
        <w:t xml:space="preserve">Website </w:t>
      </w:r>
      <w:proofErr w:type="spellStart"/>
      <w:r>
        <w:rPr>
          <w:b/>
          <w:i/>
          <w:sz w:val="42"/>
        </w:rPr>
        <w:t>bán</w:t>
      </w:r>
      <w:proofErr w:type="spellEnd"/>
      <w:r>
        <w:rPr>
          <w:b/>
          <w:i/>
          <w:sz w:val="42"/>
        </w:rPr>
        <w:t xml:space="preserve"> </w:t>
      </w:r>
      <w:proofErr w:type="spellStart"/>
      <w:r>
        <w:rPr>
          <w:b/>
          <w:i/>
          <w:sz w:val="42"/>
        </w:rPr>
        <w:t>sách</w:t>
      </w:r>
      <w:proofErr w:type="spellEnd"/>
      <w:r>
        <w:rPr>
          <w:b/>
          <w:i/>
          <w:sz w:val="42"/>
        </w:rPr>
        <w:t xml:space="preserve"> online</w:t>
      </w:r>
    </w:p>
    <w:p w14:paraId="07D84872" w14:textId="17276696" w:rsidR="00F34A9B" w:rsidRPr="002434E7" w:rsidRDefault="001D67C0" w:rsidP="00E83396">
      <w:pPr>
        <w:rPr>
          <w:lang w:val="vi-VN"/>
        </w:rPr>
      </w:pPr>
      <w:r>
        <w:rPr>
          <w:lang w:val="vi-VN"/>
        </w:rPr>
        <w:t>Dự án VDCA phát triển một trang web bán sách tương tác online. Trang web này cho phép người dùng có thể xem, đặt mua, thanh toán sách trực tuyến mà không cần phải đến trực tiếp cửa hàng. Nó giúp đơn giản hóa và trực quan hơn quá trình mua sách của người dùng, đồng thời cũng giúp những người quản trị dễ dàng hơn trong công việc quản lí các sản phẩm của mình.</w:t>
      </w:r>
    </w:p>
    <w:p w14:paraId="0F5FE940" w14:textId="77777777" w:rsidR="00F34A9B" w:rsidRPr="002434E7" w:rsidRDefault="00F34A9B">
      <w:pPr>
        <w:tabs>
          <w:tab w:val="left" w:pos="6415"/>
        </w:tabs>
        <w:rPr>
          <w:lang w:val="vi-VN"/>
        </w:rPr>
      </w:pPr>
    </w:p>
    <w:p w14:paraId="6D83F9B0" w14:textId="77777777" w:rsidR="00F34A9B" w:rsidRPr="002434E7" w:rsidRDefault="00F34A9B">
      <w:pPr>
        <w:tabs>
          <w:tab w:val="left" w:pos="6415"/>
        </w:tabs>
        <w:rPr>
          <w:lang w:val="vi-VN"/>
        </w:rPr>
      </w:pPr>
    </w:p>
    <w:p w14:paraId="7B0ED30A" w14:textId="77777777" w:rsidR="00F34A9B" w:rsidRPr="002434E7" w:rsidRDefault="00F34A9B">
      <w:pPr>
        <w:tabs>
          <w:tab w:val="left" w:pos="6415"/>
        </w:tabs>
        <w:rPr>
          <w:lang w:val="vi-VN"/>
        </w:rPr>
      </w:pPr>
      <w:r w:rsidRPr="002434E7">
        <w:rPr>
          <w:lang w:val="vi-VN"/>
        </w:rPr>
        <w:tab/>
      </w:r>
    </w:p>
    <w:p w14:paraId="02C31B73" w14:textId="77777777" w:rsidR="00F34A9B" w:rsidRPr="002434E7" w:rsidRDefault="00F34A9B">
      <w:pPr>
        <w:rPr>
          <w:lang w:val="vi-VN"/>
        </w:rPr>
      </w:pPr>
    </w:p>
    <w:p w14:paraId="2696DA3F" w14:textId="77777777" w:rsidR="008B4872" w:rsidRPr="002434E7" w:rsidRDefault="008B4872">
      <w:pPr>
        <w:widowControl/>
        <w:suppressAutoHyphens w:val="0"/>
        <w:spacing w:after="0" w:line="240" w:lineRule="auto"/>
        <w:jc w:val="left"/>
        <w:rPr>
          <w:rFonts w:ascii="Verdana" w:hAnsi="Verdana" w:cs="Tahoma"/>
          <w:b/>
          <w:bCs/>
          <w:caps/>
          <w:color w:val="951B13"/>
          <w:sz w:val="24"/>
          <w:lang w:val="vi-VN" w:eastAsia="ar-SA" w:bidi="ar-SA"/>
        </w:rPr>
      </w:pPr>
      <w:r w:rsidRPr="002434E7">
        <w:rPr>
          <w:color w:val="951B13"/>
          <w:lang w:val="vi-VN"/>
        </w:rPr>
        <w:br w:type="page"/>
      </w:r>
    </w:p>
    <w:p w14:paraId="1200C526" w14:textId="5F4EF2B6" w:rsidR="00F34A9B" w:rsidRPr="0017102C" w:rsidRDefault="002A7276">
      <w:pPr>
        <w:pStyle w:val="NormalH"/>
        <w:rPr>
          <w:color w:val="951B13"/>
        </w:rPr>
      </w:pPr>
      <w:r>
        <w:rPr>
          <w:color w:val="951B13"/>
        </w:rPr>
        <w:lastRenderedPageBreak/>
        <w:t>Mục lục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5A7F5D">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5A7F5D">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5A7F5D">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5A7F5D">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5A7F5D">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5A7F5D">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5A7F5D">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5A7F5D">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5A7F5D">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5A7F5D">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5A7F5D">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5A7F5D">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5A7F5D">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5A7F5D">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5A7F5D">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5A7F5D">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5A7F5D">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5A7F5D">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5A7F5D">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5A7F5D">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5A7F5D">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5A7F5D">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5A7F5D">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5A7F5D">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5A7F5D">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5A7F5D">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5A7F5D">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5A7F5D">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5A7F5D">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5A7F5D">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5FEBE66" w14:textId="3CF1C1AE" w:rsidR="002B3B67" w:rsidRPr="00E95228" w:rsidRDefault="00030EB1" w:rsidP="00E95228">
      <w:pPr>
        <w:pStyle w:val="TOC3"/>
        <w:rPr>
          <w:b/>
          <w:bCs/>
        </w:rPr>
      </w:pPr>
      <w:r>
        <w:rPr>
          <w:rFonts w:eastAsia="Tahoma" w:cs="Tahoma"/>
          <w:u w:val="single"/>
        </w:rPr>
        <w:fldChar w:fldCharType="end"/>
      </w:r>
      <w:r w:rsidR="00F34A9B">
        <w:t xml:space="preserve"> </w:t>
      </w:r>
      <w:r w:rsidR="00727431">
        <w:br w:type="page"/>
      </w:r>
    </w:p>
    <w:p w14:paraId="68AF8ED9" w14:textId="77777777" w:rsidR="00F34A9B" w:rsidRDefault="00F34A9B" w:rsidP="005F37E7">
      <w:pPr>
        <w:pStyle w:val="TOC3"/>
        <w:sectPr w:rsidR="00F34A9B" w:rsidSect="00DB0353">
          <w:headerReference w:type="default" r:id="rId9"/>
          <w:footerReference w:type="default" r:id="rId10"/>
          <w:footerReference w:type="first" r:id="rId11"/>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proofErr w:type="spellStart"/>
      <w:r>
        <w:lastRenderedPageBreak/>
        <w:t>Giới</w:t>
      </w:r>
      <w:proofErr w:type="spellEnd"/>
      <w:r>
        <w:t xml:space="preserve"> </w:t>
      </w:r>
      <w:proofErr w:type="spellStart"/>
      <w:r>
        <w:t>thiệu</w:t>
      </w:r>
      <w:proofErr w:type="spellEnd"/>
      <w:r>
        <w:t xml:space="preserve"> </w:t>
      </w:r>
      <w:proofErr w:type="spellStart"/>
      <w:r>
        <w:t>dự</w:t>
      </w:r>
      <w:proofErr w:type="spellEnd"/>
      <w:r>
        <w:t xml:space="preserve"> </w:t>
      </w:r>
      <w:proofErr w:type="spellStart"/>
      <w:r>
        <w:t>án</w:t>
      </w:r>
      <w:bookmarkEnd w:id="0"/>
      <w:proofErr w:type="spellEnd"/>
    </w:p>
    <w:p w14:paraId="1D0DE2F3" w14:textId="5FFEF5BF" w:rsidR="00587AEE" w:rsidRDefault="009E2E20" w:rsidP="009E2E20">
      <w:pPr>
        <w:pStyle w:val="Heading2"/>
      </w:pPr>
      <w:bookmarkStart w:id="1" w:name="_Toc25660379"/>
      <w:proofErr w:type="spellStart"/>
      <w:r>
        <w:t>Mô</w:t>
      </w:r>
      <w:proofErr w:type="spellEnd"/>
      <w:r>
        <w:t xml:space="preserve"> </w:t>
      </w:r>
      <w:proofErr w:type="spellStart"/>
      <w:r>
        <w:t>tả</w:t>
      </w:r>
      <w:proofErr w:type="spellEnd"/>
      <w:r>
        <w:t xml:space="preserve"> </w:t>
      </w:r>
      <w:proofErr w:type="spellStart"/>
      <w:r w:rsidR="00BA730B">
        <w:t>dự</w:t>
      </w:r>
      <w:proofErr w:type="spellEnd"/>
      <w:r w:rsidR="00BA730B">
        <w:t xml:space="preserve"> </w:t>
      </w:r>
      <w:proofErr w:type="spellStart"/>
      <w:r w:rsidR="00BA730B">
        <w:t>án</w:t>
      </w:r>
      <w:bookmarkEnd w:id="1"/>
      <w:proofErr w:type="spellEnd"/>
    </w:p>
    <w:p w14:paraId="53268743" w14:textId="1A3027D7" w:rsidR="00AD1C68" w:rsidRDefault="00AD1C68" w:rsidP="00AD1C68">
      <w:proofErr w:type="spellStart"/>
      <w:r>
        <w:t>Tên</w:t>
      </w:r>
      <w:proofErr w:type="spellEnd"/>
      <w:r>
        <w:t xml:space="preserve"> </w:t>
      </w:r>
      <w:proofErr w:type="spellStart"/>
      <w:r>
        <w:t>dự</w:t>
      </w:r>
      <w:proofErr w:type="spellEnd"/>
      <w:r>
        <w:t xml:space="preserve"> </w:t>
      </w:r>
      <w:proofErr w:type="spellStart"/>
      <w:r>
        <w:t>án</w:t>
      </w:r>
      <w:proofErr w:type="spellEnd"/>
      <w:r>
        <w:t xml:space="preserve">: </w:t>
      </w:r>
      <w:r w:rsidR="00352EB4">
        <w:t xml:space="preserve">Website </w:t>
      </w:r>
      <w:proofErr w:type="spellStart"/>
      <w:r w:rsidR="00352EB4">
        <w:t>bán</w:t>
      </w:r>
      <w:proofErr w:type="spellEnd"/>
      <w:r w:rsidR="00352EB4">
        <w:t xml:space="preserve"> </w:t>
      </w:r>
      <w:proofErr w:type="spellStart"/>
      <w:r w:rsidR="00352EB4">
        <w:t>sách</w:t>
      </w:r>
      <w:proofErr w:type="spellEnd"/>
    </w:p>
    <w:p w14:paraId="3AAE86F0" w14:textId="31F257D3" w:rsidR="00AD1C68" w:rsidRDefault="00AD1C68" w:rsidP="00AD1C68">
      <w:proofErr w:type="spellStart"/>
      <w:r>
        <w:t>Mô</w:t>
      </w:r>
      <w:proofErr w:type="spellEnd"/>
      <w:r>
        <w:t xml:space="preserve"> </w:t>
      </w:r>
      <w:proofErr w:type="spellStart"/>
      <w:r>
        <w:t>tả</w:t>
      </w:r>
      <w:proofErr w:type="spellEnd"/>
      <w:r>
        <w:t xml:space="preserve">: </w:t>
      </w:r>
      <w:r w:rsidR="00352EB4">
        <w:t xml:space="preserve">Website </w:t>
      </w:r>
      <w:proofErr w:type="spellStart"/>
      <w:r w:rsidR="00352EB4">
        <w:t>được</w:t>
      </w:r>
      <w:proofErr w:type="spellEnd"/>
      <w:r w:rsidR="00352EB4">
        <w:t xml:space="preserve"> </w:t>
      </w:r>
      <w:proofErr w:type="spellStart"/>
      <w:r w:rsidR="00352EB4">
        <w:t>viết</w:t>
      </w:r>
      <w:proofErr w:type="spellEnd"/>
      <w:r w:rsidR="00352EB4">
        <w:t xml:space="preserve"> </w:t>
      </w:r>
      <w:proofErr w:type="spellStart"/>
      <w:r w:rsidR="00352EB4">
        <w:t>bằng</w:t>
      </w:r>
      <w:proofErr w:type="spellEnd"/>
      <w:r w:rsidR="00352EB4">
        <w:t xml:space="preserve"> </w:t>
      </w:r>
      <w:proofErr w:type="spellStart"/>
      <w:r w:rsidR="00352EB4">
        <w:t>ngôn</w:t>
      </w:r>
      <w:proofErr w:type="spellEnd"/>
      <w:r w:rsidR="00352EB4">
        <w:t xml:space="preserve"> </w:t>
      </w:r>
      <w:proofErr w:type="spellStart"/>
      <w:r w:rsidR="00352EB4">
        <w:t>ngữ</w:t>
      </w:r>
      <w:proofErr w:type="spellEnd"/>
      <w:r w:rsidR="00352EB4">
        <w:t xml:space="preserve"> PHP, front-end </w:t>
      </w:r>
      <w:proofErr w:type="spellStart"/>
      <w:r w:rsidR="00352EB4">
        <w:t>dùng</w:t>
      </w:r>
      <w:proofErr w:type="spellEnd"/>
      <w:r w:rsidR="00352EB4">
        <w:t xml:space="preserve"> Bootstrap</w:t>
      </w:r>
      <w:r w:rsidR="001D67C0">
        <w:t xml:space="preserve">, database </w:t>
      </w:r>
      <w:proofErr w:type="spellStart"/>
      <w:r w:rsidR="001D67C0">
        <w:t>dùng</w:t>
      </w:r>
      <w:proofErr w:type="spellEnd"/>
      <w:r w:rsidR="001D67C0">
        <w:t xml:space="preserve"> MySQL</w:t>
      </w:r>
    </w:p>
    <w:p w14:paraId="2D665C3B" w14:textId="3A1B35B5" w:rsidR="00AD1C68" w:rsidRDefault="001D67C0" w:rsidP="00AD1C68">
      <w:pPr>
        <w:ind w:firstLine="720"/>
      </w:pPr>
      <w:r>
        <w:t xml:space="preserve">Website </w:t>
      </w:r>
      <w:proofErr w:type="spellStart"/>
      <w:r w:rsidR="00041CD5">
        <w:t>cho</w:t>
      </w:r>
      <w:proofErr w:type="spellEnd"/>
      <w:r w:rsidR="00041CD5">
        <w:t xml:space="preserve"> </w:t>
      </w:r>
      <w:proofErr w:type="spellStart"/>
      <w:r w:rsidR="00041CD5">
        <w:t>phép</w:t>
      </w:r>
      <w:proofErr w:type="spellEnd"/>
      <w:r w:rsidR="00041CD5">
        <w:t xml:space="preserve"> </w:t>
      </w:r>
      <w:proofErr w:type="spellStart"/>
      <w:r w:rsidR="00041CD5">
        <w:t>người</w:t>
      </w:r>
      <w:proofErr w:type="spellEnd"/>
      <w:r w:rsidR="00041CD5">
        <w:t xml:space="preserve"> </w:t>
      </w:r>
      <w:proofErr w:type="spellStart"/>
      <w:r w:rsidR="00041CD5">
        <w:t>dùng</w:t>
      </w:r>
      <w:proofErr w:type="spellEnd"/>
      <w:r w:rsidR="00041CD5">
        <w:t xml:space="preserve"> </w:t>
      </w:r>
      <w:proofErr w:type="spellStart"/>
      <w:r w:rsidR="00041CD5">
        <w:t>thực</w:t>
      </w:r>
      <w:proofErr w:type="spellEnd"/>
      <w:r w:rsidR="00041CD5">
        <w:t xml:space="preserve"> </w:t>
      </w:r>
      <w:proofErr w:type="spellStart"/>
      <w:r w:rsidR="00041CD5">
        <w:t>hiện</w:t>
      </w:r>
      <w:proofErr w:type="spellEnd"/>
      <w:r w:rsidR="00041CD5">
        <w:t xml:space="preserve"> </w:t>
      </w:r>
      <w:proofErr w:type="spellStart"/>
      <w:r w:rsidR="00041CD5">
        <w:t>việc</w:t>
      </w:r>
      <w:proofErr w:type="spellEnd"/>
      <w:r w:rsidR="00041CD5">
        <w:t xml:space="preserve"> </w:t>
      </w:r>
      <w:proofErr w:type="spellStart"/>
      <w:r w:rsidR="00041CD5">
        <w:t>tìm</w:t>
      </w:r>
      <w:proofErr w:type="spellEnd"/>
      <w:r w:rsidR="00041CD5">
        <w:t xml:space="preserve"> </w:t>
      </w:r>
      <w:proofErr w:type="spellStart"/>
      <w:r w:rsidR="00041CD5">
        <w:t>kiếm</w:t>
      </w:r>
      <w:proofErr w:type="spellEnd"/>
      <w:r w:rsidR="00041CD5">
        <w:t xml:space="preserve">, </w:t>
      </w:r>
      <w:proofErr w:type="spellStart"/>
      <w:r w:rsidR="00041CD5">
        <w:t>xem</w:t>
      </w:r>
      <w:proofErr w:type="spellEnd"/>
      <w:r w:rsidR="00041CD5">
        <w:t xml:space="preserve"> </w:t>
      </w:r>
      <w:proofErr w:type="spellStart"/>
      <w:r w:rsidR="00041CD5">
        <w:t>và</w:t>
      </w:r>
      <w:proofErr w:type="spellEnd"/>
      <w:r w:rsidR="00041CD5">
        <w:t xml:space="preserve"> </w:t>
      </w:r>
      <w:proofErr w:type="spellStart"/>
      <w:r w:rsidR="00041CD5">
        <w:t>mua</w:t>
      </w:r>
      <w:proofErr w:type="spellEnd"/>
      <w:r w:rsidR="00041CD5">
        <w:t xml:space="preserve"> </w:t>
      </w:r>
      <w:proofErr w:type="spellStart"/>
      <w:r w:rsidR="00041CD5">
        <w:t>bán</w:t>
      </w:r>
      <w:proofErr w:type="spellEnd"/>
      <w:r w:rsidR="00041CD5">
        <w:t xml:space="preserve"> </w:t>
      </w:r>
      <w:proofErr w:type="spellStart"/>
      <w:r w:rsidR="00041CD5">
        <w:t>trực</w:t>
      </w:r>
      <w:proofErr w:type="spellEnd"/>
      <w:r w:rsidR="00041CD5">
        <w:t xml:space="preserve"> </w:t>
      </w:r>
      <w:proofErr w:type="spellStart"/>
      <w:r w:rsidR="00041CD5">
        <w:t>tiếp</w:t>
      </w:r>
      <w:proofErr w:type="spellEnd"/>
      <w:r w:rsidR="00041CD5">
        <w:t xml:space="preserve"> </w:t>
      </w:r>
      <w:proofErr w:type="spellStart"/>
      <w:r w:rsidR="00041CD5">
        <w:t>trên</w:t>
      </w:r>
      <w:proofErr w:type="spellEnd"/>
      <w:r w:rsidR="00041CD5">
        <w:t xml:space="preserve"> web</w:t>
      </w:r>
    </w:p>
    <w:p w14:paraId="04EABF38" w14:textId="6DF51EE9" w:rsidR="00AD1C68" w:rsidRPr="00AD1C68" w:rsidRDefault="00705F06" w:rsidP="00AD1C68">
      <w:pPr>
        <w:ind w:left="720"/>
      </w:pPr>
      <w:proofErr w:type="spellStart"/>
      <w:r>
        <w:t>Đầy</w:t>
      </w:r>
      <w:proofErr w:type="spellEnd"/>
      <w:r>
        <w:t xml:space="preserve"> </w:t>
      </w:r>
      <w:proofErr w:type="spellStart"/>
      <w:r>
        <w:t>đủ</w:t>
      </w:r>
      <w:proofErr w:type="spellEnd"/>
      <w:r>
        <w:t xml:space="preserve"> </w:t>
      </w:r>
      <w:proofErr w:type="spellStart"/>
      <w:r>
        <w:t>các</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theo</w:t>
      </w:r>
      <w:proofErr w:type="spellEnd"/>
      <w:r>
        <w:t xml:space="preserve"> </w:t>
      </w:r>
      <w:proofErr w:type="spellStart"/>
      <w:r>
        <w:t>yêu</w:t>
      </w:r>
      <w:proofErr w:type="spellEnd"/>
      <w:r>
        <w:t xml:space="preserve"> </w:t>
      </w:r>
      <w:proofErr w:type="spellStart"/>
      <w:r>
        <w:t>cầu</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p>
    <w:p w14:paraId="292D8DFA" w14:textId="01B81242" w:rsidR="00BA730B" w:rsidRDefault="00BA730B" w:rsidP="00AD1C68">
      <w:pPr>
        <w:pStyle w:val="Heading2"/>
      </w:pPr>
      <w:bookmarkStart w:id="2" w:name="_Toc25660380"/>
      <w:proofErr w:type="spellStart"/>
      <w:r>
        <w:t>Công</w:t>
      </w:r>
      <w:proofErr w:type="spellEnd"/>
      <w:r>
        <w:t xml:space="preserve"> </w:t>
      </w:r>
      <w:proofErr w:type="spellStart"/>
      <w:r>
        <w:t>cụ</w:t>
      </w:r>
      <w:proofErr w:type="spellEnd"/>
      <w:r>
        <w:t xml:space="preserve"> </w:t>
      </w:r>
      <w:proofErr w:type="spellStart"/>
      <w:r>
        <w:t>quản</w:t>
      </w:r>
      <w:proofErr w:type="spellEnd"/>
      <w:r>
        <w:t xml:space="preserve"> </w:t>
      </w:r>
      <w:proofErr w:type="spellStart"/>
      <w:r>
        <w:t>lý</w:t>
      </w:r>
      <w:bookmarkEnd w:id="2"/>
      <w:proofErr w:type="spellEnd"/>
    </w:p>
    <w:p w14:paraId="7E6BB31E" w14:textId="5DAA0A05" w:rsidR="00C2490A" w:rsidRDefault="00DA5CCC" w:rsidP="00587AEE">
      <w:r>
        <w:rPr>
          <w:b/>
          <w:bCs/>
        </w:rPr>
        <w:t xml:space="preserve">Link </w:t>
      </w:r>
      <w:proofErr w:type="spellStart"/>
      <w:r w:rsidR="00C2490A" w:rsidRPr="0008695B">
        <w:rPr>
          <w:b/>
          <w:bCs/>
        </w:rPr>
        <w:t>Quản</w:t>
      </w:r>
      <w:proofErr w:type="spellEnd"/>
      <w:r w:rsidR="00C2490A" w:rsidRPr="0008695B">
        <w:rPr>
          <w:b/>
          <w:bCs/>
        </w:rPr>
        <w:t xml:space="preserve"> </w:t>
      </w:r>
      <w:proofErr w:type="spellStart"/>
      <w:r w:rsidR="00C2490A" w:rsidRPr="0008695B">
        <w:rPr>
          <w:b/>
          <w:bCs/>
        </w:rPr>
        <w:t>lý</w:t>
      </w:r>
      <w:proofErr w:type="spellEnd"/>
      <w:r w:rsidR="00C2490A" w:rsidRPr="0008695B">
        <w:rPr>
          <w:b/>
          <w:bCs/>
        </w:rPr>
        <w:t xml:space="preserve"> </w:t>
      </w:r>
      <w:proofErr w:type="spellStart"/>
      <w:r w:rsidR="00C2490A" w:rsidRPr="0008695B">
        <w:rPr>
          <w:b/>
          <w:bCs/>
        </w:rPr>
        <w:t>và</w:t>
      </w:r>
      <w:proofErr w:type="spellEnd"/>
      <w:r w:rsidR="00C2490A" w:rsidRPr="0008695B">
        <w:rPr>
          <w:b/>
          <w:bCs/>
        </w:rPr>
        <w:t xml:space="preserve"> </w:t>
      </w:r>
      <w:proofErr w:type="spellStart"/>
      <w:r w:rsidR="00C2490A" w:rsidRPr="0008695B">
        <w:rPr>
          <w:b/>
          <w:bCs/>
        </w:rPr>
        <w:t>phân</w:t>
      </w:r>
      <w:proofErr w:type="spellEnd"/>
      <w:r w:rsidR="00C2490A" w:rsidRPr="0008695B">
        <w:rPr>
          <w:b/>
          <w:bCs/>
        </w:rPr>
        <w:t xml:space="preserve"> chia </w:t>
      </w:r>
      <w:proofErr w:type="spellStart"/>
      <w:r w:rsidR="00C2490A" w:rsidRPr="0008695B">
        <w:rPr>
          <w:b/>
          <w:bCs/>
        </w:rPr>
        <w:t>công</w:t>
      </w:r>
      <w:proofErr w:type="spellEnd"/>
      <w:r w:rsidR="00C2490A" w:rsidRPr="0008695B">
        <w:rPr>
          <w:b/>
          <w:bCs/>
        </w:rPr>
        <w:t xml:space="preserve"> </w:t>
      </w:r>
      <w:proofErr w:type="spellStart"/>
      <w:r w:rsidR="00C2490A" w:rsidRPr="0008695B">
        <w:rPr>
          <w:b/>
          <w:bCs/>
        </w:rPr>
        <w:t>việc</w:t>
      </w:r>
      <w:proofErr w:type="spellEnd"/>
      <w:r w:rsidR="00C2490A" w:rsidRPr="0008695B">
        <w:rPr>
          <w:b/>
          <w:bCs/>
        </w:rPr>
        <w:t>:</w:t>
      </w:r>
      <w:r w:rsidR="00705F06">
        <w:t xml:space="preserve"> </w:t>
      </w:r>
      <w:hyperlink r:id="rId12" w:history="1">
        <w:r w:rsidR="00705F06">
          <w:rPr>
            <w:rStyle w:val="Hyperlink"/>
          </w:rPr>
          <w:t>https://tasks.office.com/husteduvn.onmicrosoft.com/vi-VN/Home/Planner/QuanTriDuAn</w:t>
        </w:r>
      </w:hyperlink>
    </w:p>
    <w:p w14:paraId="126A1A8F" w14:textId="53E354F6" w:rsidR="00D83F95" w:rsidRDefault="00DA5CCC" w:rsidP="00587AEE">
      <w:r>
        <w:rPr>
          <w:b/>
          <w:bCs/>
        </w:rPr>
        <w:t xml:space="preserve">Link </w:t>
      </w:r>
      <w:proofErr w:type="spellStart"/>
      <w:r w:rsidR="00D210E2" w:rsidRPr="0008695B">
        <w:rPr>
          <w:b/>
          <w:bCs/>
        </w:rPr>
        <w:t>Quản</w:t>
      </w:r>
      <w:proofErr w:type="spellEnd"/>
      <w:r w:rsidR="00D210E2" w:rsidRPr="0008695B">
        <w:rPr>
          <w:b/>
          <w:bCs/>
        </w:rPr>
        <w:t xml:space="preserve"> </w:t>
      </w:r>
      <w:proofErr w:type="spellStart"/>
      <w:r w:rsidR="00D210E2" w:rsidRPr="0008695B">
        <w:rPr>
          <w:b/>
          <w:bCs/>
        </w:rPr>
        <w:t>lý</w:t>
      </w:r>
      <w:proofErr w:type="spellEnd"/>
      <w:r w:rsidR="00D210E2" w:rsidRPr="0008695B">
        <w:rPr>
          <w:b/>
          <w:bCs/>
        </w:rPr>
        <w:t xml:space="preserve"> </w:t>
      </w:r>
      <w:proofErr w:type="spellStart"/>
      <w:r w:rsidR="00D210E2" w:rsidRPr="0008695B">
        <w:rPr>
          <w:b/>
          <w:bCs/>
        </w:rPr>
        <w:t>mã</w:t>
      </w:r>
      <w:proofErr w:type="spellEnd"/>
      <w:r w:rsidR="00D210E2" w:rsidRPr="0008695B">
        <w:rPr>
          <w:b/>
          <w:bCs/>
        </w:rPr>
        <w:t xml:space="preserve"> </w:t>
      </w:r>
      <w:proofErr w:type="spellStart"/>
      <w:r w:rsidR="00D210E2" w:rsidRPr="0008695B">
        <w:rPr>
          <w:b/>
          <w:bCs/>
        </w:rPr>
        <w:t>nguồn</w:t>
      </w:r>
      <w:proofErr w:type="spellEnd"/>
      <w:r w:rsidR="00B45C27" w:rsidRPr="0008695B">
        <w:rPr>
          <w:b/>
          <w:bCs/>
        </w:rPr>
        <w:t>:</w:t>
      </w:r>
      <w:r w:rsidR="00B45C27">
        <w:t xml:space="preserve"> </w:t>
      </w:r>
      <w:hyperlink r:id="rId13" w:history="1">
        <w:r w:rsidR="00736CFB">
          <w:rPr>
            <w:rStyle w:val="Hyperlink"/>
          </w:rPr>
          <w:t>https://github.com/nguyenbaviet/QuanTriDuAn</w:t>
        </w:r>
      </w:hyperlink>
    </w:p>
    <w:p w14:paraId="22420DD7" w14:textId="77777777" w:rsidR="00DA5CCC" w:rsidRDefault="00DA5CCC" w:rsidP="00587AEE"/>
    <w:p w14:paraId="5E1510E8" w14:textId="23360A6C" w:rsidR="00A62F4F" w:rsidRDefault="00A62F4F" w:rsidP="00A62F4F">
      <w:pPr>
        <w:pStyle w:val="Heading1"/>
      </w:pPr>
      <w:bookmarkStart w:id="3" w:name="_Toc25660381"/>
      <w:proofErr w:type="spellStart"/>
      <w:r>
        <w:t>Các</w:t>
      </w:r>
      <w:proofErr w:type="spellEnd"/>
      <w:r>
        <w:t xml:space="preserve"> </w:t>
      </w:r>
      <w:proofErr w:type="spellStart"/>
      <w:r>
        <w:t>nhân</w:t>
      </w:r>
      <w:proofErr w:type="spellEnd"/>
      <w:r>
        <w:t xml:space="preserve"> </w:t>
      </w:r>
      <w:proofErr w:type="spellStart"/>
      <w:r>
        <w:t>sự</w:t>
      </w:r>
      <w:proofErr w:type="spellEnd"/>
      <w:r>
        <w:t xml:space="preserve"> </w:t>
      </w:r>
      <w:proofErr w:type="spellStart"/>
      <w:r>
        <w:t>tham</w:t>
      </w:r>
      <w:proofErr w:type="spellEnd"/>
      <w:r>
        <w:t xml:space="preserve"> </w:t>
      </w:r>
      <w:proofErr w:type="spellStart"/>
      <w:r>
        <w:t>gia</w:t>
      </w:r>
      <w:proofErr w:type="spellEnd"/>
      <w:r>
        <w:t xml:space="preserve"> </w:t>
      </w:r>
      <w:proofErr w:type="spellStart"/>
      <w:r>
        <w:t>dự</w:t>
      </w:r>
      <w:proofErr w:type="spellEnd"/>
      <w:r>
        <w:t xml:space="preserve"> </w:t>
      </w:r>
      <w:proofErr w:type="spellStart"/>
      <w:r>
        <w:t>án</w:t>
      </w:r>
      <w:bookmarkEnd w:id="3"/>
      <w:proofErr w:type="spellEnd"/>
    </w:p>
    <w:p w14:paraId="416F62C7" w14:textId="068E44CF" w:rsidR="00587AEE" w:rsidRDefault="00587AEE" w:rsidP="00587AEE">
      <w:pPr>
        <w:pStyle w:val="Heading2"/>
      </w:pPr>
      <w:bookmarkStart w:id="4" w:name="_Toc25660382"/>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khách</w:t>
      </w:r>
      <w:proofErr w:type="spellEnd"/>
      <w:r>
        <w:t xml:space="preserve"> </w:t>
      </w:r>
      <w:proofErr w:type="spellStart"/>
      <w:r>
        <w:t>hàng</w:t>
      </w:r>
      <w:bookmarkEnd w:id="4"/>
      <w:proofErr w:type="spellEnd"/>
    </w:p>
    <w:p w14:paraId="2E6BC4EF" w14:textId="34203CF2" w:rsidR="00C64291" w:rsidRDefault="0058075C" w:rsidP="0058075C">
      <w:pPr>
        <w:rPr>
          <w:i/>
          <w:iCs/>
        </w:rPr>
      </w:pPr>
      <w:r w:rsidRPr="001C04DA">
        <w:rPr>
          <w:i/>
          <w:iCs/>
        </w:rPr>
        <w:t xml:space="preserve">Anh </w:t>
      </w:r>
      <w:proofErr w:type="spellStart"/>
      <w:r w:rsidR="00705F06">
        <w:rPr>
          <w:i/>
          <w:iCs/>
        </w:rPr>
        <w:t>Đinh</w:t>
      </w:r>
      <w:proofErr w:type="spellEnd"/>
      <w:r w:rsidR="00705F06">
        <w:rPr>
          <w:i/>
          <w:iCs/>
        </w:rPr>
        <w:t xml:space="preserve"> </w:t>
      </w:r>
      <w:proofErr w:type="spellStart"/>
      <w:r w:rsidR="00705F06">
        <w:rPr>
          <w:i/>
          <w:iCs/>
        </w:rPr>
        <w:t>Hoàng</w:t>
      </w:r>
      <w:proofErr w:type="spellEnd"/>
      <w:r w:rsidR="00705F06">
        <w:rPr>
          <w:i/>
          <w:iCs/>
        </w:rPr>
        <w:t xml:space="preserve"> Anh</w:t>
      </w:r>
      <w:r w:rsidRPr="001C04DA">
        <w:rPr>
          <w:i/>
          <w:iCs/>
        </w:rPr>
        <w:t xml:space="preserve">: </w:t>
      </w:r>
    </w:p>
    <w:p w14:paraId="1AF25E24" w14:textId="74DE711E" w:rsidR="0058075C" w:rsidRDefault="00C64291" w:rsidP="00C64291">
      <w:pPr>
        <w:ind w:firstLine="576"/>
        <w:rPr>
          <w:i/>
          <w:iCs/>
        </w:rPr>
      </w:pPr>
      <w:r>
        <w:rPr>
          <w:i/>
          <w:iCs/>
        </w:rPr>
        <w:t xml:space="preserve">Email: </w:t>
      </w:r>
      <w:hyperlink r:id="rId14" w:history="1">
        <w:r w:rsidR="00705F06" w:rsidRPr="003F55CA">
          <w:rPr>
            <w:rStyle w:val="Hyperlink"/>
            <w:i/>
            <w:iCs/>
          </w:rPr>
          <w:t>anh.dh@gmail.com</w:t>
        </w:r>
      </w:hyperlink>
    </w:p>
    <w:p w14:paraId="5AE6C69C" w14:textId="61C94813" w:rsidR="00C64291" w:rsidRDefault="00C64291" w:rsidP="00C64291">
      <w:pPr>
        <w:ind w:firstLine="576"/>
        <w:rPr>
          <w:i/>
          <w:iCs/>
        </w:rPr>
      </w:pPr>
      <w:r>
        <w:rPr>
          <w:i/>
          <w:iCs/>
        </w:rPr>
        <w:t xml:space="preserve">SĐT: 0123 </w:t>
      </w:r>
      <w:r w:rsidR="00705F06">
        <w:rPr>
          <w:i/>
          <w:iCs/>
        </w:rPr>
        <w:t>321 123</w:t>
      </w:r>
    </w:p>
    <w:p w14:paraId="01DEF7E5" w14:textId="6264082B" w:rsidR="00705F06" w:rsidRDefault="00705F06" w:rsidP="00705F06">
      <w:pPr>
        <w:rPr>
          <w:i/>
          <w:iCs/>
        </w:rPr>
      </w:pPr>
      <w:r>
        <w:rPr>
          <w:i/>
          <w:iCs/>
        </w:rPr>
        <w:t xml:space="preserve">Anh </w:t>
      </w:r>
      <w:proofErr w:type="spellStart"/>
      <w:r>
        <w:rPr>
          <w:i/>
          <w:iCs/>
        </w:rPr>
        <w:t>Đào</w:t>
      </w:r>
      <w:proofErr w:type="spellEnd"/>
      <w:r>
        <w:rPr>
          <w:i/>
          <w:iCs/>
        </w:rPr>
        <w:t xml:space="preserve"> </w:t>
      </w:r>
      <w:proofErr w:type="spellStart"/>
      <w:r>
        <w:rPr>
          <w:i/>
          <w:iCs/>
        </w:rPr>
        <w:t>Đinh</w:t>
      </w:r>
      <w:proofErr w:type="spellEnd"/>
      <w:r>
        <w:rPr>
          <w:i/>
          <w:iCs/>
        </w:rPr>
        <w:t xml:space="preserve"> </w:t>
      </w:r>
      <w:proofErr w:type="spellStart"/>
      <w:r>
        <w:rPr>
          <w:i/>
          <w:iCs/>
        </w:rPr>
        <w:t>Quân</w:t>
      </w:r>
      <w:proofErr w:type="spellEnd"/>
      <w:r>
        <w:rPr>
          <w:i/>
          <w:iCs/>
        </w:rPr>
        <w:t>:</w:t>
      </w:r>
    </w:p>
    <w:p w14:paraId="329A41FF" w14:textId="38A64C5B" w:rsidR="00705F06" w:rsidRDefault="00705F06" w:rsidP="00705F06">
      <w:pPr>
        <w:rPr>
          <w:i/>
          <w:iCs/>
        </w:rPr>
      </w:pPr>
      <w:r>
        <w:rPr>
          <w:i/>
          <w:iCs/>
        </w:rPr>
        <w:tab/>
        <w:t xml:space="preserve">Email: </w:t>
      </w:r>
      <w:hyperlink r:id="rId15" w:history="1">
        <w:r w:rsidRPr="003F55CA">
          <w:rPr>
            <w:rStyle w:val="Hyperlink"/>
            <w:i/>
            <w:iCs/>
          </w:rPr>
          <w:t>quan.dd@gmail.com</w:t>
        </w:r>
      </w:hyperlink>
    </w:p>
    <w:p w14:paraId="0913F693" w14:textId="421683C0" w:rsidR="00705F06" w:rsidRPr="001C04DA" w:rsidRDefault="00705F06" w:rsidP="00705F06">
      <w:pPr>
        <w:rPr>
          <w:i/>
          <w:iCs/>
        </w:rPr>
      </w:pPr>
      <w:r>
        <w:rPr>
          <w:i/>
          <w:iCs/>
        </w:rPr>
        <w:tab/>
        <w:t>SĐT: 0987 789 987</w:t>
      </w:r>
    </w:p>
    <w:p w14:paraId="0EE106C2" w14:textId="2BEB27FD" w:rsidR="00587AEE" w:rsidRDefault="00587AEE" w:rsidP="00587AEE">
      <w:pPr>
        <w:pStyle w:val="Heading2"/>
      </w:pPr>
      <w:bookmarkStart w:id="5" w:name="_Toc25660383"/>
      <w:proofErr w:type="spellStart"/>
      <w:r>
        <w:t>Thông</w:t>
      </w:r>
      <w:proofErr w:type="spellEnd"/>
      <w:r>
        <w:t xml:space="preserve"> tin </w:t>
      </w:r>
      <w:proofErr w:type="spellStart"/>
      <w:r>
        <w:t>liên</w:t>
      </w:r>
      <w:proofErr w:type="spellEnd"/>
      <w:r>
        <w:t xml:space="preserve"> </w:t>
      </w:r>
      <w:proofErr w:type="spellStart"/>
      <w:r>
        <w:t>hệ</w:t>
      </w:r>
      <w:proofErr w:type="spellEnd"/>
      <w:r>
        <w:t xml:space="preserve"> </w:t>
      </w:r>
      <w:proofErr w:type="spellStart"/>
      <w:r>
        <w:t>phía</w:t>
      </w:r>
      <w:proofErr w:type="spellEnd"/>
      <w:r>
        <w:t xml:space="preserve"> </w:t>
      </w:r>
      <w:proofErr w:type="spellStart"/>
      <w:r>
        <w:t>công</w:t>
      </w:r>
      <w:proofErr w:type="spellEnd"/>
      <w:r>
        <w:t xml:space="preserve"> ty</w:t>
      </w:r>
      <w:bookmarkEnd w:id="5"/>
    </w:p>
    <w:p w14:paraId="325B59B4" w14:textId="41EAA3F3" w:rsidR="0058075C" w:rsidRDefault="0058075C" w:rsidP="0058075C">
      <w:pPr>
        <w:rPr>
          <w:i/>
          <w:iCs/>
        </w:rPr>
      </w:pPr>
      <w:proofErr w:type="spellStart"/>
      <w:r w:rsidRPr="001C04DA">
        <w:rPr>
          <w:i/>
          <w:iCs/>
        </w:rPr>
        <w:t>Lập</w:t>
      </w:r>
      <w:proofErr w:type="spellEnd"/>
      <w:r w:rsidRPr="001C04DA">
        <w:rPr>
          <w:i/>
          <w:iCs/>
        </w:rPr>
        <w:t xml:space="preserve"> </w:t>
      </w:r>
      <w:proofErr w:type="spellStart"/>
      <w:r w:rsidRPr="001C04DA">
        <w:rPr>
          <w:i/>
          <w:iCs/>
        </w:rPr>
        <w:t>trình</w:t>
      </w:r>
      <w:proofErr w:type="spellEnd"/>
      <w:r w:rsidRPr="001C04DA">
        <w:rPr>
          <w:i/>
          <w:iCs/>
        </w:rPr>
        <w:t xml:space="preserve"> </w:t>
      </w:r>
      <w:proofErr w:type="spellStart"/>
      <w:r w:rsidRPr="001C04DA">
        <w:rPr>
          <w:i/>
          <w:iCs/>
        </w:rPr>
        <w:t>viên</w:t>
      </w:r>
      <w:proofErr w:type="spellEnd"/>
      <w:r w:rsidRPr="001C04DA">
        <w:rPr>
          <w:i/>
          <w:iCs/>
        </w:rPr>
        <w:t xml:space="preserve">:  </w:t>
      </w:r>
      <w:r w:rsidR="00041CD5">
        <w:rPr>
          <w:i/>
          <w:iCs/>
        </w:rPr>
        <w:t>Cao Duy</w:t>
      </w:r>
    </w:p>
    <w:p w14:paraId="0C957ED5" w14:textId="1963EFB0" w:rsidR="00C64291" w:rsidRDefault="00C64291" w:rsidP="0058075C">
      <w:pPr>
        <w:rPr>
          <w:i/>
          <w:iCs/>
        </w:rPr>
      </w:pPr>
      <w:r>
        <w:rPr>
          <w:i/>
          <w:iCs/>
        </w:rPr>
        <w:tab/>
        <w:t xml:space="preserve">Email: </w:t>
      </w:r>
      <w:hyperlink r:id="rId16" w:history="1">
        <w:r w:rsidR="00041CD5" w:rsidRPr="003F55CA">
          <w:rPr>
            <w:rStyle w:val="Hyperlink"/>
            <w:i/>
            <w:iCs/>
          </w:rPr>
          <w:t>duy.nc@gmail.com</w:t>
        </w:r>
      </w:hyperlink>
    </w:p>
    <w:p w14:paraId="66BFC6D0" w14:textId="7BECF687" w:rsidR="00C64291" w:rsidRPr="001C04DA" w:rsidRDefault="00C64291" w:rsidP="0058075C">
      <w:pPr>
        <w:rPr>
          <w:i/>
          <w:iCs/>
        </w:rPr>
      </w:pPr>
      <w:r>
        <w:rPr>
          <w:i/>
          <w:iCs/>
        </w:rPr>
        <w:tab/>
        <w:t>SĐT: 09</w:t>
      </w:r>
      <w:r w:rsidR="00041CD5">
        <w:rPr>
          <w:i/>
          <w:iCs/>
        </w:rPr>
        <w:t>88 888 999</w:t>
      </w:r>
    </w:p>
    <w:p w14:paraId="025AC51D" w14:textId="50EE45F6" w:rsidR="0058075C" w:rsidRDefault="00041CD5" w:rsidP="0058075C">
      <w:pPr>
        <w:rPr>
          <w:i/>
          <w:iCs/>
        </w:rPr>
      </w:pPr>
      <w:proofErr w:type="spellStart"/>
      <w:r>
        <w:rPr>
          <w:i/>
          <w:iCs/>
        </w:rPr>
        <w:t>Hỗ</w:t>
      </w:r>
      <w:proofErr w:type="spellEnd"/>
      <w:r>
        <w:rPr>
          <w:i/>
          <w:iCs/>
        </w:rPr>
        <w:t xml:space="preserve"> </w:t>
      </w:r>
      <w:proofErr w:type="spellStart"/>
      <w:r>
        <w:rPr>
          <w:i/>
          <w:iCs/>
        </w:rPr>
        <w:t>trợ</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r w:rsidR="0058075C" w:rsidRPr="001C04DA">
        <w:rPr>
          <w:i/>
          <w:iCs/>
        </w:rPr>
        <w:t xml:space="preserve">: </w:t>
      </w:r>
      <w:proofErr w:type="spellStart"/>
      <w:r>
        <w:rPr>
          <w:i/>
          <w:iCs/>
        </w:rPr>
        <w:t>Bùi</w:t>
      </w:r>
      <w:proofErr w:type="spellEnd"/>
      <w:r>
        <w:rPr>
          <w:i/>
          <w:iCs/>
        </w:rPr>
        <w:t xml:space="preserve"> An</w:t>
      </w:r>
    </w:p>
    <w:p w14:paraId="5B1AECD1" w14:textId="4328853F" w:rsidR="00C64291" w:rsidRDefault="00C64291" w:rsidP="0058075C">
      <w:pPr>
        <w:rPr>
          <w:i/>
          <w:iCs/>
        </w:rPr>
      </w:pPr>
      <w:r>
        <w:rPr>
          <w:i/>
          <w:iCs/>
        </w:rPr>
        <w:tab/>
        <w:t xml:space="preserve">Email: </w:t>
      </w:r>
      <w:hyperlink r:id="rId17" w:history="1">
        <w:r w:rsidR="00041CD5" w:rsidRPr="003F55CA">
          <w:rPr>
            <w:rStyle w:val="Hyperlink"/>
            <w:i/>
            <w:iCs/>
          </w:rPr>
          <w:t>an.bn@gmail.com</w:t>
        </w:r>
      </w:hyperlink>
    </w:p>
    <w:p w14:paraId="5C42B6CA" w14:textId="120A0E46" w:rsidR="00041CD5" w:rsidRPr="001C04DA" w:rsidRDefault="00041CD5" w:rsidP="0058075C">
      <w:pPr>
        <w:rPr>
          <w:i/>
          <w:iCs/>
        </w:rPr>
      </w:pPr>
      <w:r>
        <w:rPr>
          <w:i/>
          <w:iCs/>
        </w:rPr>
        <w:tab/>
        <w:t>SĐT: 0123 333 444</w:t>
      </w:r>
    </w:p>
    <w:p w14:paraId="1E7F1130" w14:textId="3C0E60F1" w:rsidR="00587AEE" w:rsidRDefault="00587AEE" w:rsidP="00587AEE">
      <w:pPr>
        <w:pStyle w:val="Heading2"/>
      </w:pPr>
      <w:bookmarkStart w:id="6" w:name="_Toc25660384"/>
      <w:proofErr w:type="spellStart"/>
      <w:r>
        <w:t>Phân</w:t>
      </w:r>
      <w:proofErr w:type="spellEnd"/>
      <w:r>
        <w:t xml:space="preserve"> chia </w:t>
      </w:r>
      <w:proofErr w:type="spellStart"/>
      <w:r>
        <w:t>vai</w:t>
      </w:r>
      <w:proofErr w:type="spellEnd"/>
      <w:r>
        <w:t xml:space="preserve"> </w:t>
      </w:r>
      <w:proofErr w:type="spellStart"/>
      <w:r>
        <w:t>trò</w:t>
      </w:r>
      <w:proofErr w:type="spellEnd"/>
      <w:r>
        <w:t xml:space="preserve"> </w:t>
      </w:r>
      <w:proofErr w:type="spellStart"/>
      <w:r>
        <w:t>của</w:t>
      </w:r>
      <w:proofErr w:type="spellEnd"/>
      <w:r>
        <w:t xml:space="preserve"> </w:t>
      </w:r>
      <w:proofErr w:type="spellStart"/>
      <w:r>
        <w:t>thành</w:t>
      </w:r>
      <w:proofErr w:type="spellEnd"/>
      <w:r>
        <w:t xml:space="preserve"> </w:t>
      </w:r>
      <w:proofErr w:type="spellStart"/>
      <w:r>
        <w:t>viên</w:t>
      </w:r>
      <w:proofErr w:type="spellEnd"/>
      <w:r>
        <w:t xml:space="preserve"> </w:t>
      </w:r>
      <w:proofErr w:type="spellStart"/>
      <w:r>
        <w:t>dự</w:t>
      </w:r>
      <w:proofErr w:type="spellEnd"/>
      <w:r>
        <w:t xml:space="preserve"> </w:t>
      </w:r>
      <w:proofErr w:type="spellStart"/>
      <w:r>
        <w:t>án</w:t>
      </w:r>
      <w:proofErr w:type="spellEnd"/>
      <w:r>
        <w:t xml:space="preserve"> </w:t>
      </w:r>
      <w:proofErr w:type="spellStart"/>
      <w:r>
        <w:t>và</w:t>
      </w:r>
      <w:proofErr w:type="spellEnd"/>
      <w:r>
        <w:t xml:space="preserve"> </w:t>
      </w:r>
      <w:proofErr w:type="spellStart"/>
      <w:r>
        <w:t>khách</w:t>
      </w:r>
      <w:proofErr w:type="spellEnd"/>
      <w:r>
        <w:t xml:space="preserve"> </w:t>
      </w:r>
      <w:proofErr w:type="spellStart"/>
      <w:r>
        <w:t>hàng</w:t>
      </w:r>
      <w:bookmarkEnd w:id="6"/>
      <w:proofErr w:type="spellEnd"/>
    </w:p>
    <w:p w14:paraId="0EA9C1BD" w14:textId="33AA1CFD" w:rsidR="00A17A47" w:rsidRPr="001C04DA" w:rsidRDefault="00A17A47" w:rsidP="00A17A47">
      <w:pPr>
        <w:rPr>
          <w:i/>
          <w:iCs/>
        </w:rPr>
      </w:pPr>
      <w:proofErr w:type="spellStart"/>
      <w:r w:rsidRPr="001C04DA">
        <w:rPr>
          <w:i/>
          <w:iCs/>
        </w:rPr>
        <w:t>Giám</w:t>
      </w:r>
      <w:proofErr w:type="spellEnd"/>
      <w:r w:rsidRPr="001C04DA">
        <w:rPr>
          <w:i/>
          <w:iCs/>
        </w:rPr>
        <w:t xml:space="preserve"> </w:t>
      </w:r>
      <w:proofErr w:type="spellStart"/>
      <w:r w:rsidRPr="001C04DA">
        <w:rPr>
          <w:i/>
          <w:iCs/>
        </w:rPr>
        <w:t>đốc</w:t>
      </w:r>
      <w:proofErr w:type="spellEnd"/>
      <w:r w:rsidRPr="001C04DA">
        <w:rPr>
          <w:i/>
          <w:iCs/>
        </w:rPr>
        <w:t xml:space="preserve">: </w:t>
      </w:r>
      <w:proofErr w:type="spellStart"/>
      <w:r w:rsidR="00041CD5">
        <w:rPr>
          <w:i/>
          <w:iCs/>
        </w:rPr>
        <w:t>Việt</w:t>
      </w:r>
      <w:proofErr w:type="spellEnd"/>
      <w:r w:rsidRPr="001C04DA">
        <w:rPr>
          <w:i/>
          <w:iCs/>
        </w:rPr>
        <w:t xml:space="preserve">, </w:t>
      </w:r>
      <w:proofErr w:type="spellStart"/>
      <w:r w:rsidRPr="001C04DA">
        <w:rPr>
          <w:i/>
          <w:iCs/>
        </w:rPr>
        <w:t>tài</w:t>
      </w:r>
      <w:proofErr w:type="spellEnd"/>
      <w:r w:rsidRPr="001C04DA">
        <w:rPr>
          <w:i/>
          <w:iCs/>
        </w:rPr>
        <w:t xml:space="preserve"> </w:t>
      </w:r>
      <w:proofErr w:type="spellStart"/>
      <w:r w:rsidRPr="001C04DA">
        <w:rPr>
          <w:i/>
          <w:iCs/>
        </w:rPr>
        <w:t>chính</w:t>
      </w:r>
      <w:proofErr w:type="spellEnd"/>
      <w:r w:rsidRPr="001C04DA">
        <w:rPr>
          <w:i/>
          <w:iCs/>
        </w:rPr>
        <w:t xml:space="preserve">, </w:t>
      </w:r>
      <w:proofErr w:type="spellStart"/>
      <w:r w:rsidRPr="001C04DA">
        <w:rPr>
          <w:i/>
          <w:iCs/>
        </w:rPr>
        <w:t>nhân</w:t>
      </w:r>
      <w:proofErr w:type="spellEnd"/>
      <w:r w:rsidRPr="001C04DA">
        <w:rPr>
          <w:i/>
          <w:iCs/>
        </w:rPr>
        <w:t xml:space="preserve"> </w:t>
      </w:r>
      <w:proofErr w:type="spellStart"/>
      <w:r w:rsidRPr="001C04DA">
        <w:rPr>
          <w:i/>
          <w:iCs/>
        </w:rPr>
        <w:t>sự</w:t>
      </w:r>
      <w:proofErr w:type="spellEnd"/>
      <w:r w:rsidRPr="001C04DA">
        <w:rPr>
          <w:i/>
          <w:iCs/>
        </w:rPr>
        <w:t xml:space="preserve">, </w:t>
      </w:r>
      <w:proofErr w:type="spellStart"/>
      <w:r w:rsidR="00960F1C" w:rsidRPr="001C04DA">
        <w:rPr>
          <w:i/>
          <w:iCs/>
        </w:rPr>
        <w:t>yêu</w:t>
      </w:r>
      <w:proofErr w:type="spellEnd"/>
      <w:r w:rsidR="00960F1C" w:rsidRPr="001C04DA">
        <w:rPr>
          <w:i/>
          <w:iCs/>
        </w:rPr>
        <w:t xml:space="preserve"> </w:t>
      </w:r>
      <w:proofErr w:type="spellStart"/>
      <w:r w:rsidR="00960F1C" w:rsidRPr="001C04DA">
        <w:rPr>
          <w:i/>
          <w:iCs/>
        </w:rPr>
        <w:t>c</w:t>
      </w:r>
      <w:r w:rsidR="00041CD5">
        <w:rPr>
          <w:i/>
          <w:iCs/>
        </w:rPr>
        <w:t>ầ</w:t>
      </w:r>
      <w:r w:rsidR="00960F1C" w:rsidRPr="001C04DA">
        <w:rPr>
          <w:i/>
          <w:iCs/>
        </w:rPr>
        <w:t>u</w:t>
      </w:r>
      <w:proofErr w:type="spellEnd"/>
      <w:r w:rsidR="00960F1C" w:rsidRPr="001C04DA">
        <w:rPr>
          <w:i/>
          <w:iCs/>
        </w:rPr>
        <w:t xml:space="preserve"> </w:t>
      </w:r>
      <w:proofErr w:type="spellStart"/>
      <w:r w:rsidR="00960F1C" w:rsidRPr="001C04DA">
        <w:rPr>
          <w:i/>
          <w:iCs/>
        </w:rPr>
        <w:t>cơ</w:t>
      </w:r>
      <w:proofErr w:type="spellEnd"/>
      <w:r w:rsidR="00960F1C" w:rsidRPr="001C04DA">
        <w:rPr>
          <w:i/>
          <w:iCs/>
        </w:rPr>
        <w:t xml:space="preserve"> </w:t>
      </w:r>
      <w:proofErr w:type="spellStart"/>
      <w:r w:rsidR="00960F1C" w:rsidRPr="001C04DA">
        <w:rPr>
          <w:i/>
          <w:iCs/>
        </w:rPr>
        <w:t>bản</w:t>
      </w:r>
      <w:proofErr w:type="spellEnd"/>
      <w:r w:rsidR="00960F1C" w:rsidRPr="001C04DA">
        <w:rPr>
          <w:i/>
          <w:iCs/>
        </w:rPr>
        <w:t xml:space="preserve">: </w:t>
      </w:r>
      <w:proofErr w:type="spellStart"/>
      <w:r w:rsidR="00960F1C" w:rsidRPr="001C04DA">
        <w:rPr>
          <w:i/>
          <w:iCs/>
        </w:rPr>
        <w:t>đẹp</w:t>
      </w:r>
      <w:proofErr w:type="spellEnd"/>
      <w:r w:rsidR="00960F1C" w:rsidRPr="001C04DA">
        <w:rPr>
          <w:i/>
          <w:iCs/>
        </w:rPr>
        <w:t xml:space="preserve">, </w:t>
      </w:r>
      <w:proofErr w:type="spellStart"/>
      <w:r w:rsidR="00041CD5">
        <w:rPr>
          <w:i/>
          <w:iCs/>
        </w:rPr>
        <w:t>giàu</w:t>
      </w:r>
      <w:proofErr w:type="spellEnd"/>
    </w:p>
    <w:p w14:paraId="716D4719" w14:textId="3456A011" w:rsidR="00041CD5" w:rsidRDefault="00041CD5" w:rsidP="00A17A47">
      <w:pPr>
        <w:rPr>
          <w:i/>
          <w:iCs/>
        </w:rPr>
      </w:pPr>
      <w:proofErr w:type="spellStart"/>
      <w:r>
        <w:rPr>
          <w:i/>
          <w:iCs/>
        </w:rPr>
        <w:t>Cường</w:t>
      </w:r>
      <w:proofErr w:type="spellEnd"/>
      <w:r>
        <w:rPr>
          <w:i/>
          <w:iCs/>
        </w:rPr>
        <w:t xml:space="preserve">: </w:t>
      </w:r>
      <w:proofErr w:type="spellStart"/>
      <w:r>
        <w:rPr>
          <w:i/>
          <w:iCs/>
        </w:rPr>
        <w:t>Quản</w:t>
      </w:r>
      <w:proofErr w:type="spellEnd"/>
      <w:r>
        <w:rPr>
          <w:i/>
          <w:iCs/>
        </w:rPr>
        <w:t xml:space="preserve"> </w:t>
      </w:r>
      <w:proofErr w:type="spellStart"/>
      <w:r>
        <w:rPr>
          <w:i/>
          <w:iCs/>
        </w:rPr>
        <w:t>lí</w:t>
      </w:r>
      <w:proofErr w:type="spellEnd"/>
      <w:r>
        <w:rPr>
          <w:i/>
          <w:iCs/>
        </w:rPr>
        <w:t>,</w:t>
      </w:r>
      <w:r w:rsidR="004C6DB4">
        <w:rPr>
          <w:i/>
          <w:iCs/>
        </w:rPr>
        <w:t xml:space="preserve"> </w:t>
      </w:r>
      <w:proofErr w:type="spellStart"/>
      <w:r w:rsidR="004C6DB4">
        <w:rPr>
          <w:i/>
          <w:iCs/>
        </w:rPr>
        <w:t>ghép</w:t>
      </w:r>
      <w:proofErr w:type="spellEnd"/>
      <w:r w:rsidR="004C6DB4">
        <w:rPr>
          <w:i/>
          <w:iCs/>
        </w:rPr>
        <w:t xml:space="preserve"> code,</w:t>
      </w:r>
      <w:r>
        <w:rPr>
          <w:i/>
          <w:iCs/>
        </w:rPr>
        <w:t xml:space="preserve"> </w:t>
      </w:r>
      <w:proofErr w:type="spellStart"/>
      <w:r>
        <w:rPr>
          <w:i/>
          <w:iCs/>
        </w:rPr>
        <w:t>báo</w:t>
      </w:r>
      <w:proofErr w:type="spellEnd"/>
      <w:r>
        <w:rPr>
          <w:i/>
          <w:iCs/>
        </w:rPr>
        <w:t xml:space="preserve"> </w:t>
      </w:r>
      <w:proofErr w:type="spellStart"/>
      <w:r>
        <w:rPr>
          <w:i/>
          <w:iCs/>
        </w:rPr>
        <w:t>cáo</w:t>
      </w:r>
      <w:proofErr w:type="spellEnd"/>
      <w:r>
        <w:rPr>
          <w:i/>
          <w:iCs/>
        </w:rPr>
        <w:t xml:space="preserve"> </w:t>
      </w:r>
      <w:proofErr w:type="spellStart"/>
      <w:r>
        <w:rPr>
          <w:i/>
          <w:iCs/>
        </w:rPr>
        <w:t>tiến</w:t>
      </w:r>
      <w:proofErr w:type="spellEnd"/>
      <w:r>
        <w:rPr>
          <w:i/>
          <w:iCs/>
        </w:rPr>
        <w:t xml:space="preserve"> </w:t>
      </w:r>
      <w:proofErr w:type="spellStart"/>
      <w:r>
        <w:rPr>
          <w:i/>
          <w:iCs/>
        </w:rPr>
        <w:t>độ</w:t>
      </w:r>
      <w:proofErr w:type="spellEnd"/>
    </w:p>
    <w:p w14:paraId="5C24C552" w14:textId="782FB228" w:rsidR="00960F1C" w:rsidRPr="001C04DA" w:rsidRDefault="00041CD5" w:rsidP="00A17A47">
      <w:pPr>
        <w:rPr>
          <w:i/>
          <w:iCs/>
        </w:rPr>
      </w:pPr>
      <w:r>
        <w:rPr>
          <w:i/>
          <w:iCs/>
        </w:rPr>
        <w:t>Duy</w:t>
      </w:r>
      <w:r w:rsidR="00960F1C" w:rsidRPr="001C04DA">
        <w:rPr>
          <w:i/>
          <w:iCs/>
        </w:rPr>
        <w:t xml:space="preserve">: IT, </w:t>
      </w:r>
      <w:proofErr w:type="spellStart"/>
      <w:r>
        <w:rPr>
          <w:i/>
          <w:iCs/>
        </w:rPr>
        <w:t>viết</w:t>
      </w:r>
      <w:proofErr w:type="spellEnd"/>
      <w:r>
        <w:rPr>
          <w:i/>
          <w:iCs/>
        </w:rPr>
        <w:t xml:space="preserve"> </w:t>
      </w:r>
      <w:proofErr w:type="spellStart"/>
      <w:r>
        <w:rPr>
          <w:i/>
          <w:iCs/>
        </w:rPr>
        <w:t>các</w:t>
      </w:r>
      <w:proofErr w:type="spellEnd"/>
      <w:r>
        <w:rPr>
          <w:i/>
          <w:iCs/>
        </w:rPr>
        <w:t xml:space="preserve"> </w:t>
      </w:r>
      <w:proofErr w:type="spellStart"/>
      <w:r>
        <w:rPr>
          <w:i/>
          <w:iCs/>
        </w:rPr>
        <w:t>trang</w:t>
      </w:r>
      <w:proofErr w:type="spellEnd"/>
      <w:r>
        <w:rPr>
          <w:i/>
          <w:iCs/>
        </w:rPr>
        <w:t xml:space="preserve"> </w:t>
      </w:r>
      <w:proofErr w:type="spellStart"/>
      <w:r>
        <w:rPr>
          <w:i/>
          <w:iCs/>
        </w:rPr>
        <w:t>cho</w:t>
      </w:r>
      <w:proofErr w:type="spellEnd"/>
      <w:r>
        <w:rPr>
          <w:i/>
          <w:iCs/>
        </w:rPr>
        <w:t xml:space="preserve"> </w:t>
      </w:r>
      <w:proofErr w:type="spellStart"/>
      <w:r>
        <w:rPr>
          <w:i/>
          <w:iCs/>
        </w:rPr>
        <w:t>người</w:t>
      </w:r>
      <w:proofErr w:type="spellEnd"/>
      <w:r>
        <w:rPr>
          <w:i/>
          <w:iCs/>
        </w:rPr>
        <w:t xml:space="preserve"> </w:t>
      </w:r>
      <w:proofErr w:type="spellStart"/>
      <w:r>
        <w:rPr>
          <w:i/>
          <w:iCs/>
        </w:rPr>
        <w:t>dùng</w:t>
      </w:r>
      <w:proofErr w:type="spellEnd"/>
      <w:r w:rsidR="00960F1C" w:rsidRPr="001C04DA">
        <w:rPr>
          <w:i/>
          <w:iCs/>
        </w:rPr>
        <w:t xml:space="preserve">, </w:t>
      </w:r>
      <w:proofErr w:type="spellStart"/>
      <w:r w:rsidR="00960F1C" w:rsidRPr="001C04DA">
        <w:rPr>
          <w:i/>
          <w:iCs/>
        </w:rPr>
        <w:t>báo</w:t>
      </w:r>
      <w:proofErr w:type="spellEnd"/>
      <w:r w:rsidR="00960F1C" w:rsidRPr="001C04DA">
        <w:rPr>
          <w:i/>
          <w:iCs/>
        </w:rPr>
        <w:t xml:space="preserve"> </w:t>
      </w:r>
      <w:proofErr w:type="spellStart"/>
      <w:r w:rsidR="00960F1C" w:rsidRPr="001C04DA">
        <w:rPr>
          <w:i/>
          <w:iCs/>
        </w:rPr>
        <w:t>tiến</w:t>
      </w:r>
      <w:proofErr w:type="spellEnd"/>
      <w:r w:rsidR="00960F1C" w:rsidRPr="001C04DA">
        <w:rPr>
          <w:i/>
          <w:iCs/>
        </w:rPr>
        <w:t xml:space="preserve"> </w:t>
      </w:r>
      <w:proofErr w:type="spellStart"/>
      <w:r w:rsidR="00960F1C" w:rsidRPr="001C04DA">
        <w:rPr>
          <w:i/>
          <w:iCs/>
        </w:rPr>
        <w:t>đ</w:t>
      </w:r>
      <w:r w:rsidR="001C04DA">
        <w:rPr>
          <w:i/>
          <w:iCs/>
        </w:rPr>
        <w:t>ộ</w:t>
      </w:r>
      <w:proofErr w:type="spellEnd"/>
    </w:p>
    <w:p w14:paraId="72AD7366" w14:textId="6DDF5D00" w:rsidR="00165B2F" w:rsidRPr="001C04DA" w:rsidRDefault="00041CD5" w:rsidP="00A17A47">
      <w:pPr>
        <w:rPr>
          <w:i/>
          <w:iCs/>
        </w:rPr>
      </w:pPr>
      <w:r>
        <w:rPr>
          <w:i/>
          <w:iCs/>
        </w:rPr>
        <w:t>An</w:t>
      </w:r>
      <w:r w:rsidR="00165B2F" w:rsidRPr="001C04DA">
        <w:rPr>
          <w:i/>
          <w:iCs/>
        </w:rPr>
        <w:t xml:space="preserve">: </w:t>
      </w:r>
      <w:r>
        <w:rPr>
          <w:i/>
          <w:iCs/>
        </w:rPr>
        <w:t xml:space="preserve">IT, </w:t>
      </w:r>
      <w:proofErr w:type="spellStart"/>
      <w:r>
        <w:rPr>
          <w:i/>
          <w:iCs/>
        </w:rPr>
        <w:t>viết</w:t>
      </w:r>
      <w:proofErr w:type="spellEnd"/>
      <w:r>
        <w:rPr>
          <w:i/>
          <w:iCs/>
        </w:rPr>
        <w:t xml:space="preserve"> </w:t>
      </w:r>
      <w:proofErr w:type="spellStart"/>
      <w:r>
        <w:rPr>
          <w:i/>
          <w:iCs/>
        </w:rPr>
        <w:t>các</w:t>
      </w:r>
      <w:proofErr w:type="spellEnd"/>
      <w:r>
        <w:rPr>
          <w:i/>
          <w:iCs/>
        </w:rPr>
        <w:t xml:space="preserve"> </w:t>
      </w:r>
      <w:proofErr w:type="spellStart"/>
      <w:r>
        <w:rPr>
          <w:i/>
          <w:iCs/>
        </w:rPr>
        <w:t>trang</w:t>
      </w:r>
      <w:proofErr w:type="spellEnd"/>
      <w:r>
        <w:rPr>
          <w:i/>
          <w:iCs/>
        </w:rPr>
        <w:t xml:space="preserve"> </w:t>
      </w:r>
      <w:proofErr w:type="spellStart"/>
      <w:r>
        <w:rPr>
          <w:i/>
          <w:iCs/>
        </w:rPr>
        <w:t>cho</w:t>
      </w:r>
      <w:proofErr w:type="spellEnd"/>
      <w:r>
        <w:rPr>
          <w:i/>
          <w:iCs/>
        </w:rPr>
        <w:t xml:space="preserve"> </w:t>
      </w:r>
      <w:proofErr w:type="spellStart"/>
      <w:r>
        <w:rPr>
          <w:i/>
          <w:iCs/>
        </w:rPr>
        <w:t>người</w:t>
      </w:r>
      <w:proofErr w:type="spellEnd"/>
      <w:r>
        <w:rPr>
          <w:i/>
          <w:iCs/>
        </w:rPr>
        <w:t xml:space="preserve"> </w:t>
      </w:r>
      <w:proofErr w:type="spellStart"/>
      <w:r>
        <w:rPr>
          <w:i/>
          <w:iCs/>
        </w:rPr>
        <w:t>quản</w:t>
      </w:r>
      <w:proofErr w:type="spellEnd"/>
      <w:r>
        <w:rPr>
          <w:i/>
          <w:iCs/>
        </w:rPr>
        <w:t xml:space="preserve"> </w:t>
      </w:r>
      <w:proofErr w:type="spellStart"/>
      <w:r>
        <w:rPr>
          <w:i/>
          <w:iCs/>
        </w:rPr>
        <w:t>trị</w:t>
      </w:r>
      <w:proofErr w:type="spellEnd"/>
      <w:r>
        <w:rPr>
          <w:i/>
          <w:iCs/>
        </w:rPr>
        <w:t xml:space="preserve">, </w:t>
      </w:r>
      <w:proofErr w:type="spellStart"/>
      <w:r>
        <w:rPr>
          <w:i/>
          <w:iCs/>
        </w:rPr>
        <w:t>báo</w:t>
      </w:r>
      <w:proofErr w:type="spellEnd"/>
      <w:r>
        <w:rPr>
          <w:i/>
          <w:iCs/>
        </w:rPr>
        <w:t xml:space="preserve"> </w:t>
      </w:r>
      <w:proofErr w:type="spellStart"/>
      <w:r>
        <w:rPr>
          <w:i/>
          <w:iCs/>
        </w:rPr>
        <w:t>tiến</w:t>
      </w:r>
      <w:proofErr w:type="spellEnd"/>
      <w:r>
        <w:rPr>
          <w:i/>
          <w:iCs/>
        </w:rPr>
        <w:t xml:space="preserve"> </w:t>
      </w:r>
      <w:proofErr w:type="spellStart"/>
      <w:r>
        <w:rPr>
          <w:i/>
          <w:iCs/>
        </w:rPr>
        <w:t>độ</w:t>
      </w:r>
      <w:proofErr w:type="spellEnd"/>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proofErr w:type="spellStart"/>
      <w:r>
        <w:t>Khảo</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7"/>
      <w:proofErr w:type="spellEnd"/>
    </w:p>
    <w:p w14:paraId="4EFA2D31" w14:textId="7A478603" w:rsidR="00344D7B" w:rsidRDefault="00344D7B" w:rsidP="00A9178E">
      <w:pPr>
        <w:pStyle w:val="Heading2"/>
      </w:pPr>
      <w:bookmarkStart w:id="8" w:name="_Toc25660386"/>
      <w:proofErr w:type="spellStart"/>
      <w:r>
        <w:t>Yêu</w:t>
      </w:r>
      <w:proofErr w:type="spellEnd"/>
      <w:r>
        <w:t xml:space="preserve"> </w:t>
      </w:r>
      <w:proofErr w:type="spellStart"/>
      <w:r>
        <w:t>cầu</w:t>
      </w:r>
      <w:proofErr w:type="spellEnd"/>
      <w:r>
        <w:t xml:space="preserve"> </w:t>
      </w:r>
      <w:proofErr w:type="spellStart"/>
      <w:r>
        <w:t>khách</w:t>
      </w:r>
      <w:proofErr w:type="spellEnd"/>
      <w:r>
        <w:t xml:space="preserve"> </w:t>
      </w:r>
      <w:proofErr w:type="spellStart"/>
      <w:r>
        <w:t>hàng</w:t>
      </w:r>
      <w:bookmarkEnd w:id="8"/>
      <w:proofErr w:type="spellEnd"/>
    </w:p>
    <w:p w14:paraId="24ED1921" w14:textId="5240A225" w:rsidR="004C6DB4" w:rsidRDefault="004C6DB4" w:rsidP="004C6DB4">
      <w:pPr>
        <w:rPr>
          <w:i/>
        </w:rPr>
      </w:pPr>
      <w:proofErr w:type="spellStart"/>
      <w:r>
        <w:rPr>
          <w:i/>
        </w:rPr>
        <w:t>Giao</w:t>
      </w:r>
      <w:proofErr w:type="spellEnd"/>
      <w:r>
        <w:rPr>
          <w:i/>
        </w:rPr>
        <w:t xml:space="preserve"> </w:t>
      </w:r>
      <w:proofErr w:type="spellStart"/>
      <w:r>
        <w:rPr>
          <w:i/>
        </w:rPr>
        <w:t>diện</w:t>
      </w:r>
      <w:proofErr w:type="spellEnd"/>
      <w:r>
        <w:rPr>
          <w:i/>
        </w:rPr>
        <w:t xml:space="preserve">: </w:t>
      </w:r>
      <w:proofErr w:type="spellStart"/>
      <w:r>
        <w:rPr>
          <w:i/>
        </w:rPr>
        <w:t>Đẹp</w:t>
      </w:r>
      <w:proofErr w:type="spellEnd"/>
      <w:r>
        <w:rPr>
          <w:i/>
        </w:rPr>
        <w:t xml:space="preserve">, </w:t>
      </w:r>
      <w:proofErr w:type="spellStart"/>
      <w:r>
        <w:rPr>
          <w:i/>
        </w:rPr>
        <w:t>bắt</w:t>
      </w:r>
      <w:proofErr w:type="spellEnd"/>
      <w:r>
        <w:rPr>
          <w:i/>
        </w:rPr>
        <w:t xml:space="preserve"> </w:t>
      </w:r>
      <w:proofErr w:type="spellStart"/>
      <w:r>
        <w:rPr>
          <w:i/>
        </w:rPr>
        <w:t>mắt</w:t>
      </w:r>
      <w:proofErr w:type="spellEnd"/>
      <w:r>
        <w:rPr>
          <w:i/>
        </w:rPr>
        <w:t xml:space="preserve">, </w:t>
      </w:r>
      <w:proofErr w:type="spellStart"/>
      <w:r>
        <w:rPr>
          <w:i/>
        </w:rPr>
        <w:t>dễ</w:t>
      </w:r>
      <w:proofErr w:type="spellEnd"/>
      <w:r>
        <w:rPr>
          <w:i/>
        </w:rPr>
        <w:t xml:space="preserve"> </w:t>
      </w:r>
      <w:proofErr w:type="spellStart"/>
      <w:r>
        <w:rPr>
          <w:i/>
        </w:rPr>
        <w:t>sử</w:t>
      </w:r>
      <w:proofErr w:type="spellEnd"/>
      <w:r>
        <w:rPr>
          <w:i/>
        </w:rPr>
        <w:t xml:space="preserve"> </w:t>
      </w:r>
      <w:proofErr w:type="spellStart"/>
      <w:r>
        <w:rPr>
          <w:i/>
        </w:rPr>
        <w:t>dụng</w:t>
      </w:r>
      <w:proofErr w:type="spellEnd"/>
    </w:p>
    <w:p w14:paraId="14994B92" w14:textId="7F59E78E" w:rsidR="004C6DB4" w:rsidRDefault="004C6DB4" w:rsidP="004C6DB4">
      <w:pPr>
        <w:rPr>
          <w:i/>
        </w:rPr>
      </w:pPr>
      <w:proofErr w:type="spellStart"/>
      <w:r>
        <w:rPr>
          <w:i/>
        </w:rPr>
        <w:t>Chức</w:t>
      </w:r>
      <w:proofErr w:type="spellEnd"/>
      <w:r>
        <w:rPr>
          <w:i/>
        </w:rPr>
        <w:t xml:space="preserve"> </w:t>
      </w:r>
      <w:proofErr w:type="spellStart"/>
      <w:r>
        <w:rPr>
          <w:i/>
        </w:rPr>
        <w:t>năng</w:t>
      </w:r>
      <w:proofErr w:type="spellEnd"/>
      <w:r>
        <w:rPr>
          <w:i/>
        </w:rPr>
        <w:t>:</w:t>
      </w:r>
    </w:p>
    <w:p w14:paraId="37153F01" w14:textId="149C9B80" w:rsidR="004C6DB4" w:rsidRDefault="004C6DB4" w:rsidP="004C6DB4">
      <w:pPr>
        <w:rPr>
          <w:i/>
        </w:rPr>
      </w:pPr>
      <w:r>
        <w:rPr>
          <w:i/>
        </w:rPr>
        <w:tab/>
      </w:r>
      <w:proofErr w:type="spellStart"/>
      <w:r>
        <w:rPr>
          <w:i/>
        </w:rPr>
        <w:t>Đăng</w:t>
      </w:r>
      <w:proofErr w:type="spellEnd"/>
      <w:r>
        <w:rPr>
          <w:i/>
        </w:rPr>
        <w:t xml:space="preserve"> </w:t>
      </w:r>
      <w:proofErr w:type="spellStart"/>
      <w:r>
        <w:rPr>
          <w:i/>
        </w:rPr>
        <w:t>nhập</w:t>
      </w:r>
      <w:proofErr w:type="spellEnd"/>
      <w:r>
        <w:rPr>
          <w:i/>
        </w:rPr>
        <w:t xml:space="preserve">, </w:t>
      </w:r>
      <w:proofErr w:type="spellStart"/>
      <w:r>
        <w:rPr>
          <w:i/>
        </w:rPr>
        <w:t>đăng</w:t>
      </w:r>
      <w:proofErr w:type="spellEnd"/>
      <w:r>
        <w:rPr>
          <w:i/>
        </w:rPr>
        <w:t xml:space="preserve"> </w:t>
      </w:r>
      <w:proofErr w:type="spellStart"/>
      <w:r>
        <w:rPr>
          <w:i/>
        </w:rPr>
        <w:t>xuất</w:t>
      </w:r>
      <w:proofErr w:type="spellEnd"/>
      <w:r>
        <w:rPr>
          <w:i/>
        </w:rPr>
        <w:t xml:space="preserve">, </w:t>
      </w:r>
      <w:proofErr w:type="spellStart"/>
      <w:r>
        <w:rPr>
          <w:i/>
        </w:rPr>
        <w:t>đăng</w:t>
      </w:r>
      <w:proofErr w:type="spellEnd"/>
      <w:r>
        <w:rPr>
          <w:i/>
        </w:rPr>
        <w:t xml:space="preserve"> </w:t>
      </w:r>
      <w:proofErr w:type="spellStart"/>
      <w:r>
        <w:rPr>
          <w:i/>
        </w:rPr>
        <w:t>kí</w:t>
      </w:r>
      <w:proofErr w:type="spellEnd"/>
      <w:r>
        <w:rPr>
          <w:i/>
        </w:rPr>
        <w:t xml:space="preserve"> </w:t>
      </w:r>
      <w:proofErr w:type="spellStart"/>
      <w:r>
        <w:rPr>
          <w:i/>
        </w:rPr>
        <w:t>tài</w:t>
      </w:r>
      <w:proofErr w:type="spellEnd"/>
      <w:r>
        <w:rPr>
          <w:i/>
        </w:rPr>
        <w:t xml:space="preserve"> </w:t>
      </w:r>
      <w:proofErr w:type="spellStart"/>
      <w:r>
        <w:rPr>
          <w:i/>
        </w:rPr>
        <w:t>khoản</w:t>
      </w:r>
      <w:proofErr w:type="spellEnd"/>
    </w:p>
    <w:p w14:paraId="57062DFA" w14:textId="0052576A" w:rsidR="004C6DB4" w:rsidRDefault="004C6DB4" w:rsidP="004C6DB4">
      <w:pPr>
        <w:rPr>
          <w:i/>
        </w:rPr>
      </w:pPr>
      <w:r>
        <w:rPr>
          <w:i/>
        </w:rPr>
        <w:tab/>
      </w:r>
      <w:proofErr w:type="spellStart"/>
      <w:r>
        <w:rPr>
          <w:i/>
        </w:rPr>
        <w:t>Tìm</w:t>
      </w:r>
      <w:proofErr w:type="spellEnd"/>
      <w:r>
        <w:rPr>
          <w:i/>
        </w:rPr>
        <w:t xml:space="preserve"> </w:t>
      </w:r>
      <w:proofErr w:type="spellStart"/>
      <w:r>
        <w:rPr>
          <w:i/>
        </w:rPr>
        <w:t>kiếm</w:t>
      </w:r>
      <w:proofErr w:type="spellEnd"/>
      <w:r>
        <w:rPr>
          <w:i/>
        </w:rPr>
        <w:t xml:space="preserve">, </w:t>
      </w:r>
      <w:proofErr w:type="spellStart"/>
      <w:r>
        <w:rPr>
          <w:i/>
        </w:rPr>
        <w:t>xem</w:t>
      </w:r>
      <w:proofErr w:type="spellEnd"/>
      <w:r>
        <w:rPr>
          <w:i/>
        </w:rPr>
        <w:t xml:space="preserve"> </w:t>
      </w:r>
      <w:proofErr w:type="spellStart"/>
      <w:r>
        <w:rPr>
          <w:i/>
        </w:rPr>
        <w:t>các</w:t>
      </w:r>
      <w:proofErr w:type="spellEnd"/>
      <w:r>
        <w:rPr>
          <w:i/>
        </w:rPr>
        <w:t xml:space="preserve"> </w:t>
      </w:r>
      <w:proofErr w:type="spellStart"/>
      <w:r>
        <w:rPr>
          <w:i/>
        </w:rPr>
        <w:t>thông</w:t>
      </w:r>
      <w:proofErr w:type="spellEnd"/>
      <w:r>
        <w:rPr>
          <w:i/>
        </w:rPr>
        <w:t xml:space="preserve"> tin </w:t>
      </w:r>
      <w:proofErr w:type="spellStart"/>
      <w:r>
        <w:rPr>
          <w:i/>
        </w:rPr>
        <w:t>sách</w:t>
      </w:r>
      <w:proofErr w:type="spellEnd"/>
      <w:r>
        <w:rPr>
          <w:i/>
        </w:rPr>
        <w:t xml:space="preserve"> </w:t>
      </w:r>
      <w:proofErr w:type="spellStart"/>
      <w:r>
        <w:rPr>
          <w:i/>
        </w:rPr>
        <w:t>cơ</w:t>
      </w:r>
      <w:proofErr w:type="spellEnd"/>
      <w:r>
        <w:rPr>
          <w:i/>
        </w:rPr>
        <w:t xml:space="preserve"> </w:t>
      </w:r>
      <w:proofErr w:type="spellStart"/>
      <w:r>
        <w:rPr>
          <w:i/>
        </w:rPr>
        <w:t>bản</w:t>
      </w:r>
      <w:proofErr w:type="spellEnd"/>
    </w:p>
    <w:p w14:paraId="71F02F1C" w14:textId="1FED3435" w:rsidR="004C6DB4" w:rsidRDefault="004C6DB4" w:rsidP="004C6DB4">
      <w:pPr>
        <w:rPr>
          <w:i/>
        </w:rPr>
      </w:pPr>
      <w:r>
        <w:rPr>
          <w:i/>
        </w:rPr>
        <w:tab/>
      </w:r>
      <w:proofErr w:type="spellStart"/>
      <w:r>
        <w:rPr>
          <w:i/>
        </w:rPr>
        <w:t>Giỏ</w:t>
      </w:r>
      <w:proofErr w:type="spellEnd"/>
      <w:r>
        <w:rPr>
          <w:i/>
        </w:rPr>
        <w:t xml:space="preserve"> </w:t>
      </w:r>
      <w:proofErr w:type="spellStart"/>
      <w:r>
        <w:rPr>
          <w:i/>
        </w:rPr>
        <w:t>hàng</w:t>
      </w:r>
      <w:proofErr w:type="spellEnd"/>
      <w:r>
        <w:rPr>
          <w:i/>
        </w:rPr>
        <w:t xml:space="preserve">, </w:t>
      </w:r>
      <w:proofErr w:type="spellStart"/>
      <w:r>
        <w:rPr>
          <w:i/>
        </w:rPr>
        <w:t>đặt</w:t>
      </w:r>
      <w:proofErr w:type="spellEnd"/>
      <w:r>
        <w:rPr>
          <w:i/>
        </w:rPr>
        <w:t xml:space="preserve"> </w:t>
      </w:r>
      <w:proofErr w:type="spellStart"/>
      <w:r>
        <w:rPr>
          <w:i/>
        </w:rPr>
        <w:t>sách</w:t>
      </w:r>
      <w:proofErr w:type="spellEnd"/>
      <w:r>
        <w:rPr>
          <w:i/>
        </w:rPr>
        <w:t xml:space="preserve">, </w:t>
      </w:r>
      <w:proofErr w:type="spellStart"/>
      <w:r>
        <w:rPr>
          <w:i/>
        </w:rPr>
        <w:t>mua</w:t>
      </w:r>
      <w:proofErr w:type="spellEnd"/>
      <w:r>
        <w:rPr>
          <w:i/>
        </w:rPr>
        <w:t xml:space="preserve"> </w:t>
      </w:r>
      <w:proofErr w:type="spellStart"/>
      <w:r>
        <w:rPr>
          <w:i/>
        </w:rPr>
        <w:t>sách</w:t>
      </w:r>
      <w:proofErr w:type="spellEnd"/>
      <w:r>
        <w:rPr>
          <w:i/>
        </w:rPr>
        <w:t xml:space="preserve">, </w:t>
      </w:r>
      <w:proofErr w:type="spellStart"/>
      <w:r>
        <w:rPr>
          <w:i/>
        </w:rPr>
        <w:t>thanh</w:t>
      </w:r>
      <w:proofErr w:type="spellEnd"/>
      <w:r>
        <w:rPr>
          <w:i/>
        </w:rPr>
        <w:t xml:space="preserve"> </w:t>
      </w:r>
      <w:proofErr w:type="spellStart"/>
      <w:r>
        <w:rPr>
          <w:i/>
        </w:rPr>
        <w:t>toán</w:t>
      </w:r>
      <w:proofErr w:type="spellEnd"/>
      <w:r>
        <w:rPr>
          <w:i/>
        </w:rPr>
        <w:t xml:space="preserve"> </w:t>
      </w:r>
      <w:proofErr w:type="spellStart"/>
      <w:r>
        <w:rPr>
          <w:i/>
        </w:rPr>
        <w:t>trực</w:t>
      </w:r>
      <w:proofErr w:type="spellEnd"/>
      <w:r>
        <w:rPr>
          <w:i/>
        </w:rPr>
        <w:t xml:space="preserve"> </w:t>
      </w:r>
      <w:proofErr w:type="spellStart"/>
      <w:r>
        <w:rPr>
          <w:i/>
        </w:rPr>
        <w:t>tuyến</w:t>
      </w:r>
      <w:proofErr w:type="spellEnd"/>
    </w:p>
    <w:p w14:paraId="69F88F3F" w14:textId="4CB9BD3C" w:rsidR="004C6DB4" w:rsidRDefault="004C6DB4" w:rsidP="004C6DB4">
      <w:pPr>
        <w:rPr>
          <w:i/>
        </w:rPr>
      </w:pPr>
      <w:r>
        <w:rPr>
          <w:i/>
        </w:rPr>
        <w:tab/>
      </w:r>
      <w:proofErr w:type="spellStart"/>
      <w:r>
        <w:rPr>
          <w:i/>
        </w:rPr>
        <w:t>Xem</w:t>
      </w:r>
      <w:proofErr w:type="spellEnd"/>
      <w:r>
        <w:rPr>
          <w:i/>
        </w:rPr>
        <w:t xml:space="preserve">, </w:t>
      </w:r>
      <w:proofErr w:type="spellStart"/>
      <w:r>
        <w:rPr>
          <w:i/>
        </w:rPr>
        <w:t>cập</w:t>
      </w:r>
      <w:proofErr w:type="spellEnd"/>
      <w:r>
        <w:rPr>
          <w:i/>
        </w:rPr>
        <w:t xml:space="preserve"> </w:t>
      </w:r>
      <w:proofErr w:type="spellStart"/>
      <w:r>
        <w:rPr>
          <w:i/>
        </w:rPr>
        <w:t>nhật</w:t>
      </w:r>
      <w:proofErr w:type="spellEnd"/>
      <w:r>
        <w:rPr>
          <w:i/>
        </w:rPr>
        <w:t xml:space="preserve"> </w:t>
      </w:r>
      <w:proofErr w:type="spellStart"/>
      <w:r>
        <w:rPr>
          <w:i/>
        </w:rPr>
        <w:t>thông</w:t>
      </w:r>
      <w:proofErr w:type="spellEnd"/>
      <w:r>
        <w:rPr>
          <w:i/>
        </w:rPr>
        <w:t xml:space="preserve"> tin </w:t>
      </w:r>
      <w:proofErr w:type="spellStart"/>
      <w:r>
        <w:rPr>
          <w:i/>
        </w:rPr>
        <w:t>tài</w:t>
      </w:r>
      <w:proofErr w:type="spellEnd"/>
      <w:r>
        <w:rPr>
          <w:i/>
        </w:rPr>
        <w:t xml:space="preserve"> </w:t>
      </w:r>
      <w:proofErr w:type="spellStart"/>
      <w:r>
        <w:rPr>
          <w:i/>
        </w:rPr>
        <w:t>khoản</w:t>
      </w:r>
      <w:proofErr w:type="spellEnd"/>
    </w:p>
    <w:p w14:paraId="0C9D8DAD" w14:textId="4C934F23" w:rsidR="004C6DB4" w:rsidRDefault="004C6DB4" w:rsidP="004C6DB4">
      <w:pPr>
        <w:rPr>
          <w:i/>
        </w:rPr>
      </w:pPr>
      <w:r>
        <w:rPr>
          <w:i/>
        </w:rPr>
        <w:tab/>
      </w:r>
      <w:proofErr w:type="spellStart"/>
      <w:r>
        <w:rPr>
          <w:i/>
        </w:rPr>
        <w:t>Xem</w:t>
      </w:r>
      <w:proofErr w:type="spellEnd"/>
      <w:r>
        <w:rPr>
          <w:i/>
        </w:rPr>
        <w:t xml:space="preserve"> </w:t>
      </w:r>
      <w:proofErr w:type="spellStart"/>
      <w:r>
        <w:rPr>
          <w:i/>
        </w:rPr>
        <w:t>lịch</w:t>
      </w:r>
      <w:proofErr w:type="spellEnd"/>
      <w:r>
        <w:rPr>
          <w:i/>
        </w:rPr>
        <w:t xml:space="preserve"> </w:t>
      </w:r>
      <w:proofErr w:type="spellStart"/>
      <w:r>
        <w:rPr>
          <w:i/>
        </w:rPr>
        <w:t>sử</w:t>
      </w:r>
      <w:proofErr w:type="spellEnd"/>
      <w:r>
        <w:rPr>
          <w:i/>
        </w:rPr>
        <w:t xml:space="preserve"> </w:t>
      </w:r>
      <w:proofErr w:type="spellStart"/>
      <w:r>
        <w:rPr>
          <w:i/>
        </w:rPr>
        <w:t>mua</w:t>
      </w:r>
      <w:proofErr w:type="spellEnd"/>
      <w:r>
        <w:rPr>
          <w:i/>
        </w:rPr>
        <w:t xml:space="preserve"> </w:t>
      </w:r>
      <w:proofErr w:type="spellStart"/>
      <w:r>
        <w:rPr>
          <w:i/>
        </w:rPr>
        <w:t>hàng</w:t>
      </w:r>
      <w:proofErr w:type="spellEnd"/>
      <w:r>
        <w:rPr>
          <w:i/>
        </w:rPr>
        <w:t xml:space="preserve">, </w:t>
      </w:r>
      <w:proofErr w:type="spellStart"/>
      <w:r>
        <w:rPr>
          <w:i/>
        </w:rPr>
        <w:t>trạng</w:t>
      </w:r>
      <w:proofErr w:type="spellEnd"/>
      <w:r>
        <w:rPr>
          <w:i/>
        </w:rPr>
        <w:t xml:space="preserve"> </w:t>
      </w:r>
      <w:proofErr w:type="spellStart"/>
      <w:r>
        <w:rPr>
          <w:i/>
        </w:rPr>
        <w:t>thái</w:t>
      </w:r>
      <w:proofErr w:type="spellEnd"/>
      <w:r>
        <w:rPr>
          <w:i/>
        </w:rPr>
        <w:t xml:space="preserve"> </w:t>
      </w:r>
      <w:proofErr w:type="spellStart"/>
      <w:r>
        <w:rPr>
          <w:i/>
        </w:rPr>
        <w:t>đơn</w:t>
      </w:r>
      <w:proofErr w:type="spellEnd"/>
      <w:r>
        <w:rPr>
          <w:i/>
        </w:rPr>
        <w:t xml:space="preserve"> </w:t>
      </w:r>
      <w:proofErr w:type="spellStart"/>
      <w:r>
        <w:rPr>
          <w:i/>
        </w:rPr>
        <w:t>hàng</w:t>
      </w:r>
      <w:proofErr w:type="spellEnd"/>
    </w:p>
    <w:p w14:paraId="4A4FCC01" w14:textId="466661A1" w:rsidR="004C6DB4" w:rsidRDefault="004C6DB4" w:rsidP="004C6DB4">
      <w:pPr>
        <w:rPr>
          <w:i/>
        </w:rPr>
      </w:pPr>
      <w:r>
        <w:rPr>
          <w:i/>
        </w:rPr>
        <w:tab/>
      </w:r>
      <w:proofErr w:type="spellStart"/>
      <w:r>
        <w:rPr>
          <w:i/>
        </w:rPr>
        <w:t>Thêm</w:t>
      </w:r>
      <w:proofErr w:type="spellEnd"/>
      <w:r>
        <w:rPr>
          <w:i/>
        </w:rPr>
        <w:t xml:space="preserve">, </w:t>
      </w:r>
      <w:proofErr w:type="spellStart"/>
      <w:r>
        <w:rPr>
          <w:i/>
        </w:rPr>
        <w:t>sửa</w:t>
      </w:r>
      <w:proofErr w:type="spellEnd"/>
      <w:r>
        <w:rPr>
          <w:i/>
        </w:rPr>
        <w:t xml:space="preserve">, </w:t>
      </w:r>
      <w:proofErr w:type="spellStart"/>
      <w:r>
        <w:rPr>
          <w:i/>
        </w:rPr>
        <w:t>xóa</w:t>
      </w:r>
      <w:proofErr w:type="spellEnd"/>
      <w:r>
        <w:rPr>
          <w:i/>
        </w:rPr>
        <w:t xml:space="preserve"> </w:t>
      </w:r>
      <w:proofErr w:type="spellStart"/>
      <w:r>
        <w:rPr>
          <w:i/>
        </w:rPr>
        <w:t>sách</w:t>
      </w:r>
      <w:proofErr w:type="spellEnd"/>
      <w:r>
        <w:rPr>
          <w:i/>
        </w:rPr>
        <w:t xml:space="preserve">, </w:t>
      </w:r>
      <w:proofErr w:type="spellStart"/>
      <w:r>
        <w:rPr>
          <w:i/>
        </w:rPr>
        <w:t>khuyến</w:t>
      </w:r>
      <w:proofErr w:type="spellEnd"/>
      <w:r>
        <w:rPr>
          <w:i/>
        </w:rPr>
        <w:t xml:space="preserve"> </w:t>
      </w:r>
      <w:proofErr w:type="spellStart"/>
      <w:r>
        <w:rPr>
          <w:i/>
        </w:rPr>
        <w:t>mãi</w:t>
      </w:r>
      <w:proofErr w:type="spellEnd"/>
      <w:r>
        <w:rPr>
          <w:i/>
        </w:rPr>
        <w:t xml:space="preserve"> (</w:t>
      </w:r>
      <w:proofErr w:type="spellStart"/>
      <w:r>
        <w:rPr>
          <w:i/>
        </w:rPr>
        <w:t>cho</w:t>
      </w:r>
      <w:proofErr w:type="spellEnd"/>
      <w:r>
        <w:rPr>
          <w:i/>
        </w:rPr>
        <w:t xml:space="preserve"> </w:t>
      </w:r>
      <w:proofErr w:type="spellStart"/>
      <w:r>
        <w:rPr>
          <w:i/>
        </w:rPr>
        <w:t>người</w:t>
      </w:r>
      <w:proofErr w:type="spellEnd"/>
      <w:r>
        <w:rPr>
          <w:i/>
        </w:rPr>
        <w:t xml:space="preserve"> </w:t>
      </w:r>
      <w:proofErr w:type="spellStart"/>
      <w:r>
        <w:rPr>
          <w:i/>
        </w:rPr>
        <w:t>quản</w:t>
      </w:r>
      <w:proofErr w:type="spellEnd"/>
      <w:r>
        <w:rPr>
          <w:i/>
        </w:rPr>
        <w:t xml:space="preserve"> </w:t>
      </w:r>
      <w:proofErr w:type="spellStart"/>
      <w:r>
        <w:rPr>
          <w:i/>
        </w:rPr>
        <w:t>trị</w:t>
      </w:r>
      <w:proofErr w:type="spellEnd"/>
      <w:r>
        <w:rPr>
          <w:i/>
        </w:rPr>
        <w:t>)</w:t>
      </w:r>
    </w:p>
    <w:p w14:paraId="60BC298A" w14:textId="459FF47D" w:rsidR="004C6DB4" w:rsidRDefault="004C6DB4" w:rsidP="004C6DB4">
      <w:pPr>
        <w:rPr>
          <w:i/>
        </w:rPr>
      </w:pPr>
      <w:r>
        <w:rPr>
          <w:i/>
        </w:rPr>
        <w:tab/>
      </w:r>
      <w:proofErr w:type="spellStart"/>
      <w:r>
        <w:rPr>
          <w:i/>
        </w:rPr>
        <w:t>Quản</w:t>
      </w:r>
      <w:proofErr w:type="spellEnd"/>
      <w:r>
        <w:rPr>
          <w:i/>
        </w:rPr>
        <w:t xml:space="preserve"> </w:t>
      </w:r>
      <w:proofErr w:type="spellStart"/>
      <w:r>
        <w:rPr>
          <w:i/>
        </w:rPr>
        <w:t>lí</w:t>
      </w:r>
      <w:proofErr w:type="spellEnd"/>
      <w:r>
        <w:rPr>
          <w:i/>
        </w:rPr>
        <w:t xml:space="preserve"> </w:t>
      </w:r>
      <w:proofErr w:type="spellStart"/>
      <w:r>
        <w:rPr>
          <w:i/>
        </w:rPr>
        <w:t>số</w:t>
      </w:r>
      <w:proofErr w:type="spellEnd"/>
      <w:r>
        <w:rPr>
          <w:i/>
        </w:rPr>
        <w:t xml:space="preserve"> </w:t>
      </w:r>
      <w:proofErr w:type="spellStart"/>
      <w:r>
        <w:rPr>
          <w:i/>
        </w:rPr>
        <w:t>lượng</w:t>
      </w:r>
      <w:proofErr w:type="spellEnd"/>
      <w:r>
        <w:rPr>
          <w:i/>
        </w:rPr>
        <w:t xml:space="preserve"> </w:t>
      </w:r>
      <w:proofErr w:type="spellStart"/>
      <w:r>
        <w:rPr>
          <w:i/>
        </w:rPr>
        <w:t>sách</w:t>
      </w:r>
      <w:proofErr w:type="spellEnd"/>
      <w:r>
        <w:rPr>
          <w:i/>
        </w:rPr>
        <w:t xml:space="preserve">, </w:t>
      </w:r>
      <w:proofErr w:type="spellStart"/>
      <w:r>
        <w:rPr>
          <w:i/>
        </w:rPr>
        <w:t>khuyến</w:t>
      </w:r>
      <w:proofErr w:type="spellEnd"/>
      <w:r>
        <w:rPr>
          <w:i/>
        </w:rPr>
        <w:t xml:space="preserve"> </w:t>
      </w:r>
      <w:proofErr w:type="spellStart"/>
      <w:proofErr w:type="gramStart"/>
      <w:r>
        <w:rPr>
          <w:i/>
        </w:rPr>
        <w:t>mãi</w:t>
      </w:r>
      <w:proofErr w:type="spellEnd"/>
      <w:r>
        <w:rPr>
          <w:i/>
        </w:rPr>
        <w:t>(</w:t>
      </w:r>
      <w:proofErr w:type="spellStart"/>
      <w:proofErr w:type="gramEnd"/>
      <w:r>
        <w:rPr>
          <w:i/>
        </w:rPr>
        <w:t>cho</w:t>
      </w:r>
      <w:proofErr w:type="spellEnd"/>
      <w:r>
        <w:rPr>
          <w:i/>
        </w:rPr>
        <w:t xml:space="preserve"> </w:t>
      </w:r>
      <w:proofErr w:type="spellStart"/>
      <w:r>
        <w:rPr>
          <w:i/>
        </w:rPr>
        <w:t>người</w:t>
      </w:r>
      <w:proofErr w:type="spellEnd"/>
      <w:r>
        <w:rPr>
          <w:i/>
        </w:rPr>
        <w:t xml:space="preserve"> </w:t>
      </w:r>
      <w:proofErr w:type="spellStart"/>
      <w:r>
        <w:rPr>
          <w:i/>
        </w:rPr>
        <w:t>quản</w:t>
      </w:r>
      <w:proofErr w:type="spellEnd"/>
      <w:r>
        <w:rPr>
          <w:i/>
        </w:rPr>
        <w:t xml:space="preserve"> </w:t>
      </w:r>
      <w:proofErr w:type="spellStart"/>
      <w:r>
        <w:rPr>
          <w:i/>
        </w:rPr>
        <w:t>trị</w:t>
      </w:r>
      <w:proofErr w:type="spellEnd"/>
      <w:r>
        <w:rPr>
          <w:i/>
        </w:rPr>
        <w:t>)</w:t>
      </w:r>
    </w:p>
    <w:p w14:paraId="24733FC5" w14:textId="466F5D61" w:rsidR="004C6DB4" w:rsidRDefault="004C6DB4" w:rsidP="004C6DB4">
      <w:pPr>
        <w:rPr>
          <w:i/>
        </w:rPr>
      </w:pPr>
      <w:r>
        <w:rPr>
          <w:i/>
        </w:rPr>
        <w:tab/>
      </w:r>
      <w:proofErr w:type="spellStart"/>
      <w:r>
        <w:rPr>
          <w:i/>
        </w:rPr>
        <w:t>Khóa</w:t>
      </w:r>
      <w:proofErr w:type="spellEnd"/>
      <w:r>
        <w:rPr>
          <w:i/>
        </w:rPr>
        <w:t>/</w:t>
      </w:r>
      <w:proofErr w:type="spellStart"/>
      <w:r>
        <w:rPr>
          <w:i/>
        </w:rPr>
        <w:t>Mở</w:t>
      </w:r>
      <w:proofErr w:type="spellEnd"/>
      <w:r>
        <w:rPr>
          <w:i/>
        </w:rPr>
        <w:t xml:space="preserve"> </w:t>
      </w:r>
      <w:proofErr w:type="spellStart"/>
      <w:r>
        <w:rPr>
          <w:i/>
        </w:rPr>
        <w:t>khóa</w:t>
      </w:r>
      <w:proofErr w:type="spellEnd"/>
      <w:r>
        <w:rPr>
          <w:i/>
        </w:rPr>
        <w:t xml:space="preserve"> </w:t>
      </w:r>
      <w:proofErr w:type="spellStart"/>
      <w:r>
        <w:rPr>
          <w:i/>
        </w:rPr>
        <w:t>tài</w:t>
      </w:r>
      <w:proofErr w:type="spellEnd"/>
      <w:r>
        <w:rPr>
          <w:i/>
        </w:rPr>
        <w:t xml:space="preserve"> </w:t>
      </w:r>
      <w:proofErr w:type="spellStart"/>
      <w:r>
        <w:rPr>
          <w:i/>
        </w:rPr>
        <w:t>khoản</w:t>
      </w:r>
      <w:proofErr w:type="spellEnd"/>
      <w:r>
        <w:rPr>
          <w:i/>
        </w:rPr>
        <w:t xml:space="preserve">, </w:t>
      </w:r>
      <w:proofErr w:type="spellStart"/>
      <w:r>
        <w:rPr>
          <w:i/>
        </w:rPr>
        <w:t>xác</w:t>
      </w:r>
      <w:proofErr w:type="spellEnd"/>
      <w:r>
        <w:rPr>
          <w:i/>
        </w:rPr>
        <w:t xml:space="preserve"> </w:t>
      </w:r>
      <w:proofErr w:type="spellStart"/>
      <w:r>
        <w:rPr>
          <w:i/>
        </w:rPr>
        <w:t>thực</w:t>
      </w:r>
      <w:proofErr w:type="spellEnd"/>
      <w:r>
        <w:rPr>
          <w:i/>
        </w:rPr>
        <w:t xml:space="preserve"> </w:t>
      </w:r>
      <w:proofErr w:type="spellStart"/>
      <w:r>
        <w:rPr>
          <w:i/>
        </w:rPr>
        <w:t>đơn</w:t>
      </w:r>
      <w:proofErr w:type="spellEnd"/>
      <w:r>
        <w:rPr>
          <w:i/>
        </w:rPr>
        <w:t xml:space="preserve"> </w:t>
      </w:r>
      <w:proofErr w:type="spellStart"/>
      <w:proofErr w:type="gramStart"/>
      <w:r>
        <w:rPr>
          <w:i/>
        </w:rPr>
        <w:t>hàng</w:t>
      </w:r>
      <w:proofErr w:type="spellEnd"/>
      <w:r>
        <w:rPr>
          <w:i/>
        </w:rPr>
        <w:t>(</w:t>
      </w:r>
      <w:proofErr w:type="spellStart"/>
      <w:proofErr w:type="gramEnd"/>
      <w:r>
        <w:rPr>
          <w:i/>
        </w:rPr>
        <w:t>cho</w:t>
      </w:r>
      <w:proofErr w:type="spellEnd"/>
      <w:r>
        <w:rPr>
          <w:i/>
        </w:rPr>
        <w:t xml:space="preserve"> </w:t>
      </w:r>
      <w:proofErr w:type="spellStart"/>
      <w:r>
        <w:rPr>
          <w:i/>
        </w:rPr>
        <w:t>người</w:t>
      </w:r>
      <w:proofErr w:type="spellEnd"/>
      <w:r>
        <w:rPr>
          <w:i/>
        </w:rPr>
        <w:t xml:space="preserve"> </w:t>
      </w:r>
      <w:proofErr w:type="spellStart"/>
      <w:r>
        <w:rPr>
          <w:i/>
        </w:rPr>
        <w:t>quản</w:t>
      </w:r>
      <w:proofErr w:type="spellEnd"/>
      <w:r>
        <w:rPr>
          <w:i/>
        </w:rPr>
        <w:t xml:space="preserve"> </w:t>
      </w:r>
      <w:proofErr w:type="spellStart"/>
      <w:r>
        <w:rPr>
          <w:i/>
        </w:rPr>
        <w:t>trị</w:t>
      </w:r>
      <w:proofErr w:type="spellEnd"/>
      <w:r>
        <w:rPr>
          <w:i/>
        </w:rPr>
        <w:t>)</w:t>
      </w:r>
    </w:p>
    <w:p w14:paraId="395E27E2" w14:textId="40B40DEE" w:rsidR="004C6DB4" w:rsidRPr="004C6DB4" w:rsidRDefault="004C6DB4" w:rsidP="004C6DB4">
      <w:pPr>
        <w:rPr>
          <w:i/>
        </w:rPr>
      </w:pPr>
      <w:proofErr w:type="spellStart"/>
      <w:r>
        <w:rPr>
          <w:i/>
        </w:rPr>
        <w:t>Chạy</w:t>
      </w:r>
      <w:proofErr w:type="spellEnd"/>
      <w:r>
        <w:rPr>
          <w:i/>
        </w:rPr>
        <w:t xml:space="preserve"> </w:t>
      </w:r>
      <w:proofErr w:type="spellStart"/>
      <w:r>
        <w:rPr>
          <w:i/>
        </w:rPr>
        <w:t>được</w:t>
      </w:r>
      <w:proofErr w:type="spellEnd"/>
      <w:r>
        <w:rPr>
          <w:i/>
        </w:rPr>
        <w:t xml:space="preserve"> </w:t>
      </w:r>
      <w:proofErr w:type="spellStart"/>
      <w:r>
        <w:rPr>
          <w:i/>
        </w:rPr>
        <w:t>cả</w:t>
      </w:r>
      <w:proofErr w:type="spellEnd"/>
      <w:r>
        <w:rPr>
          <w:i/>
        </w:rPr>
        <w:t xml:space="preserve"> </w:t>
      </w:r>
      <w:proofErr w:type="spellStart"/>
      <w:r>
        <w:rPr>
          <w:i/>
        </w:rPr>
        <w:t>trên</w:t>
      </w:r>
      <w:proofErr w:type="spellEnd"/>
      <w:r>
        <w:rPr>
          <w:i/>
        </w:rPr>
        <w:t xml:space="preserve"> web </w:t>
      </w:r>
      <w:proofErr w:type="spellStart"/>
      <w:r>
        <w:rPr>
          <w:i/>
        </w:rPr>
        <w:t>và</w:t>
      </w:r>
      <w:proofErr w:type="spellEnd"/>
      <w:r>
        <w:rPr>
          <w:i/>
        </w:rPr>
        <w:t xml:space="preserve"> di </w:t>
      </w:r>
      <w:proofErr w:type="spellStart"/>
      <w:r>
        <w:rPr>
          <w:i/>
        </w:rPr>
        <w:t>động</w:t>
      </w:r>
      <w:proofErr w:type="spellEnd"/>
      <w:r>
        <w:rPr>
          <w:i/>
        </w:rPr>
        <w:t xml:space="preserve">, </w:t>
      </w:r>
      <w:proofErr w:type="spellStart"/>
      <w:r>
        <w:rPr>
          <w:i/>
        </w:rPr>
        <w:t>chạy</w:t>
      </w:r>
      <w:proofErr w:type="spellEnd"/>
      <w:r>
        <w:rPr>
          <w:i/>
        </w:rPr>
        <w:t xml:space="preserve"> </w:t>
      </w:r>
      <w:proofErr w:type="spellStart"/>
      <w:r>
        <w:rPr>
          <w:i/>
        </w:rPr>
        <w:t>tốt</w:t>
      </w:r>
      <w:proofErr w:type="spellEnd"/>
      <w:r>
        <w:rPr>
          <w:i/>
        </w:rPr>
        <w:t xml:space="preserve"> </w:t>
      </w:r>
      <w:proofErr w:type="spellStart"/>
      <w:r>
        <w:rPr>
          <w:i/>
        </w:rPr>
        <w:t>trên</w:t>
      </w:r>
      <w:proofErr w:type="spellEnd"/>
      <w:r>
        <w:rPr>
          <w:i/>
        </w:rPr>
        <w:t xml:space="preserve"> </w:t>
      </w:r>
      <w:proofErr w:type="spellStart"/>
      <w:r>
        <w:rPr>
          <w:i/>
        </w:rPr>
        <w:t>các</w:t>
      </w:r>
      <w:proofErr w:type="spellEnd"/>
      <w:r>
        <w:rPr>
          <w:i/>
        </w:rPr>
        <w:t xml:space="preserve"> </w:t>
      </w:r>
      <w:proofErr w:type="spellStart"/>
      <w:r>
        <w:rPr>
          <w:i/>
        </w:rPr>
        <w:t>trình</w:t>
      </w:r>
      <w:proofErr w:type="spellEnd"/>
      <w:r>
        <w:rPr>
          <w:i/>
        </w:rPr>
        <w:t xml:space="preserve"> </w:t>
      </w:r>
      <w:proofErr w:type="spellStart"/>
      <w:r>
        <w:rPr>
          <w:i/>
        </w:rPr>
        <w:t>duyệt</w:t>
      </w:r>
      <w:proofErr w:type="spellEnd"/>
      <w:r>
        <w:rPr>
          <w:i/>
        </w:rPr>
        <w:t xml:space="preserve"> </w:t>
      </w:r>
      <w:proofErr w:type="spellStart"/>
      <w:r>
        <w:rPr>
          <w:i/>
        </w:rPr>
        <w:t>phổ</w:t>
      </w:r>
      <w:proofErr w:type="spellEnd"/>
      <w:r>
        <w:rPr>
          <w:i/>
        </w:rPr>
        <w:t xml:space="preserve"> </w:t>
      </w:r>
      <w:proofErr w:type="spellStart"/>
      <w:r>
        <w:rPr>
          <w:i/>
        </w:rPr>
        <w:t>biến</w:t>
      </w:r>
      <w:proofErr w:type="spellEnd"/>
      <w:r>
        <w:rPr>
          <w:i/>
        </w:rPr>
        <w:t xml:space="preserve"> </w:t>
      </w:r>
      <w:proofErr w:type="spellStart"/>
      <w:r>
        <w:rPr>
          <w:i/>
        </w:rPr>
        <w:t>hiện</w:t>
      </w:r>
      <w:proofErr w:type="spellEnd"/>
      <w:r>
        <w:rPr>
          <w:i/>
        </w:rPr>
        <w:t xml:space="preserve"> </w:t>
      </w:r>
      <w:proofErr w:type="spellStart"/>
      <w:r>
        <w:rPr>
          <w:i/>
        </w:rPr>
        <w:t>hành</w:t>
      </w:r>
      <w:proofErr w:type="spellEnd"/>
    </w:p>
    <w:p w14:paraId="0D2D6649" w14:textId="3820FF1D" w:rsidR="00947316" w:rsidRDefault="00947316" w:rsidP="00A9178E">
      <w:pPr>
        <w:pStyle w:val="Heading2"/>
      </w:pPr>
      <w:bookmarkStart w:id="9" w:name="_Toc25660387"/>
      <w:proofErr w:type="spellStart"/>
      <w:r>
        <w:t>Mô</w:t>
      </w:r>
      <w:proofErr w:type="spellEnd"/>
      <w:r>
        <w:t xml:space="preserve"> </w:t>
      </w:r>
      <w:proofErr w:type="spellStart"/>
      <w:r>
        <w:t>hình</w:t>
      </w:r>
      <w:proofErr w:type="spellEnd"/>
      <w:r>
        <w:t xml:space="preserve"> </w:t>
      </w:r>
      <w:proofErr w:type="spellStart"/>
      <w:r w:rsidR="005E6C88">
        <w:t>hoạt</w:t>
      </w:r>
      <w:proofErr w:type="spellEnd"/>
      <w:r w:rsidR="005E6C88">
        <w:t xml:space="preserve"> </w:t>
      </w:r>
      <w:proofErr w:type="spellStart"/>
      <w:r w:rsidR="005E6C88">
        <w:t>động</w:t>
      </w:r>
      <w:proofErr w:type="spellEnd"/>
      <w:r>
        <w:t xml:space="preserve"> </w:t>
      </w:r>
      <w:proofErr w:type="spellStart"/>
      <w:r>
        <w:t>hiện</w:t>
      </w:r>
      <w:proofErr w:type="spellEnd"/>
      <w:r>
        <w:t xml:space="preserve"> </w:t>
      </w:r>
      <w:proofErr w:type="spellStart"/>
      <w:r>
        <w:t>thời</w:t>
      </w:r>
      <w:proofErr w:type="spellEnd"/>
      <w:r w:rsidR="005E6C88">
        <w:t xml:space="preserve"> – </w:t>
      </w:r>
      <w:proofErr w:type="spellStart"/>
      <w:r w:rsidR="005E6C88">
        <w:t>nghiệp</w:t>
      </w:r>
      <w:proofErr w:type="spellEnd"/>
      <w:r w:rsidR="005E6C88">
        <w:t xml:space="preserve"> </w:t>
      </w:r>
      <w:proofErr w:type="spellStart"/>
      <w:r w:rsidR="005E6C88">
        <w:t>vụ</w:t>
      </w:r>
      <w:bookmarkEnd w:id="9"/>
      <w:proofErr w:type="spellEnd"/>
    </w:p>
    <w:p w14:paraId="64E7D6DF" w14:textId="3582E9C2" w:rsidR="00B1651C" w:rsidRPr="00B1651C" w:rsidRDefault="00B1651C" w:rsidP="00B1651C">
      <w:r>
        <w:rPr>
          <w:noProof/>
        </w:rPr>
        <w:drawing>
          <wp:inline distT="0" distB="0" distL="0" distR="0" wp14:anchorId="7A4E7E0E" wp14:editId="7571F8D4">
            <wp:extent cx="5575300" cy="2747645"/>
            <wp:effectExtent l="0" t="0" r="635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747645"/>
                    </a:xfrm>
                    <a:prstGeom prst="rect">
                      <a:avLst/>
                    </a:prstGeom>
                  </pic:spPr>
                </pic:pic>
              </a:graphicData>
            </a:graphic>
          </wp:inline>
        </w:drawing>
      </w:r>
    </w:p>
    <w:p w14:paraId="7188314F" w14:textId="1CCC661F" w:rsidR="00947316" w:rsidRDefault="00947316" w:rsidP="00A9178E">
      <w:pPr>
        <w:pStyle w:val="Heading2"/>
      </w:pPr>
      <w:bookmarkStart w:id="10" w:name="_Toc25660388"/>
      <w:proofErr w:type="spellStart"/>
      <w:r>
        <w:lastRenderedPageBreak/>
        <w:t>Mô</w:t>
      </w:r>
      <w:proofErr w:type="spellEnd"/>
      <w:r>
        <w:t xml:space="preserve"> </w:t>
      </w:r>
      <w:proofErr w:type="spellStart"/>
      <w:r>
        <w:t>hình</w:t>
      </w:r>
      <w:proofErr w:type="spellEnd"/>
      <w:r>
        <w:t xml:space="preserve"> </w:t>
      </w:r>
      <w:proofErr w:type="spellStart"/>
      <w:r>
        <w:t>hoạt</w:t>
      </w:r>
      <w:proofErr w:type="spellEnd"/>
      <w:r>
        <w:t xml:space="preserve"> </w:t>
      </w:r>
      <w:proofErr w:type="spellStart"/>
      <w:r>
        <w:t>động</w:t>
      </w:r>
      <w:proofErr w:type="spellEnd"/>
      <w:r>
        <w:t xml:space="preserve"> </w:t>
      </w:r>
      <w:proofErr w:type="spellStart"/>
      <w:r>
        <w:t>dự</w:t>
      </w:r>
      <w:proofErr w:type="spellEnd"/>
      <w:r>
        <w:t xml:space="preserve"> </w:t>
      </w:r>
      <w:proofErr w:type="spellStart"/>
      <w:r>
        <w:t>kiến</w:t>
      </w:r>
      <w:proofErr w:type="spellEnd"/>
      <w:r>
        <w:t xml:space="preserve"> </w:t>
      </w:r>
      <w:proofErr w:type="spellStart"/>
      <w:r>
        <w:t>sau</w:t>
      </w:r>
      <w:proofErr w:type="spellEnd"/>
      <w:r>
        <w:t xml:space="preserve"> </w:t>
      </w:r>
      <w:proofErr w:type="spellStart"/>
      <w:r>
        <w:t>khi</w:t>
      </w:r>
      <w:proofErr w:type="spellEnd"/>
      <w:r>
        <w:t xml:space="preserve"> </w:t>
      </w:r>
      <w:proofErr w:type="spellStart"/>
      <w:r>
        <w:t>áp</w:t>
      </w:r>
      <w:proofErr w:type="spellEnd"/>
      <w:r>
        <w:t xml:space="preserve"> </w:t>
      </w:r>
      <w:proofErr w:type="spellStart"/>
      <w:r>
        <w:t>dụng</w:t>
      </w:r>
      <w:proofErr w:type="spellEnd"/>
      <w:r>
        <w:t xml:space="preserve"> </w:t>
      </w:r>
      <w:proofErr w:type="spellStart"/>
      <w:r>
        <w:t>sản</w:t>
      </w:r>
      <w:proofErr w:type="spellEnd"/>
      <w:r>
        <w:t xml:space="preserve"> </w:t>
      </w:r>
      <w:proofErr w:type="spellStart"/>
      <w:r>
        <w:t>phẩm</w:t>
      </w:r>
      <w:proofErr w:type="spellEnd"/>
      <w:r>
        <w:t xml:space="preserve"> </w:t>
      </w:r>
      <w:proofErr w:type="spellStart"/>
      <w:r>
        <w:t>mới</w:t>
      </w:r>
      <w:bookmarkEnd w:id="10"/>
      <w:proofErr w:type="spellEnd"/>
    </w:p>
    <w:p w14:paraId="68766DAB" w14:textId="6CACF20B" w:rsidR="000349D9" w:rsidRPr="000349D9" w:rsidRDefault="000349D9" w:rsidP="000349D9">
      <w:r>
        <w:rPr>
          <w:noProof/>
        </w:rPr>
        <w:drawing>
          <wp:inline distT="0" distB="0" distL="0" distR="0" wp14:anchorId="41CE8542" wp14:editId="13383996">
            <wp:extent cx="5575300" cy="4514850"/>
            <wp:effectExtent l="0" t="0" r="6350" b="0"/>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5300" cy="4514850"/>
                    </a:xfrm>
                    <a:prstGeom prst="rect">
                      <a:avLst/>
                    </a:prstGeom>
                  </pic:spPr>
                </pic:pic>
              </a:graphicData>
            </a:graphic>
          </wp:inline>
        </w:drawing>
      </w:r>
    </w:p>
    <w:p w14:paraId="1118375C" w14:textId="58ACF556" w:rsidR="00F3362F" w:rsidRDefault="00AD13E4" w:rsidP="00A9178E">
      <w:pPr>
        <w:pStyle w:val="Heading2"/>
      </w:pPr>
      <w:bookmarkStart w:id="11" w:name="_Toc25660389"/>
      <w:proofErr w:type="spellStart"/>
      <w:r>
        <w:t>Phạm</w:t>
      </w:r>
      <w:proofErr w:type="spellEnd"/>
      <w:r>
        <w:t xml:space="preserve"> vi</w:t>
      </w:r>
      <w:r w:rsidR="00DD00D8">
        <w:t xml:space="preserve"> </w:t>
      </w:r>
      <w:proofErr w:type="spellStart"/>
      <w:r w:rsidR="00DD00D8">
        <w:t>dự</w:t>
      </w:r>
      <w:proofErr w:type="spellEnd"/>
      <w:r w:rsidR="00DD00D8">
        <w:t xml:space="preserve"> </w:t>
      </w:r>
      <w:proofErr w:type="spellStart"/>
      <w:r w:rsidR="00DD00D8">
        <w:t>án</w:t>
      </w:r>
      <w:bookmarkEnd w:id="11"/>
      <w:proofErr w:type="spellEnd"/>
    </w:p>
    <w:p w14:paraId="7E4CCD23" w14:textId="7C774D7A" w:rsidR="00021E5F" w:rsidRDefault="00021E5F"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trong</w:t>
      </w:r>
      <w:proofErr w:type="spellEnd"/>
      <w:r>
        <w:t xml:space="preserve"> </w:t>
      </w:r>
      <w:proofErr w:type="spellStart"/>
      <w:r>
        <w:t>vòng</w:t>
      </w:r>
      <w:proofErr w:type="spellEnd"/>
      <w:r>
        <w:t xml:space="preserve"> 6 </w:t>
      </w:r>
      <w:proofErr w:type="spellStart"/>
      <w:r>
        <w:t>tháng</w:t>
      </w:r>
      <w:proofErr w:type="spellEnd"/>
    </w:p>
    <w:p w14:paraId="07E447D2" w14:textId="1EEA7147"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được</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với</w:t>
      </w:r>
      <w:proofErr w:type="spellEnd"/>
      <w:r>
        <w:t xml:space="preserve"> </w:t>
      </w:r>
      <w:proofErr w:type="spellStart"/>
      <w:r>
        <w:t>ngôn</w:t>
      </w:r>
      <w:proofErr w:type="spellEnd"/>
      <w:r>
        <w:t xml:space="preserve"> </w:t>
      </w:r>
      <w:proofErr w:type="spellStart"/>
      <w:r>
        <w:t>ngữ</w:t>
      </w:r>
      <w:proofErr w:type="spellEnd"/>
      <w:r>
        <w:t xml:space="preserve"> </w:t>
      </w:r>
      <w:proofErr w:type="spellStart"/>
      <w:r>
        <w:t>tiếng</w:t>
      </w:r>
      <w:proofErr w:type="spellEnd"/>
      <w:r>
        <w:t xml:space="preserve"> </w:t>
      </w:r>
      <w:proofErr w:type="spellStart"/>
      <w:r>
        <w:t>Việt</w:t>
      </w:r>
      <w:proofErr w:type="spellEnd"/>
    </w:p>
    <w:p w14:paraId="230880AB" w14:textId="74196CBA" w:rsidR="002A7276" w:rsidRDefault="002A7276" w:rsidP="00021E5F">
      <w:pPr>
        <w:ind w:left="432"/>
      </w:pPr>
      <w:proofErr w:type="spellStart"/>
      <w:r>
        <w:t>Dự</w:t>
      </w:r>
      <w:proofErr w:type="spellEnd"/>
      <w:r>
        <w:t xml:space="preserve"> </w:t>
      </w:r>
      <w:proofErr w:type="spellStart"/>
      <w:r>
        <w:t>án</w:t>
      </w:r>
      <w:proofErr w:type="spellEnd"/>
      <w:r>
        <w:t xml:space="preserve"> </w:t>
      </w:r>
      <w:proofErr w:type="spellStart"/>
      <w:r>
        <w:t>triển</w:t>
      </w:r>
      <w:proofErr w:type="spellEnd"/>
      <w:r>
        <w:t xml:space="preserve"> </w:t>
      </w:r>
      <w:proofErr w:type="spellStart"/>
      <w:r>
        <w:t>khai</w:t>
      </w:r>
      <w:proofErr w:type="spellEnd"/>
      <w:r>
        <w:t xml:space="preserve"> </w:t>
      </w:r>
      <w:proofErr w:type="spellStart"/>
      <w:r>
        <w:t>được</w:t>
      </w:r>
      <w:proofErr w:type="spellEnd"/>
      <w:r>
        <w:t xml:space="preserve"> </w:t>
      </w:r>
      <w:proofErr w:type="spellStart"/>
      <w:r>
        <w:t>cả</w:t>
      </w:r>
      <w:proofErr w:type="spellEnd"/>
      <w:r>
        <w:t xml:space="preserve"> </w:t>
      </w:r>
      <w:proofErr w:type="spellStart"/>
      <w:r>
        <w:t>trên</w:t>
      </w:r>
      <w:proofErr w:type="spellEnd"/>
      <w:r>
        <w:t xml:space="preserve"> </w:t>
      </w:r>
      <w:proofErr w:type="spellStart"/>
      <w:r>
        <w:t>nền</w:t>
      </w:r>
      <w:proofErr w:type="spellEnd"/>
      <w:r>
        <w:t xml:space="preserve"> </w:t>
      </w:r>
      <w:proofErr w:type="spellStart"/>
      <w:r>
        <w:t>tảng</w:t>
      </w:r>
      <w:proofErr w:type="spellEnd"/>
      <w:r>
        <w:t xml:space="preserve"> web </w:t>
      </w:r>
      <w:proofErr w:type="spellStart"/>
      <w:r>
        <w:t>và</w:t>
      </w:r>
      <w:proofErr w:type="spellEnd"/>
      <w:r>
        <w:t xml:space="preserve"> di </w:t>
      </w:r>
      <w:proofErr w:type="spellStart"/>
      <w:r>
        <w:t>động</w:t>
      </w:r>
      <w:proofErr w:type="spellEnd"/>
    </w:p>
    <w:p w14:paraId="0E6D1BED" w14:textId="43EFA5C5" w:rsidR="002A7276" w:rsidRPr="00021E5F" w:rsidRDefault="002A7276" w:rsidP="00021E5F">
      <w:pPr>
        <w:ind w:left="432"/>
      </w:pPr>
      <w:proofErr w:type="spellStart"/>
      <w:r>
        <w:t>Chạy</w:t>
      </w:r>
      <w:proofErr w:type="spellEnd"/>
      <w:r>
        <w:t xml:space="preserve"> </w:t>
      </w:r>
      <w:proofErr w:type="spellStart"/>
      <w:r>
        <w:t>được</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trình</w:t>
      </w:r>
      <w:proofErr w:type="spellEnd"/>
      <w:r>
        <w:t xml:space="preserve"> </w:t>
      </w:r>
      <w:proofErr w:type="spellStart"/>
      <w:r>
        <w:t>duyệt</w:t>
      </w:r>
      <w:proofErr w:type="spellEnd"/>
      <w:r>
        <w:t xml:space="preserve"> Chrome, </w:t>
      </w:r>
      <w:proofErr w:type="spellStart"/>
      <w:r>
        <w:t>CocCoc</w:t>
      </w:r>
      <w:proofErr w:type="spellEnd"/>
      <w:r>
        <w:t xml:space="preserve">, </w:t>
      </w:r>
      <w:proofErr w:type="spellStart"/>
      <w:r>
        <w:t>FireFox</w:t>
      </w:r>
      <w:proofErr w:type="spellEnd"/>
      <w:r>
        <w:t>, Safari</w:t>
      </w:r>
    </w:p>
    <w:p w14:paraId="51906836" w14:textId="543D8E3B" w:rsidR="00802E21" w:rsidRDefault="00802E21" w:rsidP="00F16A81">
      <w:pPr>
        <w:pStyle w:val="Heading1"/>
      </w:pPr>
      <w:bookmarkStart w:id="12" w:name="_Toc25660390"/>
      <w:proofErr w:type="spellStart"/>
      <w:r>
        <w:t>Giao</w:t>
      </w:r>
      <w:proofErr w:type="spellEnd"/>
      <w:r>
        <w:t xml:space="preserve"> </w:t>
      </w:r>
      <w:proofErr w:type="spellStart"/>
      <w:r>
        <w:t>tiếp</w:t>
      </w:r>
      <w:proofErr w:type="spellEnd"/>
      <w:r>
        <w:t>/</w:t>
      </w:r>
      <w:proofErr w:type="spellStart"/>
      <w:r>
        <w:t>Trao</w:t>
      </w:r>
      <w:proofErr w:type="spellEnd"/>
      <w:r>
        <w:t xml:space="preserve"> </w:t>
      </w:r>
      <w:proofErr w:type="spellStart"/>
      <w:r>
        <w:t>đổi</w:t>
      </w:r>
      <w:proofErr w:type="spellEnd"/>
      <w:r>
        <w:t xml:space="preserve"> </w:t>
      </w:r>
      <w:proofErr w:type="spellStart"/>
      <w:r>
        <w:t>thông</w:t>
      </w:r>
      <w:proofErr w:type="spellEnd"/>
      <w:r>
        <w:t xml:space="preserve"> tin</w:t>
      </w:r>
      <w:bookmarkEnd w:id="12"/>
    </w:p>
    <w:p w14:paraId="55892007" w14:textId="77777777" w:rsidR="001D69B7" w:rsidRDefault="001D69B7" w:rsidP="001D69B7">
      <w:pPr>
        <w:rPr>
          <w:i/>
          <w:iCs/>
        </w:rPr>
      </w:pPr>
      <w:bookmarkStart w:id="13" w:name="_Toc25660391"/>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nội</w:t>
      </w:r>
      <w:proofErr w:type="spellEnd"/>
      <w:r>
        <w:rPr>
          <w:i/>
          <w:iCs/>
        </w:rPr>
        <w:t xml:space="preserve"> </w:t>
      </w:r>
      <w:proofErr w:type="spellStart"/>
      <w:r>
        <w:rPr>
          <w:i/>
          <w:iCs/>
        </w:rPr>
        <w:t>bộ</w:t>
      </w:r>
      <w:proofErr w:type="spellEnd"/>
    </w:p>
    <w:p w14:paraId="089E8A48" w14:textId="77777777" w:rsidR="001D69B7" w:rsidRDefault="001D69B7" w:rsidP="001D69B7">
      <w:pPr>
        <w:pStyle w:val="ListParagraph"/>
        <w:numPr>
          <w:ilvl w:val="0"/>
          <w:numId w:val="40"/>
        </w:numPr>
        <w:rPr>
          <w:i/>
          <w:iCs/>
        </w:rPr>
      </w:pPr>
      <w:proofErr w:type="spellStart"/>
      <w:r>
        <w:rPr>
          <w:i/>
          <w:iCs/>
        </w:rPr>
        <w:t>Họp</w:t>
      </w:r>
      <w:proofErr w:type="spellEnd"/>
      <w:r>
        <w:rPr>
          <w:i/>
          <w:iCs/>
        </w:rPr>
        <w:t xml:space="preserve"> </w:t>
      </w:r>
      <w:proofErr w:type="spellStart"/>
      <w:r>
        <w:rPr>
          <w:i/>
          <w:iCs/>
        </w:rPr>
        <w:t>thường</w:t>
      </w:r>
      <w:proofErr w:type="spellEnd"/>
      <w:r>
        <w:rPr>
          <w:i/>
          <w:iCs/>
        </w:rPr>
        <w:t xml:space="preserve"> </w:t>
      </w:r>
      <w:proofErr w:type="spellStart"/>
      <w:r>
        <w:rPr>
          <w:i/>
          <w:iCs/>
        </w:rPr>
        <w:t>niên</w:t>
      </w:r>
      <w:proofErr w:type="spellEnd"/>
      <w:r>
        <w:rPr>
          <w:i/>
          <w:iCs/>
        </w:rPr>
        <w:t xml:space="preserve"> </w:t>
      </w:r>
      <w:proofErr w:type="spellStart"/>
      <w:r>
        <w:rPr>
          <w:i/>
          <w:iCs/>
        </w:rPr>
        <w:t>vào</w:t>
      </w:r>
      <w:proofErr w:type="spellEnd"/>
      <w:r>
        <w:rPr>
          <w:i/>
          <w:iCs/>
        </w:rPr>
        <w:t xml:space="preserve"> </w:t>
      </w:r>
      <w:proofErr w:type="spellStart"/>
      <w:r>
        <w:rPr>
          <w:i/>
          <w:iCs/>
        </w:rPr>
        <w:t>sáng</w:t>
      </w:r>
      <w:proofErr w:type="spellEnd"/>
      <w:r>
        <w:rPr>
          <w:i/>
          <w:iCs/>
        </w:rPr>
        <w:t xml:space="preserve"> </w:t>
      </w:r>
      <w:proofErr w:type="spellStart"/>
      <w:r>
        <w:rPr>
          <w:i/>
          <w:iCs/>
        </w:rPr>
        <w:t>thứ</w:t>
      </w:r>
      <w:proofErr w:type="spellEnd"/>
      <w:r>
        <w:rPr>
          <w:i/>
          <w:iCs/>
        </w:rPr>
        <w:t xml:space="preserve"> 2 </w:t>
      </w:r>
      <w:proofErr w:type="spellStart"/>
      <w:r>
        <w:rPr>
          <w:i/>
          <w:iCs/>
        </w:rPr>
        <w:t>hàng</w:t>
      </w:r>
      <w:proofErr w:type="spellEnd"/>
      <w:r>
        <w:rPr>
          <w:i/>
          <w:iCs/>
        </w:rPr>
        <w:t xml:space="preserve"> </w:t>
      </w:r>
      <w:proofErr w:type="spellStart"/>
      <w:proofErr w:type="gramStart"/>
      <w:r>
        <w:rPr>
          <w:i/>
          <w:iCs/>
        </w:rPr>
        <w:t>tuần</w:t>
      </w:r>
      <w:proofErr w:type="spellEnd"/>
      <w:r>
        <w:rPr>
          <w:i/>
          <w:iCs/>
        </w:rPr>
        <w:t>( 9</w:t>
      </w:r>
      <w:proofErr w:type="gramEnd"/>
      <w:r>
        <w:rPr>
          <w:i/>
          <w:iCs/>
        </w:rPr>
        <w:t xml:space="preserve">h-10h30) </w:t>
      </w:r>
      <w:proofErr w:type="spellStart"/>
      <w:r>
        <w:rPr>
          <w:i/>
          <w:iCs/>
        </w:rPr>
        <w:t>tại</w:t>
      </w:r>
      <w:proofErr w:type="spellEnd"/>
      <w:r>
        <w:rPr>
          <w:i/>
          <w:iCs/>
        </w:rPr>
        <w:t xml:space="preserve"> </w:t>
      </w:r>
      <w:proofErr w:type="spellStart"/>
      <w:r>
        <w:rPr>
          <w:i/>
          <w:iCs/>
        </w:rPr>
        <w:t>phòng</w:t>
      </w:r>
      <w:proofErr w:type="spellEnd"/>
      <w:r>
        <w:rPr>
          <w:i/>
          <w:iCs/>
        </w:rPr>
        <w:t xml:space="preserve"> </w:t>
      </w:r>
      <w:proofErr w:type="spellStart"/>
      <w:r>
        <w:rPr>
          <w:i/>
          <w:iCs/>
        </w:rPr>
        <w:t>họp</w:t>
      </w:r>
      <w:proofErr w:type="spellEnd"/>
      <w:r>
        <w:rPr>
          <w:i/>
          <w:iCs/>
        </w:rPr>
        <w:t xml:space="preserve"> </w:t>
      </w:r>
      <w:proofErr w:type="spellStart"/>
      <w:r>
        <w:rPr>
          <w:i/>
          <w:iCs/>
        </w:rPr>
        <w:t>số</w:t>
      </w:r>
      <w:proofErr w:type="spellEnd"/>
      <w:r>
        <w:rPr>
          <w:i/>
          <w:iCs/>
        </w:rPr>
        <w:t xml:space="preserve"> 1</w:t>
      </w:r>
    </w:p>
    <w:p w14:paraId="452BA88C" w14:textId="77777777" w:rsidR="001D69B7" w:rsidRPr="007E5487" w:rsidRDefault="001D69B7" w:rsidP="001D69B7">
      <w:pPr>
        <w:pStyle w:val="ListParagraph"/>
        <w:numPr>
          <w:ilvl w:val="0"/>
          <w:numId w:val="40"/>
        </w:numPr>
        <w:rPr>
          <w:i/>
          <w:iCs/>
        </w:rPr>
      </w:pPr>
      <w:proofErr w:type="spellStart"/>
      <w:r>
        <w:rPr>
          <w:i/>
          <w:iCs/>
        </w:rPr>
        <w:t>Yêu</w:t>
      </w:r>
      <w:proofErr w:type="spellEnd"/>
      <w:r>
        <w:rPr>
          <w:i/>
          <w:iCs/>
        </w:rPr>
        <w:t xml:space="preserve"> </w:t>
      </w:r>
      <w:proofErr w:type="spellStart"/>
      <w:r>
        <w:rPr>
          <w:i/>
          <w:iCs/>
        </w:rPr>
        <w:t>câu</w:t>
      </w:r>
      <w:proofErr w:type="spellEnd"/>
      <w:r>
        <w:rPr>
          <w:i/>
          <w:iCs/>
        </w:rPr>
        <w:t xml:space="preserve"> </w:t>
      </w:r>
      <w:proofErr w:type="spellStart"/>
      <w:r>
        <w:rPr>
          <w:i/>
          <w:iCs/>
        </w:rPr>
        <w:t>đúng</w:t>
      </w:r>
      <w:proofErr w:type="spellEnd"/>
      <w:r>
        <w:rPr>
          <w:i/>
          <w:iCs/>
        </w:rPr>
        <w:t xml:space="preserve"> </w:t>
      </w:r>
      <w:proofErr w:type="spellStart"/>
      <w:r>
        <w:rPr>
          <w:i/>
          <w:iCs/>
        </w:rPr>
        <w:t>giờ</w:t>
      </w:r>
      <w:proofErr w:type="spellEnd"/>
      <w:r>
        <w:rPr>
          <w:i/>
          <w:iCs/>
        </w:rPr>
        <w:t xml:space="preserve"> </w:t>
      </w:r>
      <w:proofErr w:type="spellStart"/>
      <w:r>
        <w:rPr>
          <w:i/>
          <w:iCs/>
        </w:rPr>
        <w:t>và</w:t>
      </w:r>
      <w:proofErr w:type="spellEnd"/>
      <w:r>
        <w:rPr>
          <w:i/>
          <w:iCs/>
        </w:rPr>
        <w:t xml:space="preserve"> </w:t>
      </w:r>
      <w:proofErr w:type="spellStart"/>
      <w:r>
        <w:rPr>
          <w:i/>
          <w:iCs/>
        </w:rPr>
        <w:t>có</w:t>
      </w:r>
      <w:proofErr w:type="spellEnd"/>
      <w:r>
        <w:rPr>
          <w:i/>
          <w:iCs/>
        </w:rPr>
        <w:t xml:space="preserve"> </w:t>
      </w:r>
      <w:proofErr w:type="spellStart"/>
      <w:r>
        <w:rPr>
          <w:i/>
          <w:iCs/>
        </w:rPr>
        <w:t>báo</w:t>
      </w:r>
      <w:proofErr w:type="spellEnd"/>
      <w:r>
        <w:rPr>
          <w:i/>
          <w:iCs/>
        </w:rPr>
        <w:t xml:space="preserve"> </w:t>
      </w:r>
      <w:proofErr w:type="spellStart"/>
      <w:r>
        <w:rPr>
          <w:i/>
          <w:iCs/>
        </w:rPr>
        <w:t>cáo</w:t>
      </w:r>
      <w:proofErr w:type="spellEnd"/>
      <w:r>
        <w:rPr>
          <w:i/>
          <w:iCs/>
        </w:rPr>
        <w:t xml:space="preserve"> chi </w:t>
      </w:r>
      <w:proofErr w:type="spellStart"/>
      <w:r>
        <w:rPr>
          <w:i/>
          <w:iCs/>
        </w:rPr>
        <w:t>tiết</w:t>
      </w:r>
      <w:proofErr w:type="spellEnd"/>
      <w:r>
        <w:rPr>
          <w:i/>
          <w:iCs/>
        </w:rPr>
        <w:t xml:space="preserve"> </w:t>
      </w:r>
      <w:proofErr w:type="spellStart"/>
      <w:r>
        <w:rPr>
          <w:i/>
          <w:iCs/>
        </w:rPr>
        <w:t>cho</w:t>
      </w:r>
      <w:proofErr w:type="spellEnd"/>
      <w:r>
        <w:rPr>
          <w:i/>
          <w:iCs/>
        </w:rPr>
        <w:t xml:space="preserve"> </w:t>
      </w:r>
      <w:proofErr w:type="spellStart"/>
      <w:r>
        <w:rPr>
          <w:i/>
          <w:iCs/>
        </w:rPr>
        <w:t>các</w:t>
      </w:r>
      <w:proofErr w:type="spellEnd"/>
      <w:r>
        <w:rPr>
          <w:i/>
          <w:iCs/>
        </w:rPr>
        <w:t xml:space="preserve"> </w:t>
      </w:r>
      <w:proofErr w:type="spellStart"/>
      <w:r>
        <w:rPr>
          <w:i/>
          <w:iCs/>
        </w:rPr>
        <w:t>công</w:t>
      </w:r>
      <w:proofErr w:type="spellEnd"/>
      <w:r>
        <w:rPr>
          <w:i/>
          <w:iCs/>
        </w:rPr>
        <w:t xml:space="preserve"> </w:t>
      </w:r>
      <w:proofErr w:type="spellStart"/>
      <w:r>
        <w:rPr>
          <w:i/>
          <w:iCs/>
        </w:rPr>
        <w:t>việc</w:t>
      </w:r>
      <w:proofErr w:type="spellEnd"/>
    </w:p>
    <w:p w14:paraId="36EDEC22" w14:textId="77777777" w:rsidR="001D69B7" w:rsidRDefault="001D69B7" w:rsidP="001D69B7">
      <w:pPr>
        <w:rPr>
          <w:i/>
          <w:iCs/>
        </w:rPr>
      </w:pPr>
      <w:proofErr w:type="spellStart"/>
      <w:r w:rsidRPr="00802E21">
        <w:rPr>
          <w:i/>
          <w:iCs/>
        </w:rPr>
        <w:t>Các</w:t>
      </w:r>
      <w:proofErr w:type="spellEnd"/>
      <w:r w:rsidRPr="00802E21">
        <w:rPr>
          <w:i/>
          <w:iCs/>
        </w:rPr>
        <w:t xml:space="preserve"> qui </w:t>
      </w:r>
      <w:proofErr w:type="spellStart"/>
      <w:r w:rsidRPr="00802E21">
        <w:rPr>
          <w:i/>
          <w:iCs/>
        </w:rPr>
        <w:t>định</w:t>
      </w:r>
      <w:proofErr w:type="spellEnd"/>
      <w:r w:rsidRPr="00802E21">
        <w:rPr>
          <w:i/>
          <w:iCs/>
        </w:rPr>
        <w:t xml:space="preserve"> </w:t>
      </w:r>
      <w:proofErr w:type="spellStart"/>
      <w:r w:rsidRPr="00802E21">
        <w:rPr>
          <w:i/>
          <w:iCs/>
        </w:rPr>
        <w:t>về</w:t>
      </w:r>
      <w:proofErr w:type="spellEnd"/>
      <w:r w:rsidRPr="00802E21">
        <w:rPr>
          <w:i/>
          <w:iCs/>
        </w:rPr>
        <w:t xml:space="preserve"> </w:t>
      </w:r>
      <w:proofErr w:type="spellStart"/>
      <w:r w:rsidRPr="00802E21">
        <w:rPr>
          <w:i/>
          <w:iCs/>
        </w:rPr>
        <w:t>h</w:t>
      </w:r>
      <w:r>
        <w:rPr>
          <w:i/>
          <w:iCs/>
        </w:rPr>
        <w:t>ọp</w:t>
      </w:r>
      <w:proofErr w:type="spellEnd"/>
      <w:r>
        <w:rPr>
          <w:i/>
          <w:iCs/>
        </w:rPr>
        <w:t xml:space="preserve"> </w:t>
      </w:r>
      <w:proofErr w:type="spellStart"/>
      <w:r>
        <w:rPr>
          <w:i/>
          <w:iCs/>
        </w:rPr>
        <w:t>hành</w:t>
      </w:r>
      <w:proofErr w:type="spellEnd"/>
      <w:r>
        <w:rPr>
          <w:i/>
          <w:iCs/>
        </w:rPr>
        <w:t xml:space="preserve"> </w:t>
      </w:r>
      <w:proofErr w:type="spellStart"/>
      <w:r>
        <w:rPr>
          <w:i/>
          <w:iCs/>
        </w:rPr>
        <w:t>với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6088B60E" w14:textId="77777777" w:rsidR="001D69B7" w:rsidRDefault="001D69B7" w:rsidP="001D69B7">
      <w:pPr>
        <w:pStyle w:val="ListParagraph"/>
        <w:numPr>
          <w:ilvl w:val="0"/>
          <w:numId w:val="40"/>
        </w:numPr>
        <w:rPr>
          <w:i/>
          <w:iCs/>
        </w:rPr>
      </w:pPr>
      <w:proofErr w:type="spellStart"/>
      <w:r>
        <w:rPr>
          <w:i/>
          <w:iCs/>
        </w:rPr>
        <w:t>Yêu</w:t>
      </w:r>
      <w:proofErr w:type="spellEnd"/>
      <w:r>
        <w:rPr>
          <w:i/>
          <w:iCs/>
        </w:rPr>
        <w:t xml:space="preserve"> </w:t>
      </w:r>
      <w:proofErr w:type="spellStart"/>
      <w:r>
        <w:rPr>
          <w:i/>
          <w:iCs/>
        </w:rPr>
        <w:t>cầu</w:t>
      </w:r>
      <w:proofErr w:type="spellEnd"/>
      <w:r>
        <w:rPr>
          <w:i/>
          <w:iCs/>
        </w:rPr>
        <w:t xml:space="preserve"> </w:t>
      </w:r>
      <w:proofErr w:type="spellStart"/>
      <w:r>
        <w:rPr>
          <w:i/>
          <w:iCs/>
        </w:rPr>
        <w:t>các</w:t>
      </w:r>
      <w:proofErr w:type="spellEnd"/>
      <w:r>
        <w:rPr>
          <w:i/>
          <w:iCs/>
        </w:rPr>
        <w:t xml:space="preserve"> </w:t>
      </w:r>
      <w:proofErr w:type="spellStart"/>
      <w:r>
        <w:rPr>
          <w:i/>
          <w:iCs/>
        </w:rPr>
        <w:t>thành</w:t>
      </w:r>
      <w:proofErr w:type="spellEnd"/>
      <w:r>
        <w:rPr>
          <w:i/>
          <w:iCs/>
        </w:rPr>
        <w:t xml:space="preserve"> </w:t>
      </w:r>
      <w:proofErr w:type="spellStart"/>
      <w:r>
        <w:rPr>
          <w:i/>
          <w:iCs/>
        </w:rPr>
        <w:t>viên</w:t>
      </w:r>
      <w:proofErr w:type="spellEnd"/>
      <w:r>
        <w:rPr>
          <w:i/>
          <w:iCs/>
        </w:rPr>
        <w:t xml:space="preserve"> </w:t>
      </w:r>
      <w:proofErr w:type="spellStart"/>
      <w:r>
        <w:rPr>
          <w:i/>
          <w:iCs/>
        </w:rPr>
        <w:t>trong</w:t>
      </w:r>
      <w:proofErr w:type="spellEnd"/>
      <w:r>
        <w:rPr>
          <w:i/>
          <w:iCs/>
        </w:rPr>
        <w:t xml:space="preserve"> </w:t>
      </w:r>
      <w:proofErr w:type="spellStart"/>
      <w:r>
        <w:rPr>
          <w:i/>
          <w:iCs/>
        </w:rPr>
        <w:t>danh</w:t>
      </w:r>
      <w:proofErr w:type="spellEnd"/>
      <w:r>
        <w:rPr>
          <w:i/>
          <w:iCs/>
        </w:rPr>
        <w:t xml:space="preserve"> </w:t>
      </w:r>
      <w:proofErr w:type="spellStart"/>
      <w:r>
        <w:rPr>
          <w:i/>
          <w:iCs/>
        </w:rPr>
        <w:t>sách</w:t>
      </w:r>
      <w:proofErr w:type="spellEnd"/>
      <w:r>
        <w:rPr>
          <w:i/>
          <w:iCs/>
        </w:rPr>
        <w:t xml:space="preserve"> </w:t>
      </w:r>
      <w:proofErr w:type="spellStart"/>
      <w:r>
        <w:rPr>
          <w:i/>
          <w:iCs/>
        </w:rPr>
        <w:t>có</w:t>
      </w:r>
      <w:proofErr w:type="spellEnd"/>
      <w:r>
        <w:rPr>
          <w:i/>
          <w:iCs/>
        </w:rPr>
        <w:t xml:space="preserve"> </w:t>
      </w:r>
      <w:proofErr w:type="spellStart"/>
      <w:r>
        <w:rPr>
          <w:i/>
          <w:iCs/>
        </w:rPr>
        <w:t>mặt</w:t>
      </w:r>
      <w:proofErr w:type="spellEnd"/>
      <w:r>
        <w:rPr>
          <w:i/>
          <w:iCs/>
        </w:rPr>
        <w:t xml:space="preserve"> </w:t>
      </w:r>
      <w:proofErr w:type="spellStart"/>
      <w:r>
        <w:rPr>
          <w:i/>
          <w:iCs/>
        </w:rPr>
        <w:t>đầy</w:t>
      </w:r>
      <w:proofErr w:type="spellEnd"/>
      <w:r>
        <w:rPr>
          <w:i/>
          <w:iCs/>
        </w:rPr>
        <w:t xml:space="preserve"> </w:t>
      </w:r>
      <w:proofErr w:type="spellStart"/>
      <w:r>
        <w:rPr>
          <w:i/>
          <w:iCs/>
        </w:rPr>
        <w:t>đủ</w:t>
      </w:r>
      <w:proofErr w:type="spellEnd"/>
      <w:r>
        <w:rPr>
          <w:i/>
          <w:iCs/>
        </w:rPr>
        <w:t xml:space="preserve">, </w:t>
      </w:r>
      <w:proofErr w:type="spellStart"/>
      <w:r>
        <w:rPr>
          <w:i/>
          <w:iCs/>
        </w:rPr>
        <w:t>đúng</w:t>
      </w:r>
      <w:proofErr w:type="spellEnd"/>
      <w:r>
        <w:rPr>
          <w:i/>
          <w:iCs/>
        </w:rPr>
        <w:t xml:space="preserve"> </w:t>
      </w:r>
      <w:proofErr w:type="spellStart"/>
      <w:r>
        <w:rPr>
          <w:i/>
          <w:iCs/>
        </w:rPr>
        <w:t>giờ</w:t>
      </w:r>
      <w:proofErr w:type="spellEnd"/>
    </w:p>
    <w:p w14:paraId="77BD31E4" w14:textId="77777777" w:rsidR="001D69B7" w:rsidRPr="007E5487" w:rsidRDefault="001D69B7" w:rsidP="001D69B7">
      <w:pPr>
        <w:pStyle w:val="ListParagraph"/>
        <w:numPr>
          <w:ilvl w:val="0"/>
          <w:numId w:val="40"/>
        </w:numPr>
        <w:rPr>
          <w:i/>
          <w:iCs/>
        </w:rPr>
      </w:pPr>
      <w:r>
        <w:rPr>
          <w:i/>
          <w:iCs/>
        </w:rPr>
        <w:t xml:space="preserve">Thu </w:t>
      </w:r>
      <w:proofErr w:type="spellStart"/>
      <w:r>
        <w:rPr>
          <w:i/>
          <w:iCs/>
        </w:rPr>
        <w:t>thập</w:t>
      </w:r>
      <w:proofErr w:type="spellEnd"/>
      <w:r>
        <w:rPr>
          <w:i/>
          <w:iCs/>
        </w:rPr>
        <w:t xml:space="preserve"> </w:t>
      </w:r>
      <w:proofErr w:type="spellStart"/>
      <w:r>
        <w:rPr>
          <w:i/>
          <w:iCs/>
        </w:rPr>
        <w:t>các</w:t>
      </w:r>
      <w:proofErr w:type="spellEnd"/>
      <w:r>
        <w:rPr>
          <w:i/>
          <w:iCs/>
        </w:rPr>
        <w:t xml:space="preserve"> </w:t>
      </w:r>
      <w:proofErr w:type="spellStart"/>
      <w:r>
        <w:rPr>
          <w:i/>
          <w:iCs/>
        </w:rPr>
        <w:t>tài</w:t>
      </w:r>
      <w:proofErr w:type="spellEnd"/>
      <w:r>
        <w:rPr>
          <w:i/>
          <w:iCs/>
        </w:rPr>
        <w:t xml:space="preserve"> </w:t>
      </w:r>
      <w:proofErr w:type="spellStart"/>
      <w:r>
        <w:rPr>
          <w:i/>
          <w:iCs/>
        </w:rPr>
        <w:t>liệu</w:t>
      </w:r>
      <w:proofErr w:type="spellEnd"/>
      <w:r>
        <w:rPr>
          <w:i/>
          <w:iCs/>
        </w:rPr>
        <w:t xml:space="preserve"> </w:t>
      </w:r>
      <w:proofErr w:type="spellStart"/>
      <w:r>
        <w:rPr>
          <w:i/>
          <w:iCs/>
        </w:rPr>
        <w:t>cần</w:t>
      </w:r>
      <w:proofErr w:type="spellEnd"/>
      <w:r>
        <w:rPr>
          <w:i/>
          <w:iCs/>
        </w:rPr>
        <w:t xml:space="preserve"> </w:t>
      </w:r>
      <w:proofErr w:type="spellStart"/>
      <w:r>
        <w:rPr>
          <w:i/>
          <w:iCs/>
        </w:rPr>
        <w:t>thiết</w:t>
      </w:r>
      <w:proofErr w:type="spellEnd"/>
      <w:r>
        <w:rPr>
          <w:i/>
          <w:iCs/>
        </w:rPr>
        <w:t xml:space="preserve"> </w:t>
      </w:r>
      <w:proofErr w:type="spellStart"/>
      <w:r>
        <w:rPr>
          <w:i/>
          <w:iCs/>
        </w:rPr>
        <w:t>mang</w:t>
      </w:r>
      <w:proofErr w:type="spellEnd"/>
      <w:r>
        <w:rPr>
          <w:i/>
          <w:iCs/>
        </w:rPr>
        <w:t xml:space="preserve"> </w:t>
      </w:r>
      <w:proofErr w:type="spellStart"/>
      <w:r>
        <w:rPr>
          <w:i/>
          <w:iCs/>
        </w:rPr>
        <w:t>tới</w:t>
      </w:r>
      <w:proofErr w:type="spellEnd"/>
      <w:r>
        <w:rPr>
          <w:i/>
          <w:iCs/>
        </w:rPr>
        <w:t xml:space="preserve"> </w:t>
      </w:r>
      <w:proofErr w:type="spellStart"/>
      <w:r>
        <w:rPr>
          <w:i/>
          <w:iCs/>
        </w:rPr>
        <w:t>cuộc</w:t>
      </w:r>
      <w:proofErr w:type="spellEnd"/>
      <w:r>
        <w:rPr>
          <w:i/>
          <w:iCs/>
        </w:rPr>
        <w:t xml:space="preserve"> </w:t>
      </w:r>
      <w:proofErr w:type="spellStart"/>
      <w:r>
        <w:rPr>
          <w:i/>
          <w:iCs/>
        </w:rPr>
        <w:t>họp</w:t>
      </w:r>
      <w:proofErr w:type="spellEnd"/>
      <w:r>
        <w:rPr>
          <w:i/>
          <w:iCs/>
        </w:rPr>
        <w:t xml:space="preserve"> </w:t>
      </w:r>
      <w:proofErr w:type="spellStart"/>
      <w:r>
        <w:rPr>
          <w:i/>
          <w:iCs/>
        </w:rPr>
        <w:t>để</w:t>
      </w:r>
      <w:proofErr w:type="spellEnd"/>
      <w:r>
        <w:rPr>
          <w:i/>
          <w:iCs/>
        </w:rPr>
        <w:t xml:space="preserve"> </w:t>
      </w:r>
      <w:proofErr w:type="spellStart"/>
      <w:r>
        <w:rPr>
          <w:i/>
          <w:iCs/>
        </w:rPr>
        <w:t>trả</w:t>
      </w:r>
      <w:proofErr w:type="spellEnd"/>
      <w:r>
        <w:rPr>
          <w:i/>
          <w:iCs/>
        </w:rPr>
        <w:t xml:space="preserve"> </w:t>
      </w:r>
      <w:proofErr w:type="spellStart"/>
      <w:r>
        <w:rPr>
          <w:i/>
          <w:iCs/>
        </w:rPr>
        <w:t>lời</w:t>
      </w:r>
      <w:proofErr w:type="spellEnd"/>
      <w:r>
        <w:rPr>
          <w:i/>
          <w:iCs/>
        </w:rPr>
        <w:t xml:space="preserve"> </w:t>
      </w:r>
      <w:proofErr w:type="spellStart"/>
      <w:r>
        <w:rPr>
          <w:i/>
          <w:iCs/>
        </w:rPr>
        <w:t>khách</w:t>
      </w:r>
      <w:proofErr w:type="spellEnd"/>
      <w:r>
        <w:rPr>
          <w:i/>
          <w:iCs/>
        </w:rPr>
        <w:t xml:space="preserve"> </w:t>
      </w:r>
      <w:proofErr w:type="spellStart"/>
      <w:r>
        <w:rPr>
          <w:i/>
          <w:iCs/>
        </w:rPr>
        <w:t>hàng</w:t>
      </w:r>
      <w:proofErr w:type="spellEnd"/>
    </w:p>
    <w:p w14:paraId="201D3D5C" w14:textId="571BF035" w:rsidR="00E31DB9" w:rsidRDefault="00E31DB9" w:rsidP="00F16A81">
      <w:pPr>
        <w:pStyle w:val="Heading1"/>
      </w:pPr>
      <w:proofErr w:type="spellStart"/>
      <w:r>
        <w:lastRenderedPageBreak/>
        <w:t>Ước</w:t>
      </w:r>
      <w:proofErr w:type="spellEnd"/>
      <w:r>
        <w:t xml:space="preserve"> </w:t>
      </w:r>
      <w:proofErr w:type="spellStart"/>
      <w:r>
        <w:t>lượng</w:t>
      </w:r>
      <w:proofErr w:type="spellEnd"/>
      <w:r w:rsidR="0011003A">
        <w:t xml:space="preserve"> </w:t>
      </w:r>
      <w:proofErr w:type="spellStart"/>
      <w:r w:rsidR="0011003A">
        <w:t>chung</w:t>
      </w:r>
      <w:bookmarkEnd w:id="13"/>
      <w:proofErr w:type="spellEnd"/>
    </w:p>
    <w:p w14:paraId="486E4519" w14:textId="6B9C9826" w:rsidR="00464FA9" w:rsidRDefault="00464FA9" w:rsidP="00E31DB9">
      <w:pPr>
        <w:pStyle w:val="Heading2"/>
      </w:pPr>
      <w:bookmarkStart w:id="14" w:name="_Toc25660392"/>
      <w:proofErr w:type="spellStart"/>
      <w:r>
        <w:t>Ước</w:t>
      </w:r>
      <w:proofErr w:type="spellEnd"/>
      <w:r>
        <w:t xml:space="preserve"> </w:t>
      </w:r>
      <w:proofErr w:type="spellStart"/>
      <w:r>
        <w:t>lượng</w:t>
      </w:r>
      <w:proofErr w:type="spellEnd"/>
      <w:r>
        <w:t xml:space="preserve"> </w:t>
      </w:r>
      <w:proofErr w:type="spellStart"/>
      <w:r>
        <w:t>tính</w:t>
      </w:r>
      <w:proofErr w:type="spellEnd"/>
      <w:r>
        <w:t xml:space="preserve"> </w:t>
      </w:r>
      <w:proofErr w:type="spellStart"/>
      <w:r>
        <w:t>năng</w:t>
      </w:r>
      <w:bookmarkEnd w:id="14"/>
      <w:proofErr w:type="spellEnd"/>
    </w:p>
    <w:p w14:paraId="2F2D14F1" w14:textId="77777777" w:rsidR="001D69B7" w:rsidRDefault="001D69B7" w:rsidP="001D69B7">
      <w:pPr>
        <w:pStyle w:val="ListParagraph"/>
        <w:numPr>
          <w:ilvl w:val="0"/>
          <w:numId w:val="40"/>
        </w:numPr>
        <w:rPr>
          <w:i/>
          <w:iCs/>
        </w:rPr>
      </w:pPr>
      <w:bookmarkStart w:id="15" w:name="_Toc25660393"/>
      <w:proofErr w:type="spellStart"/>
      <w:r>
        <w:rPr>
          <w:i/>
          <w:iCs/>
        </w:rPr>
        <w:t>Đăng</w:t>
      </w:r>
      <w:proofErr w:type="spellEnd"/>
      <w:r>
        <w:rPr>
          <w:i/>
          <w:iCs/>
        </w:rPr>
        <w:t xml:space="preserve"> </w:t>
      </w:r>
      <w:proofErr w:type="spellStart"/>
      <w:r>
        <w:rPr>
          <w:i/>
          <w:iCs/>
        </w:rPr>
        <w:t>nhập</w:t>
      </w:r>
      <w:proofErr w:type="spellEnd"/>
      <w:r>
        <w:rPr>
          <w:i/>
          <w:iCs/>
        </w:rPr>
        <w:t xml:space="preserve"> </w:t>
      </w:r>
      <w:proofErr w:type="spellStart"/>
      <w:r>
        <w:rPr>
          <w:i/>
          <w:iCs/>
        </w:rPr>
        <w:t>tài</w:t>
      </w:r>
      <w:proofErr w:type="spellEnd"/>
      <w:r>
        <w:rPr>
          <w:i/>
          <w:iCs/>
        </w:rPr>
        <w:t xml:space="preserve"> </w:t>
      </w:r>
      <w:proofErr w:type="spellStart"/>
      <w:r>
        <w:rPr>
          <w:i/>
          <w:iCs/>
        </w:rPr>
        <w:t>khoản</w:t>
      </w:r>
      <w:proofErr w:type="spellEnd"/>
      <w:r>
        <w:rPr>
          <w:i/>
          <w:iCs/>
        </w:rPr>
        <w:t xml:space="preserve"> </w:t>
      </w:r>
      <w:proofErr w:type="spellStart"/>
      <w:r>
        <w:rPr>
          <w:i/>
          <w:iCs/>
        </w:rPr>
        <w:t>cá</w:t>
      </w:r>
      <w:proofErr w:type="spellEnd"/>
      <w:r>
        <w:rPr>
          <w:i/>
          <w:iCs/>
        </w:rPr>
        <w:t xml:space="preserve"> </w:t>
      </w:r>
      <w:proofErr w:type="spellStart"/>
      <w:r>
        <w:rPr>
          <w:i/>
          <w:iCs/>
        </w:rPr>
        <w:t>nhân</w:t>
      </w:r>
      <w:proofErr w:type="spellEnd"/>
      <w:r>
        <w:rPr>
          <w:i/>
          <w:iCs/>
        </w:rPr>
        <w:t>.</w:t>
      </w:r>
    </w:p>
    <w:p w14:paraId="6F8929B4" w14:textId="4FEEBEEC" w:rsidR="001D69B7" w:rsidRDefault="00475A8C" w:rsidP="001D69B7">
      <w:pPr>
        <w:pStyle w:val="ListParagraph"/>
        <w:numPr>
          <w:ilvl w:val="0"/>
          <w:numId w:val="40"/>
        </w:numPr>
        <w:rPr>
          <w:i/>
          <w:iCs/>
        </w:rPr>
      </w:pPr>
      <w:proofErr w:type="spellStart"/>
      <w:r>
        <w:rPr>
          <w:i/>
          <w:iCs/>
        </w:rPr>
        <w:t>Thêm</w:t>
      </w:r>
      <w:proofErr w:type="spellEnd"/>
      <w:r>
        <w:rPr>
          <w:i/>
          <w:iCs/>
        </w:rPr>
        <w:t xml:space="preserve"> </w:t>
      </w:r>
      <w:proofErr w:type="spellStart"/>
      <w:r>
        <w:rPr>
          <w:i/>
          <w:iCs/>
        </w:rPr>
        <w:t>vào</w:t>
      </w:r>
      <w:proofErr w:type="spellEnd"/>
      <w:r w:rsidR="001D69B7">
        <w:rPr>
          <w:i/>
          <w:iCs/>
        </w:rPr>
        <w:t xml:space="preserve"> </w:t>
      </w:r>
      <w:proofErr w:type="spellStart"/>
      <w:r w:rsidR="001D69B7">
        <w:rPr>
          <w:i/>
          <w:iCs/>
        </w:rPr>
        <w:t>giỏ</w:t>
      </w:r>
      <w:proofErr w:type="spellEnd"/>
      <w:r w:rsidR="001D69B7">
        <w:rPr>
          <w:i/>
          <w:iCs/>
        </w:rPr>
        <w:t xml:space="preserve"> </w:t>
      </w:r>
      <w:proofErr w:type="spellStart"/>
      <w:r w:rsidR="001D69B7">
        <w:rPr>
          <w:i/>
          <w:iCs/>
        </w:rPr>
        <w:t>hàng</w:t>
      </w:r>
      <w:proofErr w:type="spellEnd"/>
      <w:r>
        <w:rPr>
          <w:i/>
          <w:iCs/>
        </w:rPr>
        <w:t>.</w:t>
      </w:r>
    </w:p>
    <w:p w14:paraId="7C11DB84" w14:textId="77777777" w:rsidR="001D69B7" w:rsidRDefault="001D69B7" w:rsidP="001D69B7">
      <w:pPr>
        <w:pStyle w:val="ListParagraph"/>
        <w:numPr>
          <w:ilvl w:val="0"/>
          <w:numId w:val="40"/>
        </w:numPr>
        <w:rPr>
          <w:i/>
          <w:iCs/>
        </w:rPr>
      </w:pPr>
      <w:proofErr w:type="spellStart"/>
      <w:r>
        <w:rPr>
          <w:i/>
          <w:iCs/>
        </w:rPr>
        <w:t>Trình</w:t>
      </w:r>
      <w:proofErr w:type="spellEnd"/>
      <w:r>
        <w:rPr>
          <w:i/>
          <w:iCs/>
        </w:rPr>
        <w:t xml:space="preserve"> </w:t>
      </w:r>
      <w:proofErr w:type="spellStart"/>
      <w:r>
        <w:rPr>
          <w:i/>
          <w:iCs/>
        </w:rPr>
        <w:t>bày</w:t>
      </w:r>
      <w:proofErr w:type="spellEnd"/>
      <w:r>
        <w:rPr>
          <w:i/>
          <w:iCs/>
        </w:rPr>
        <w:t xml:space="preserve">, </w:t>
      </w:r>
      <w:proofErr w:type="spellStart"/>
      <w:r>
        <w:rPr>
          <w:i/>
          <w:iCs/>
        </w:rPr>
        <w:t>tìm</w:t>
      </w:r>
      <w:proofErr w:type="spellEnd"/>
      <w:r>
        <w:rPr>
          <w:i/>
          <w:iCs/>
        </w:rPr>
        <w:t xml:space="preserve"> </w:t>
      </w:r>
      <w:proofErr w:type="spellStart"/>
      <w:r>
        <w:rPr>
          <w:i/>
          <w:iCs/>
        </w:rPr>
        <w:t>kiếm</w:t>
      </w:r>
      <w:proofErr w:type="spellEnd"/>
      <w:r>
        <w:rPr>
          <w:i/>
          <w:iCs/>
        </w:rPr>
        <w:t xml:space="preserve"> </w:t>
      </w:r>
      <w:proofErr w:type="spellStart"/>
      <w:r>
        <w:rPr>
          <w:i/>
          <w:iCs/>
        </w:rPr>
        <w:t>gian</w:t>
      </w:r>
      <w:proofErr w:type="spellEnd"/>
      <w:r>
        <w:rPr>
          <w:i/>
          <w:iCs/>
        </w:rPr>
        <w:t xml:space="preserve"> </w:t>
      </w:r>
      <w:proofErr w:type="spellStart"/>
      <w:r>
        <w:rPr>
          <w:i/>
          <w:iCs/>
        </w:rPr>
        <w:t>hàng</w:t>
      </w:r>
      <w:proofErr w:type="spellEnd"/>
      <w:r>
        <w:rPr>
          <w:i/>
          <w:iCs/>
        </w:rPr>
        <w:t xml:space="preserve"> </w:t>
      </w:r>
      <w:proofErr w:type="spellStart"/>
      <w:r>
        <w:rPr>
          <w:i/>
          <w:iCs/>
        </w:rPr>
        <w:t>theo</w:t>
      </w:r>
      <w:proofErr w:type="spellEnd"/>
      <w:r>
        <w:rPr>
          <w:i/>
          <w:iCs/>
        </w:rPr>
        <w:t xml:space="preserve"> key word, </w:t>
      </w:r>
      <w:proofErr w:type="spellStart"/>
      <w:r>
        <w:rPr>
          <w:i/>
          <w:iCs/>
        </w:rPr>
        <w:t>giá</w:t>
      </w:r>
      <w:proofErr w:type="spellEnd"/>
      <w:r>
        <w:rPr>
          <w:i/>
          <w:iCs/>
        </w:rPr>
        <w:t xml:space="preserve"> </w:t>
      </w:r>
      <w:proofErr w:type="spellStart"/>
      <w:r>
        <w:rPr>
          <w:i/>
          <w:iCs/>
        </w:rPr>
        <w:t>cả</w:t>
      </w:r>
      <w:proofErr w:type="spellEnd"/>
      <w:r>
        <w:rPr>
          <w:i/>
          <w:iCs/>
        </w:rPr>
        <w:t xml:space="preserve">, </w:t>
      </w:r>
      <w:proofErr w:type="spellStart"/>
      <w:r>
        <w:rPr>
          <w:i/>
          <w:iCs/>
        </w:rPr>
        <w:t>loại</w:t>
      </w:r>
      <w:proofErr w:type="spellEnd"/>
      <w:r>
        <w:rPr>
          <w:i/>
          <w:iCs/>
        </w:rPr>
        <w:t xml:space="preserve"> </w:t>
      </w:r>
      <w:proofErr w:type="spellStart"/>
      <w:r>
        <w:rPr>
          <w:i/>
          <w:iCs/>
        </w:rPr>
        <w:t>mặt</w:t>
      </w:r>
      <w:proofErr w:type="spellEnd"/>
      <w:r>
        <w:rPr>
          <w:i/>
          <w:iCs/>
        </w:rPr>
        <w:t xml:space="preserve"> </w:t>
      </w:r>
      <w:proofErr w:type="spellStart"/>
      <w:r>
        <w:rPr>
          <w:i/>
          <w:iCs/>
        </w:rPr>
        <w:t>hàng</w:t>
      </w:r>
      <w:proofErr w:type="spellEnd"/>
      <w:r>
        <w:rPr>
          <w:i/>
          <w:iCs/>
        </w:rPr>
        <w:t>, …</w:t>
      </w:r>
    </w:p>
    <w:p w14:paraId="541F6458" w14:textId="77777777" w:rsidR="001D69B7" w:rsidRDefault="001D69B7" w:rsidP="001D69B7">
      <w:pPr>
        <w:pStyle w:val="ListParagraph"/>
        <w:numPr>
          <w:ilvl w:val="0"/>
          <w:numId w:val="40"/>
        </w:numPr>
        <w:rPr>
          <w:i/>
          <w:iCs/>
        </w:rPr>
      </w:pPr>
      <w:proofErr w:type="spellStart"/>
      <w:r>
        <w:rPr>
          <w:i/>
          <w:iCs/>
        </w:rPr>
        <w:t>Chức</w:t>
      </w:r>
      <w:proofErr w:type="spellEnd"/>
      <w:r>
        <w:rPr>
          <w:i/>
          <w:iCs/>
        </w:rPr>
        <w:t xml:space="preserve"> </w:t>
      </w:r>
      <w:proofErr w:type="spellStart"/>
      <w:r>
        <w:rPr>
          <w:i/>
          <w:iCs/>
        </w:rPr>
        <w:t>năng</w:t>
      </w:r>
      <w:proofErr w:type="spellEnd"/>
      <w:r>
        <w:rPr>
          <w:i/>
          <w:iCs/>
        </w:rPr>
        <w:t xml:space="preserve"> so </w:t>
      </w:r>
      <w:proofErr w:type="spellStart"/>
      <w:r>
        <w:rPr>
          <w:i/>
          <w:iCs/>
        </w:rPr>
        <w:t>sánh</w:t>
      </w:r>
      <w:proofErr w:type="spellEnd"/>
      <w:r>
        <w:rPr>
          <w:i/>
          <w:iCs/>
        </w:rPr>
        <w:t xml:space="preserve"> </w:t>
      </w:r>
      <w:proofErr w:type="spellStart"/>
      <w:r>
        <w:rPr>
          <w:i/>
          <w:iCs/>
        </w:rPr>
        <w:t>sản</w:t>
      </w:r>
      <w:proofErr w:type="spellEnd"/>
      <w:r>
        <w:rPr>
          <w:i/>
          <w:iCs/>
        </w:rPr>
        <w:t xml:space="preserve"> </w:t>
      </w:r>
      <w:proofErr w:type="spellStart"/>
      <w:r>
        <w:rPr>
          <w:i/>
          <w:iCs/>
        </w:rPr>
        <w:t>phẩm</w:t>
      </w:r>
      <w:proofErr w:type="spellEnd"/>
      <w:r>
        <w:rPr>
          <w:i/>
          <w:iCs/>
        </w:rPr>
        <w:t>.</w:t>
      </w:r>
    </w:p>
    <w:p w14:paraId="53595484" w14:textId="77777777" w:rsidR="001D69B7" w:rsidRPr="00BC35ED" w:rsidRDefault="001D69B7" w:rsidP="001D69B7">
      <w:pPr>
        <w:pStyle w:val="ListParagraph"/>
        <w:numPr>
          <w:ilvl w:val="0"/>
          <w:numId w:val="40"/>
        </w:numPr>
        <w:rPr>
          <w:i/>
          <w:iCs/>
        </w:rPr>
      </w:pPr>
      <w:proofErr w:type="spellStart"/>
      <w:r>
        <w:rPr>
          <w:i/>
          <w:iCs/>
        </w:rPr>
        <w:t>Chức</w:t>
      </w:r>
      <w:proofErr w:type="spellEnd"/>
      <w:r>
        <w:rPr>
          <w:i/>
          <w:iCs/>
        </w:rPr>
        <w:t xml:space="preserve"> </w:t>
      </w:r>
      <w:proofErr w:type="spellStart"/>
      <w:r>
        <w:rPr>
          <w:i/>
          <w:iCs/>
        </w:rPr>
        <w:t>năng</w:t>
      </w:r>
      <w:proofErr w:type="spellEnd"/>
      <w:r>
        <w:rPr>
          <w:i/>
          <w:iCs/>
        </w:rPr>
        <w:t xml:space="preserve"> </w:t>
      </w:r>
      <w:proofErr w:type="spellStart"/>
      <w:r>
        <w:rPr>
          <w:i/>
          <w:iCs/>
        </w:rPr>
        <w:t>thanh</w:t>
      </w:r>
      <w:proofErr w:type="spellEnd"/>
      <w:r>
        <w:rPr>
          <w:i/>
          <w:iCs/>
        </w:rPr>
        <w:t xml:space="preserve"> </w:t>
      </w:r>
      <w:proofErr w:type="spellStart"/>
      <w:r>
        <w:rPr>
          <w:i/>
          <w:iCs/>
        </w:rPr>
        <w:t>toán</w:t>
      </w:r>
      <w:proofErr w:type="spellEnd"/>
    </w:p>
    <w:bookmarkEnd w:id="15"/>
    <w:p w14:paraId="12C06006" w14:textId="431D271A" w:rsidR="001D69B7" w:rsidRDefault="001D69B7" w:rsidP="001D69B7">
      <w:pPr>
        <w:pStyle w:val="Heading2"/>
      </w:pPr>
      <w:r>
        <w:t>Work Breakdown Structure</w:t>
      </w:r>
    </w:p>
    <w:p w14:paraId="5071E57D" w14:textId="3B0E3699" w:rsidR="00475A8C" w:rsidRPr="00475A8C" w:rsidRDefault="00475A8C" w:rsidP="00475A8C">
      <w:pPr>
        <w:pStyle w:val="ListParagraph"/>
        <w:numPr>
          <w:ilvl w:val="0"/>
          <w:numId w:val="40"/>
        </w:numPr>
      </w:pPr>
      <w:proofErr w:type="spellStart"/>
      <w:r>
        <w:rPr>
          <w:i/>
          <w:iCs/>
        </w:rPr>
        <w:t>Đăng</w:t>
      </w:r>
      <w:proofErr w:type="spellEnd"/>
      <w:r>
        <w:rPr>
          <w:i/>
          <w:iCs/>
        </w:rPr>
        <w:t xml:space="preserve"> </w:t>
      </w:r>
      <w:proofErr w:type="spellStart"/>
      <w:r>
        <w:rPr>
          <w:i/>
          <w:iCs/>
        </w:rPr>
        <w:t>nhập</w:t>
      </w:r>
      <w:proofErr w:type="spellEnd"/>
      <w:r>
        <w:rPr>
          <w:i/>
          <w:iCs/>
        </w:rPr>
        <w:t xml:space="preserve"> </w:t>
      </w:r>
      <w:proofErr w:type="spellStart"/>
      <w:r>
        <w:rPr>
          <w:i/>
          <w:iCs/>
        </w:rPr>
        <w:t>tài</w:t>
      </w:r>
      <w:proofErr w:type="spellEnd"/>
      <w:r>
        <w:rPr>
          <w:i/>
          <w:iCs/>
        </w:rPr>
        <w:t xml:space="preserve"> </w:t>
      </w:r>
      <w:proofErr w:type="spellStart"/>
      <w:r>
        <w:rPr>
          <w:i/>
          <w:iCs/>
        </w:rPr>
        <w:t>khoản</w:t>
      </w:r>
      <w:proofErr w:type="spellEnd"/>
      <w:r>
        <w:rPr>
          <w:i/>
          <w:iCs/>
        </w:rPr>
        <w:t>:</w:t>
      </w:r>
    </w:p>
    <w:p w14:paraId="2B5157F0" w14:textId="53B984BA" w:rsidR="00475A8C" w:rsidRPr="00475A8C" w:rsidRDefault="00475A8C" w:rsidP="00475A8C">
      <w:pPr>
        <w:pStyle w:val="ListParagraph"/>
        <w:ind w:left="720"/>
      </w:pPr>
      <w:r>
        <w:rPr>
          <w:noProof/>
        </w:rPr>
        <w:drawing>
          <wp:inline distT="0" distB="0" distL="0" distR="0" wp14:anchorId="0F25BD86" wp14:editId="35E46B03">
            <wp:extent cx="2867025" cy="15716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67025" cy="1571625"/>
                    </a:xfrm>
                    <a:prstGeom prst="rect">
                      <a:avLst/>
                    </a:prstGeom>
                  </pic:spPr>
                </pic:pic>
              </a:graphicData>
            </a:graphic>
          </wp:inline>
        </w:drawing>
      </w:r>
    </w:p>
    <w:p w14:paraId="76A2635C" w14:textId="151F3E53" w:rsidR="00475A8C" w:rsidRDefault="00475A8C" w:rsidP="00475A8C">
      <w:pPr>
        <w:pStyle w:val="ListParagraph"/>
        <w:numPr>
          <w:ilvl w:val="0"/>
          <w:numId w:val="40"/>
        </w:numPr>
        <w:rPr>
          <w:i/>
          <w:iCs/>
        </w:rPr>
      </w:pPr>
      <w:bookmarkStart w:id="16" w:name="_Toc25660394"/>
      <w:proofErr w:type="spellStart"/>
      <w:r>
        <w:rPr>
          <w:i/>
          <w:iCs/>
        </w:rPr>
        <w:t>Thêm</w:t>
      </w:r>
      <w:proofErr w:type="spellEnd"/>
      <w:r>
        <w:rPr>
          <w:i/>
          <w:iCs/>
        </w:rPr>
        <w:t xml:space="preserve"> </w:t>
      </w:r>
      <w:proofErr w:type="spellStart"/>
      <w:r>
        <w:rPr>
          <w:i/>
          <w:iCs/>
        </w:rPr>
        <w:t>vào</w:t>
      </w:r>
      <w:proofErr w:type="spellEnd"/>
      <w:r>
        <w:rPr>
          <w:i/>
          <w:iCs/>
        </w:rPr>
        <w:t xml:space="preserve"> </w:t>
      </w:r>
      <w:proofErr w:type="spellStart"/>
      <w:r>
        <w:rPr>
          <w:i/>
          <w:iCs/>
        </w:rPr>
        <w:t>giỏ</w:t>
      </w:r>
      <w:proofErr w:type="spellEnd"/>
      <w:r>
        <w:rPr>
          <w:i/>
          <w:iCs/>
        </w:rPr>
        <w:t xml:space="preserve"> </w:t>
      </w:r>
      <w:proofErr w:type="spellStart"/>
      <w:r>
        <w:rPr>
          <w:i/>
          <w:iCs/>
        </w:rPr>
        <w:t>hàng</w:t>
      </w:r>
      <w:proofErr w:type="spellEnd"/>
      <w:r>
        <w:rPr>
          <w:i/>
          <w:iCs/>
        </w:rPr>
        <w:t xml:space="preserve"> </w:t>
      </w:r>
    </w:p>
    <w:p w14:paraId="6AA6C0C7" w14:textId="64EC1986" w:rsidR="00475A8C" w:rsidRDefault="00475A8C" w:rsidP="00475A8C">
      <w:pPr>
        <w:pStyle w:val="ListParagraph"/>
        <w:ind w:left="720"/>
        <w:rPr>
          <w:i/>
          <w:iCs/>
        </w:rPr>
      </w:pPr>
      <w:r>
        <w:rPr>
          <w:noProof/>
        </w:rPr>
        <w:drawing>
          <wp:inline distT="0" distB="0" distL="0" distR="0" wp14:anchorId="0A02D1DC" wp14:editId="29398957">
            <wp:extent cx="2828925" cy="2095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28925" cy="2095500"/>
                    </a:xfrm>
                    <a:prstGeom prst="rect">
                      <a:avLst/>
                    </a:prstGeom>
                  </pic:spPr>
                </pic:pic>
              </a:graphicData>
            </a:graphic>
          </wp:inline>
        </w:drawing>
      </w:r>
    </w:p>
    <w:p w14:paraId="509C0BFC" w14:textId="77777777" w:rsidR="007A1A5A" w:rsidRDefault="007A1A5A" w:rsidP="00475A8C">
      <w:pPr>
        <w:pStyle w:val="ListParagraph"/>
        <w:ind w:left="720"/>
        <w:rPr>
          <w:i/>
          <w:iCs/>
        </w:rPr>
      </w:pPr>
    </w:p>
    <w:p w14:paraId="4ECAAD98" w14:textId="61DEC3E0" w:rsidR="00475A8C" w:rsidRDefault="00475A8C" w:rsidP="00475A8C">
      <w:pPr>
        <w:pStyle w:val="ListParagraph"/>
        <w:numPr>
          <w:ilvl w:val="0"/>
          <w:numId w:val="40"/>
        </w:numPr>
        <w:rPr>
          <w:i/>
          <w:iCs/>
        </w:rPr>
      </w:pPr>
      <w:proofErr w:type="spellStart"/>
      <w:r>
        <w:rPr>
          <w:i/>
          <w:iCs/>
        </w:rPr>
        <w:t>Trình</w:t>
      </w:r>
      <w:proofErr w:type="spellEnd"/>
      <w:r>
        <w:rPr>
          <w:i/>
          <w:iCs/>
        </w:rPr>
        <w:t xml:space="preserve"> </w:t>
      </w:r>
      <w:proofErr w:type="spellStart"/>
      <w:r>
        <w:rPr>
          <w:i/>
          <w:iCs/>
        </w:rPr>
        <w:t>bày</w:t>
      </w:r>
      <w:proofErr w:type="spellEnd"/>
      <w:r>
        <w:rPr>
          <w:i/>
          <w:iCs/>
        </w:rPr>
        <w:t xml:space="preserve">, </w:t>
      </w:r>
      <w:proofErr w:type="spellStart"/>
      <w:r>
        <w:rPr>
          <w:i/>
          <w:iCs/>
        </w:rPr>
        <w:t>tìm</w:t>
      </w:r>
      <w:proofErr w:type="spellEnd"/>
      <w:r>
        <w:rPr>
          <w:i/>
          <w:iCs/>
        </w:rPr>
        <w:t xml:space="preserve"> </w:t>
      </w:r>
      <w:proofErr w:type="spellStart"/>
      <w:r>
        <w:rPr>
          <w:i/>
          <w:iCs/>
        </w:rPr>
        <w:t>kiếm</w:t>
      </w:r>
      <w:proofErr w:type="spellEnd"/>
      <w:r>
        <w:rPr>
          <w:i/>
          <w:iCs/>
        </w:rPr>
        <w:t xml:space="preserve"> </w:t>
      </w:r>
      <w:proofErr w:type="spellStart"/>
      <w:r>
        <w:rPr>
          <w:i/>
          <w:iCs/>
        </w:rPr>
        <w:t>gian</w:t>
      </w:r>
      <w:proofErr w:type="spellEnd"/>
      <w:r>
        <w:rPr>
          <w:i/>
          <w:iCs/>
        </w:rPr>
        <w:t xml:space="preserve"> </w:t>
      </w:r>
      <w:proofErr w:type="spellStart"/>
      <w:r>
        <w:rPr>
          <w:i/>
          <w:iCs/>
        </w:rPr>
        <w:t>hàng</w:t>
      </w:r>
      <w:proofErr w:type="spellEnd"/>
      <w:r>
        <w:rPr>
          <w:i/>
          <w:iCs/>
        </w:rPr>
        <w:t xml:space="preserve"> </w:t>
      </w:r>
      <w:proofErr w:type="spellStart"/>
      <w:r>
        <w:rPr>
          <w:i/>
          <w:iCs/>
        </w:rPr>
        <w:t>theo</w:t>
      </w:r>
      <w:proofErr w:type="spellEnd"/>
      <w:r>
        <w:rPr>
          <w:i/>
          <w:iCs/>
        </w:rPr>
        <w:t xml:space="preserve"> key word, </w:t>
      </w:r>
      <w:proofErr w:type="spellStart"/>
      <w:r>
        <w:rPr>
          <w:i/>
          <w:iCs/>
        </w:rPr>
        <w:t>giá</w:t>
      </w:r>
      <w:proofErr w:type="spellEnd"/>
      <w:r>
        <w:rPr>
          <w:i/>
          <w:iCs/>
        </w:rPr>
        <w:t xml:space="preserve"> </w:t>
      </w:r>
      <w:proofErr w:type="spellStart"/>
      <w:r>
        <w:rPr>
          <w:i/>
          <w:iCs/>
        </w:rPr>
        <w:t>cả</w:t>
      </w:r>
      <w:proofErr w:type="spellEnd"/>
      <w:r>
        <w:rPr>
          <w:i/>
          <w:iCs/>
        </w:rPr>
        <w:t xml:space="preserve">, </w:t>
      </w:r>
      <w:proofErr w:type="spellStart"/>
      <w:r>
        <w:rPr>
          <w:i/>
          <w:iCs/>
        </w:rPr>
        <w:t>loại</w:t>
      </w:r>
      <w:proofErr w:type="spellEnd"/>
      <w:r>
        <w:rPr>
          <w:i/>
          <w:iCs/>
        </w:rPr>
        <w:t xml:space="preserve"> </w:t>
      </w:r>
      <w:proofErr w:type="spellStart"/>
      <w:r>
        <w:rPr>
          <w:i/>
          <w:iCs/>
        </w:rPr>
        <w:t>mặt</w:t>
      </w:r>
      <w:proofErr w:type="spellEnd"/>
      <w:r>
        <w:rPr>
          <w:i/>
          <w:iCs/>
        </w:rPr>
        <w:t xml:space="preserve"> </w:t>
      </w:r>
      <w:proofErr w:type="spellStart"/>
      <w:r>
        <w:rPr>
          <w:i/>
          <w:iCs/>
        </w:rPr>
        <w:t>hàng</w:t>
      </w:r>
      <w:proofErr w:type="spellEnd"/>
      <w:r>
        <w:rPr>
          <w:i/>
          <w:iCs/>
        </w:rPr>
        <w:t>, …</w:t>
      </w:r>
    </w:p>
    <w:p w14:paraId="3A0D4A3B" w14:textId="7D32DD61" w:rsidR="006A463A" w:rsidRDefault="006A463A" w:rsidP="006A463A">
      <w:pPr>
        <w:pStyle w:val="ListParagraph"/>
        <w:ind w:left="720"/>
        <w:rPr>
          <w:i/>
          <w:iCs/>
        </w:rPr>
      </w:pPr>
      <w:r>
        <w:rPr>
          <w:noProof/>
        </w:rPr>
        <w:drawing>
          <wp:inline distT="0" distB="0" distL="0" distR="0" wp14:anchorId="2363C88D" wp14:editId="46119BDE">
            <wp:extent cx="3181350" cy="16097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81350" cy="1609725"/>
                    </a:xfrm>
                    <a:prstGeom prst="rect">
                      <a:avLst/>
                    </a:prstGeom>
                  </pic:spPr>
                </pic:pic>
              </a:graphicData>
            </a:graphic>
          </wp:inline>
        </w:drawing>
      </w:r>
    </w:p>
    <w:p w14:paraId="50726CB8" w14:textId="0D84A861" w:rsidR="00475A8C" w:rsidRDefault="00475A8C" w:rsidP="00475A8C">
      <w:pPr>
        <w:pStyle w:val="ListParagraph"/>
        <w:numPr>
          <w:ilvl w:val="0"/>
          <w:numId w:val="40"/>
        </w:numPr>
        <w:rPr>
          <w:i/>
          <w:iCs/>
        </w:rPr>
      </w:pPr>
      <w:proofErr w:type="spellStart"/>
      <w:r>
        <w:rPr>
          <w:i/>
          <w:iCs/>
        </w:rPr>
        <w:lastRenderedPageBreak/>
        <w:t>Chức</w:t>
      </w:r>
      <w:proofErr w:type="spellEnd"/>
      <w:r>
        <w:rPr>
          <w:i/>
          <w:iCs/>
        </w:rPr>
        <w:t xml:space="preserve"> </w:t>
      </w:r>
      <w:proofErr w:type="spellStart"/>
      <w:r>
        <w:rPr>
          <w:i/>
          <w:iCs/>
        </w:rPr>
        <w:t>năng</w:t>
      </w:r>
      <w:proofErr w:type="spellEnd"/>
      <w:r>
        <w:rPr>
          <w:i/>
          <w:iCs/>
        </w:rPr>
        <w:t xml:space="preserve"> so </w:t>
      </w:r>
      <w:proofErr w:type="spellStart"/>
      <w:r>
        <w:rPr>
          <w:i/>
          <w:iCs/>
        </w:rPr>
        <w:t>sánh</w:t>
      </w:r>
      <w:proofErr w:type="spellEnd"/>
      <w:r>
        <w:rPr>
          <w:i/>
          <w:iCs/>
        </w:rPr>
        <w:t xml:space="preserve"> </w:t>
      </w:r>
      <w:proofErr w:type="spellStart"/>
      <w:r>
        <w:rPr>
          <w:i/>
          <w:iCs/>
        </w:rPr>
        <w:t>sản</w:t>
      </w:r>
      <w:proofErr w:type="spellEnd"/>
      <w:r>
        <w:rPr>
          <w:i/>
          <w:iCs/>
        </w:rPr>
        <w:t xml:space="preserve"> </w:t>
      </w:r>
      <w:proofErr w:type="spellStart"/>
      <w:r>
        <w:rPr>
          <w:i/>
          <w:iCs/>
        </w:rPr>
        <w:t>phẩm</w:t>
      </w:r>
      <w:proofErr w:type="spellEnd"/>
      <w:r>
        <w:rPr>
          <w:i/>
          <w:iCs/>
        </w:rPr>
        <w:t>.</w:t>
      </w:r>
    </w:p>
    <w:p w14:paraId="353C3EF2" w14:textId="6BA559A0" w:rsidR="007A1A5A" w:rsidRDefault="007A1A5A" w:rsidP="007A1A5A">
      <w:pPr>
        <w:pStyle w:val="ListParagraph"/>
        <w:ind w:left="720"/>
        <w:rPr>
          <w:i/>
          <w:iCs/>
        </w:rPr>
      </w:pPr>
      <w:r>
        <w:rPr>
          <w:noProof/>
        </w:rPr>
        <w:drawing>
          <wp:inline distT="0" distB="0" distL="0" distR="0" wp14:anchorId="416C40CB" wp14:editId="70FE7459">
            <wp:extent cx="2428875" cy="1571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28875" cy="1571625"/>
                    </a:xfrm>
                    <a:prstGeom prst="rect">
                      <a:avLst/>
                    </a:prstGeom>
                  </pic:spPr>
                </pic:pic>
              </a:graphicData>
            </a:graphic>
          </wp:inline>
        </w:drawing>
      </w:r>
    </w:p>
    <w:p w14:paraId="50C1BA24" w14:textId="4874A8B1" w:rsidR="00475A8C" w:rsidRDefault="00475A8C" w:rsidP="00475A8C">
      <w:pPr>
        <w:pStyle w:val="ListParagraph"/>
        <w:numPr>
          <w:ilvl w:val="0"/>
          <w:numId w:val="40"/>
        </w:numPr>
        <w:rPr>
          <w:i/>
          <w:iCs/>
        </w:rPr>
      </w:pPr>
      <w:proofErr w:type="spellStart"/>
      <w:r>
        <w:rPr>
          <w:i/>
          <w:iCs/>
        </w:rPr>
        <w:t>Chức</w:t>
      </w:r>
      <w:proofErr w:type="spellEnd"/>
      <w:r>
        <w:rPr>
          <w:i/>
          <w:iCs/>
        </w:rPr>
        <w:t xml:space="preserve"> </w:t>
      </w:r>
      <w:proofErr w:type="spellStart"/>
      <w:r>
        <w:rPr>
          <w:i/>
          <w:iCs/>
        </w:rPr>
        <w:t>năng</w:t>
      </w:r>
      <w:proofErr w:type="spellEnd"/>
      <w:r>
        <w:rPr>
          <w:i/>
          <w:iCs/>
        </w:rPr>
        <w:t xml:space="preserve"> </w:t>
      </w:r>
      <w:proofErr w:type="spellStart"/>
      <w:r>
        <w:rPr>
          <w:i/>
          <w:iCs/>
        </w:rPr>
        <w:t>thanh</w:t>
      </w:r>
      <w:proofErr w:type="spellEnd"/>
      <w:r>
        <w:rPr>
          <w:i/>
          <w:iCs/>
        </w:rPr>
        <w:t xml:space="preserve"> </w:t>
      </w:r>
      <w:proofErr w:type="spellStart"/>
      <w:r>
        <w:rPr>
          <w:i/>
          <w:iCs/>
        </w:rPr>
        <w:t>toán</w:t>
      </w:r>
      <w:proofErr w:type="spellEnd"/>
      <w:r w:rsidR="008636E6">
        <w:rPr>
          <w:i/>
          <w:iCs/>
        </w:rPr>
        <w:t>.</w:t>
      </w:r>
    </w:p>
    <w:p w14:paraId="3E786C43" w14:textId="7CCFCC9A" w:rsidR="00CA6D57" w:rsidRPr="00BC35ED" w:rsidRDefault="00CA6D57" w:rsidP="00CA6D57">
      <w:pPr>
        <w:pStyle w:val="ListParagraph"/>
        <w:ind w:left="720"/>
        <w:rPr>
          <w:i/>
          <w:iCs/>
        </w:rPr>
      </w:pPr>
      <w:r>
        <w:rPr>
          <w:noProof/>
        </w:rPr>
        <w:drawing>
          <wp:inline distT="0" distB="0" distL="0" distR="0" wp14:anchorId="4AE9244F" wp14:editId="6D22C7FC">
            <wp:extent cx="2962275" cy="20764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62275" cy="2076450"/>
                    </a:xfrm>
                    <a:prstGeom prst="rect">
                      <a:avLst/>
                    </a:prstGeom>
                  </pic:spPr>
                </pic:pic>
              </a:graphicData>
            </a:graphic>
          </wp:inline>
        </w:drawing>
      </w:r>
    </w:p>
    <w:p w14:paraId="15A935D1" w14:textId="3D796FD0" w:rsidR="001D69B7" w:rsidRDefault="001D69B7" w:rsidP="001D69B7">
      <w:pPr>
        <w:pStyle w:val="Heading2"/>
      </w:pPr>
      <w:proofErr w:type="spellStart"/>
      <w:r>
        <w:t>Ước</w:t>
      </w:r>
      <w:proofErr w:type="spellEnd"/>
      <w:r>
        <w:t xml:space="preserve"> </w:t>
      </w:r>
      <w:proofErr w:type="spellStart"/>
      <w:r>
        <w:t>lượng</w:t>
      </w:r>
      <w:proofErr w:type="spellEnd"/>
      <w:r>
        <w:t xml:space="preserve"> </w:t>
      </w:r>
      <w:proofErr w:type="spellStart"/>
      <w:r>
        <w:t>thời</w:t>
      </w:r>
      <w:proofErr w:type="spellEnd"/>
      <w:r>
        <w:t xml:space="preserve"> </w:t>
      </w:r>
      <w:proofErr w:type="spellStart"/>
      <w:r>
        <w:t>gian</w:t>
      </w:r>
      <w:bookmarkEnd w:id="16"/>
      <w:proofErr w:type="spellEnd"/>
    </w:p>
    <w:p w14:paraId="76C34A76" w14:textId="22F8168B" w:rsidR="00464B0A" w:rsidRPr="00464B0A" w:rsidRDefault="00464B0A" w:rsidP="00464B0A">
      <w:r>
        <w:rPr>
          <w:noProof/>
        </w:rPr>
        <w:drawing>
          <wp:inline distT="0" distB="0" distL="0" distR="0" wp14:anchorId="2285A6F1" wp14:editId="1D0B01BB">
            <wp:extent cx="5575300" cy="1647825"/>
            <wp:effectExtent l="0" t="0" r="635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5300" cy="1647825"/>
                    </a:xfrm>
                    <a:prstGeom prst="rect">
                      <a:avLst/>
                    </a:prstGeom>
                  </pic:spPr>
                </pic:pic>
              </a:graphicData>
            </a:graphic>
          </wp:inline>
        </w:drawing>
      </w:r>
    </w:p>
    <w:p w14:paraId="7B01D887" w14:textId="4A4E1DBE" w:rsidR="001D69B7" w:rsidRDefault="001D69B7" w:rsidP="001D69B7">
      <w:pPr>
        <w:pStyle w:val="Heading2"/>
      </w:pPr>
      <w:bookmarkStart w:id="17" w:name="_Toc25660395"/>
      <w:proofErr w:type="spellStart"/>
      <w:r>
        <w:t>Ước</w:t>
      </w:r>
      <w:proofErr w:type="spellEnd"/>
      <w:r>
        <w:t xml:space="preserve"> </w:t>
      </w:r>
      <w:proofErr w:type="spellStart"/>
      <w:r>
        <w:t>lượng</w:t>
      </w:r>
      <w:proofErr w:type="spellEnd"/>
      <w:r>
        <w:t xml:space="preserve"> </w:t>
      </w:r>
      <w:proofErr w:type="spellStart"/>
      <w:r>
        <w:t>rủi</w:t>
      </w:r>
      <w:proofErr w:type="spellEnd"/>
      <w:r>
        <w:t xml:space="preserve"> </w:t>
      </w:r>
      <w:proofErr w:type="spellStart"/>
      <w:r>
        <w:t>ro</w:t>
      </w:r>
      <w:bookmarkEnd w:id="17"/>
      <w:proofErr w:type="spellEnd"/>
    </w:p>
    <w:p w14:paraId="31D7E32B" w14:textId="2F04F06A"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an </w:t>
      </w:r>
      <w:proofErr w:type="spellStart"/>
      <w:r>
        <w:t>toàn</w:t>
      </w:r>
      <w:proofErr w:type="spellEnd"/>
      <w:r>
        <w:t xml:space="preserve"> </w:t>
      </w:r>
      <w:proofErr w:type="spellStart"/>
      <w:r>
        <w:t>thông</w:t>
      </w:r>
      <w:proofErr w:type="spellEnd"/>
      <w:r>
        <w:t xml:space="preserve"> tin</w:t>
      </w:r>
    </w:p>
    <w:p w14:paraId="6B87EFCB" w14:textId="5C1960B0" w:rsidR="00464B0A" w:rsidRDefault="00464B0A" w:rsidP="00464B0A">
      <w:pPr>
        <w:pStyle w:val="ListParagraph"/>
        <w:numPr>
          <w:ilvl w:val="0"/>
          <w:numId w:val="40"/>
        </w:numPr>
      </w:pPr>
      <w:proofErr w:type="spellStart"/>
      <w:r>
        <w:t>Rủi</w:t>
      </w:r>
      <w:proofErr w:type="spellEnd"/>
      <w:r>
        <w:t xml:space="preserve"> </w:t>
      </w:r>
      <w:proofErr w:type="spellStart"/>
      <w:r>
        <w:t>ro</w:t>
      </w:r>
      <w:proofErr w:type="spellEnd"/>
      <w:r>
        <w:t xml:space="preserve"> </w:t>
      </w:r>
      <w:proofErr w:type="spellStart"/>
      <w:r>
        <w:t>về</w:t>
      </w:r>
      <w:proofErr w:type="spellEnd"/>
      <w:r>
        <w:t xml:space="preserve"> </w:t>
      </w:r>
      <w:proofErr w:type="spellStart"/>
      <w:r>
        <w:t>cơ</w:t>
      </w:r>
      <w:proofErr w:type="spellEnd"/>
      <w:r>
        <w:t xml:space="preserve"> </w:t>
      </w:r>
      <w:proofErr w:type="spellStart"/>
      <w:r>
        <w:t>sở</w:t>
      </w:r>
      <w:proofErr w:type="spellEnd"/>
      <w:r>
        <w:t xml:space="preserve"> </w:t>
      </w:r>
      <w:proofErr w:type="spellStart"/>
      <w:r>
        <w:t>vật</w:t>
      </w:r>
      <w:proofErr w:type="spellEnd"/>
      <w:r>
        <w:t xml:space="preserve"> </w:t>
      </w:r>
      <w:proofErr w:type="spellStart"/>
      <w:r>
        <w:t>chất</w:t>
      </w:r>
      <w:proofErr w:type="spellEnd"/>
      <w:r>
        <w:t>, host database, host web</w:t>
      </w:r>
    </w:p>
    <w:p w14:paraId="549F319A" w14:textId="06F82FF4" w:rsidR="00464B0A" w:rsidRPr="00464B0A" w:rsidRDefault="00464B0A" w:rsidP="00464B0A">
      <w:pPr>
        <w:pStyle w:val="ListParagraph"/>
        <w:numPr>
          <w:ilvl w:val="0"/>
          <w:numId w:val="40"/>
        </w:numPr>
      </w:pPr>
      <w:proofErr w:type="spellStart"/>
      <w:r>
        <w:t>Chậm</w:t>
      </w:r>
      <w:proofErr w:type="spellEnd"/>
      <w:r>
        <w:t xml:space="preserve"> </w:t>
      </w:r>
      <w:proofErr w:type="spellStart"/>
      <w:r>
        <w:t>tiến</w:t>
      </w:r>
      <w:proofErr w:type="spellEnd"/>
      <w:r>
        <w:t xml:space="preserve"> </w:t>
      </w:r>
      <w:proofErr w:type="spellStart"/>
      <w:r>
        <w:t>độ</w:t>
      </w:r>
      <w:proofErr w:type="spellEnd"/>
      <w:r>
        <w:t xml:space="preserve"> do </w:t>
      </w:r>
      <w:proofErr w:type="spellStart"/>
      <w:r>
        <w:t>chậm</w:t>
      </w:r>
      <w:proofErr w:type="spellEnd"/>
      <w:r>
        <w:t xml:space="preserve"> </w:t>
      </w:r>
      <w:proofErr w:type="spellStart"/>
      <w:r>
        <w:t>lương</w:t>
      </w:r>
      <w:proofErr w:type="spellEnd"/>
    </w:p>
    <w:p w14:paraId="75BBC988" w14:textId="77777777" w:rsidR="00D466C7" w:rsidRPr="00D466C7" w:rsidRDefault="00D466C7" w:rsidP="00D466C7"/>
    <w:p w14:paraId="5532CC94" w14:textId="4F7211A5" w:rsidR="00E31DB9" w:rsidRDefault="00E31DB9" w:rsidP="00E31DB9">
      <w:pPr>
        <w:pStyle w:val="Heading1"/>
      </w:pPr>
      <w:bookmarkStart w:id="18" w:name="_Toc25660396"/>
      <w:proofErr w:type="spellStart"/>
      <w:r>
        <w:t>Ước</w:t>
      </w:r>
      <w:proofErr w:type="spellEnd"/>
      <w:r>
        <w:t xml:space="preserve"> </w:t>
      </w:r>
      <w:proofErr w:type="spellStart"/>
      <w:r>
        <w:t>lượng</w:t>
      </w:r>
      <w:proofErr w:type="spellEnd"/>
      <w:r>
        <w:t xml:space="preserve"> </w:t>
      </w:r>
      <w:proofErr w:type="spellStart"/>
      <w:r>
        <w:t>giá</w:t>
      </w:r>
      <w:proofErr w:type="spellEnd"/>
      <w:r>
        <w:t xml:space="preserve"> </w:t>
      </w:r>
      <w:proofErr w:type="spellStart"/>
      <w:r>
        <w:t>thành</w:t>
      </w:r>
      <w:bookmarkEnd w:id="18"/>
      <w:proofErr w:type="spellEnd"/>
    </w:p>
    <w:p w14:paraId="22EE4CC1" w14:textId="77777777" w:rsidR="001D69B7" w:rsidRDefault="001D69B7" w:rsidP="001D69B7">
      <w:pPr>
        <w:rPr>
          <w:i/>
        </w:rPr>
      </w:pPr>
      <w:bookmarkStart w:id="19" w:name="_Toc25660397"/>
      <w:r w:rsidRPr="003E6A70">
        <w:rPr>
          <w:i/>
        </w:rPr>
        <w:t xml:space="preserve">Chi </w:t>
      </w:r>
      <w:proofErr w:type="spellStart"/>
      <w:r w:rsidRPr="003E6A70">
        <w:rPr>
          <w:i/>
        </w:rPr>
        <w:t>phí</w:t>
      </w:r>
      <w:proofErr w:type="spellEnd"/>
      <w:r w:rsidRPr="003E6A70">
        <w:rPr>
          <w:i/>
        </w:rPr>
        <w:t xml:space="preserve"> </w:t>
      </w:r>
      <w:proofErr w:type="spellStart"/>
      <w:r>
        <w:rPr>
          <w:i/>
        </w:rPr>
        <w:t>phát</w:t>
      </w:r>
      <w:proofErr w:type="spellEnd"/>
      <w:r>
        <w:rPr>
          <w:i/>
        </w:rPr>
        <w:t xml:space="preserve"> </w:t>
      </w:r>
      <w:proofErr w:type="spellStart"/>
      <w:proofErr w:type="gramStart"/>
      <w:r>
        <w:rPr>
          <w:i/>
        </w:rPr>
        <w:t>triển</w:t>
      </w:r>
      <w:proofErr w:type="spellEnd"/>
      <w:r>
        <w:rPr>
          <w:i/>
        </w:rPr>
        <w:t xml:space="preserve">  +</w:t>
      </w:r>
      <w:proofErr w:type="gramEnd"/>
      <w:r>
        <w:rPr>
          <w:i/>
        </w:rPr>
        <w:t xml:space="preserve">  Chi </w:t>
      </w:r>
      <w:proofErr w:type="spellStart"/>
      <w:r>
        <w:rPr>
          <w:i/>
        </w:rPr>
        <w:t>phí</w:t>
      </w:r>
      <w:proofErr w:type="spellEnd"/>
      <w:r>
        <w:rPr>
          <w:i/>
        </w:rPr>
        <w:t xml:space="preserve"> </w:t>
      </w:r>
      <w:proofErr w:type="spellStart"/>
      <w:r>
        <w:rPr>
          <w:i/>
        </w:rPr>
        <w:t>kiểm</w:t>
      </w:r>
      <w:proofErr w:type="spellEnd"/>
      <w:r>
        <w:rPr>
          <w:i/>
        </w:rPr>
        <w:t xml:space="preserve"> </w:t>
      </w:r>
      <w:proofErr w:type="spellStart"/>
      <w:r>
        <w:rPr>
          <w:i/>
        </w:rPr>
        <w:t>thử</w:t>
      </w:r>
      <w:proofErr w:type="spellEnd"/>
      <w:r>
        <w:rPr>
          <w:i/>
        </w:rPr>
        <w:t>: 143 TRIỆU VNĐ</w:t>
      </w:r>
    </w:p>
    <w:p w14:paraId="2B03488E" w14:textId="77777777" w:rsidR="001D69B7" w:rsidRDefault="001D69B7" w:rsidP="001D69B7">
      <w:pPr>
        <w:rPr>
          <w:i/>
        </w:rPr>
      </w:pPr>
      <w:r>
        <w:rPr>
          <w:i/>
        </w:rPr>
        <w:t xml:space="preserve">Chi </w:t>
      </w:r>
      <w:proofErr w:type="spellStart"/>
      <w:r>
        <w:rPr>
          <w:i/>
        </w:rPr>
        <w:t>phí</w:t>
      </w:r>
      <w:proofErr w:type="spellEnd"/>
      <w:r>
        <w:rPr>
          <w:i/>
        </w:rPr>
        <w:t xml:space="preserve"> </w:t>
      </w:r>
      <w:proofErr w:type="spellStart"/>
      <w:r>
        <w:rPr>
          <w:i/>
        </w:rPr>
        <w:t>vận</w:t>
      </w:r>
      <w:proofErr w:type="spellEnd"/>
      <w:r>
        <w:rPr>
          <w:i/>
        </w:rPr>
        <w:t xml:space="preserve"> </w:t>
      </w:r>
      <w:proofErr w:type="spellStart"/>
      <w:r>
        <w:rPr>
          <w:i/>
        </w:rPr>
        <w:t>hành</w:t>
      </w:r>
      <w:proofErr w:type="spellEnd"/>
      <w:r>
        <w:rPr>
          <w:i/>
        </w:rPr>
        <w:t xml:space="preserve">, </w:t>
      </w:r>
      <w:proofErr w:type="spellStart"/>
      <w:r>
        <w:rPr>
          <w:i/>
        </w:rPr>
        <w:t>quản</w:t>
      </w:r>
      <w:proofErr w:type="spellEnd"/>
      <w:r>
        <w:rPr>
          <w:i/>
        </w:rPr>
        <w:t xml:space="preserve"> </w:t>
      </w:r>
      <w:proofErr w:type="spellStart"/>
      <w:r>
        <w:rPr>
          <w:i/>
        </w:rPr>
        <w:t>lý</w:t>
      </w:r>
      <w:proofErr w:type="spellEnd"/>
      <w:r>
        <w:rPr>
          <w:i/>
        </w:rPr>
        <w:t xml:space="preserve">, </w:t>
      </w:r>
      <w:proofErr w:type="spellStart"/>
      <w:r>
        <w:rPr>
          <w:i/>
        </w:rPr>
        <w:t>hành</w:t>
      </w:r>
      <w:proofErr w:type="spellEnd"/>
      <w:r>
        <w:rPr>
          <w:i/>
        </w:rPr>
        <w:t xml:space="preserve"> </w:t>
      </w:r>
      <w:proofErr w:type="spellStart"/>
      <w:r>
        <w:rPr>
          <w:i/>
        </w:rPr>
        <w:t>chính</w:t>
      </w:r>
      <w:proofErr w:type="spellEnd"/>
      <w:r>
        <w:rPr>
          <w:i/>
        </w:rPr>
        <w:t>: 11 TRIỆU VNĐ</w:t>
      </w:r>
    </w:p>
    <w:p w14:paraId="38032B28" w14:textId="77777777" w:rsidR="001D69B7" w:rsidRDefault="001D69B7" w:rsidP="001D69B7">
      <w:pPr>
        <w:rPr>
          <w:i/>
        </w:rPr>
      </w:pPr>
      <w:r>
        <w:rPr>
          <w:i/>
        </w:rPr>
        <w:t xml:space="preserve">Chi </w:t>
      </w:r>
      <w:proofErr w:type="spellStart"/>
      <w:r>
        <w:rPr>
          <w:i/>
        </w:rPr>
        <w:t>phí</w:t>
      </w:r>
      <w:proofErr w:type="spellEnd"/>
      <w:r>
        <w:rPr>
          <w:i/>
        </w:rPr>
        <w:t xml:space="preserve"> </w:t>
      </w:r>
      <w:proofErr w:type="spellStart"/>
      <w:r>
        <w:rPr>
          <w:i/>
        </w:rPr>
        <w:t>kính</w:t>
      </w:r>
      <w:proofErr w:type="spellEnd"/>
      <w:r>
        <w:rPr>
          <w:i/>
        </w:rPr>
        <w:t xml:space="preserve"> </w:t>
      </w:r>
      <w:proofErr w:type="spellStart"/>
      <w:r>
        <w:rPr>
          <w:i/>
        </w:rPr>
        <w:t>doanh</w:t>
      </w:r>
      <w:proofErr w:type="spellEnd"/>
      <w:r>
        <w:rPr>
          <w:i/>
        </w:rPr>
        <w:t xml:space="preserve">, </w:t>
      </w:r>
      <w:proofErr w:type="spellStart"/>
      <w:r>
        <w:rPr>
          <w:i/>
        </w:rPr>
        <w:t>quảng</w:t>
      </w:r>
      <w:proofErr w:type="spellEnd"/>
      <w:r>
        <w:rPr>
          <w:i/>
        </w:rPr>
        <w:t xml:space="preserve"> </w:t>
      </w:r>
      <w:proofErr w:type="spellStart"/>
      <w:r>
        <w:rPr>
          <w:i/>
        </w:rPr>
        <w:t>cáo</w:t>
      </w:r>
      <w:proofErr w:type="spellEnd"/>
      <w:r>
        <w:rPr>
          <w:i/>
        </w:rPr>
        <w:t xml:space="preserve">, </w:t>
      </w:r>
      <w:proofErr w:type="spellStart"/>
      <w:r>
        <w:rPr>
          <w:i/>
        </w:rPr>
        <w:t>tiếp</w:t>
      </w:r>
      <w:proofErr w:type="spellEnd"/>
      <w:r>
        <w:rPr>
          <w:i/>
        </w:rPr>
        <w:t xml:space="preserve"> </w:t>
      </w:r>
      <w:proofErr w:type="spellStart"/>
      <w:r>
        <w:rPr>
          <w:i/>
        </w:rPr>
        <w:t>thị</w:t>
      </w:r>
      <w:proofErr w:type="spellEnd"/>
      <w:r>
        <w:rPr>
          <w:i/>
        </w:rPr>
        <w:t>: 41 TRIỆU VNĐ</w:t>
      </w:r>
    </w:p>
    <w:p w14:paraId="578C2CD0" w14:textId="2114E611" w:rsidR="00D65A38" w:rsidRDefault="00D65A38" w:rsidP="00D65A38">
      <w:pPr>
        <w:pStyle w:val="Heading1"/>
      </w:pPr>
      <w:proofErr w:type="spellStart"/>
      <w:r>
        <w:lastRenderedPageBreak/>
        <w:t>Ước</w:t>
      </w:r>
      <w:proofErr w:type="spellEnd"/>
      <w:r>
        <w:t xml:space="preserve"> </w:t>
      </w:r>
      <w:proofErr w:type="spellStart"/>
      <w:r>
        <w:t>lượng</w:t>
      </w:r>
      <w:proofErr w:type="spellEnd"/>
      <w:r>
        <w:t xml:space="preserve"> </w:t>
      </w:r>
      <w:proofErr w:type="spellStart"/>
      <w:r>
        <w:t>chất</w:t>
      </w:r>
      <w:proofErr w:type="spellEnd"/>
      <w:r>
        <w:t xml:space="preserve"> </w:t>
      </w:r>
      <w:proofErr w:type="spellStart"/>
      <w:r>
        <w:t>lượng</w:t>
      </w:r>
      <w:bookmarkEnd w:id="19"/>
      <w:proofErr w:type="spellEnd"/>
    </w:p>
    <w:p w14:paraId="32007B6F" w14:textId="339DDB9B" w:rsidR="00D65A38"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w:t>
      </w:r>
      <w:proofErr w:type="spellStart"/>
      <w:r>
        <w:rPr>
          <w:i/>
        </w:rPr>
        <w:t>dòng</w:t>
      </w:r>
      <w:proofErr w:type="spellEnd"/>
      <w:r>
        <w:rPr>
          <w:i/>
        </w:rPr>
        <w:t xml:space="preserve"> code</w:t>
      </w:r>
    </w:p>
    <w:p w14:paraId="49FE857A" w14:textId="0A05FCF1" w:rsidR="00FF6F60" w:rsidRDefault="00FF6F60" w:rsidP="003D6029">
      <w:pPr>
        <w:rPr>
          <w:i/>
        </w:rPr>
      </w:pPr>
      <w:proofErr w:type="spellStart"/>
      <w:r>
        <w:rPr>
          <w:i/>
        </w:rPr>
        <w:t>Ước</w:t>
      </w:r>
      <w:proofErr w:type="spellEnd"/>
      <w:r>
        <w:rPr>
          <w:i/>
        </w:rPr>
        <w:t xml:space="preserve"> </w:t>
      </w:r>
      <w:proofErr w:type="spellStart"/>
      <w:r>
        <w:rPr>
          <w:i/>
        </w:rPr>
        <w:t>lượng</w:t>
      </w:r>
      <w:proofErr w:type="spellEnd"/>
      <w:r>
        <w:rPr>
          <w:i/>
        </w:rPr>
        <w:t xml:space="preserve"> </w:t>
      </w:r>
      <w:proofErr w:type="spellStart"/>
      <w:r>
        <w:rPr>
          <w:i/>
        </w:rPr>
        <w:t>số</w:t>
      </w:r>
      <w:proofErr w:type="spellEnd"/>
      <w:r>
        <w:rPr>
          <w:i/>
        </w:rPr>
        <w:t xml:space="preserve"> testcase </w:t>
      </w:r>
    </w:p>
    <w:p w14:paraId="22C571DC" w14:textId="060DE2F2" w:rsidR="00AE641A" w:rsidRDefault="00AE641A" w:rsidP="003D6029">
      <w:pPr>
        <w:rPr>
          <w:i/>
          <w:lang w:val="fr-FR"/>
        </w:rPr>
      </w:pPr>
      <w:r w:rsidRPr="00AE641A">
        <w:rPr>
          <w:i/>
          <w:lang w:val="fr-FR"/>
        </w:rPr>
        <w:t xml:space="preserve">Qui </w:t>
      </w:r>
      <w:proofErr w:type="spellStart"/>
      <w:r w:rsidRPr="00AE641A">
        <w:rPr>
          <w:i/>
          <w:lang w:val="fr-FR"/>
        </w:rPr>
        <w:t>định</w:t>
      </w:r>
      <w:proofErr w:type="spellEnd"/>
      <w:r w:rsidRPr="00AE641A">
        <w:rPr>
          <w:i/>
          <w:lang w:val="fr-FR"/>
        </w:rPr>
        <w:t xml:space="preserve"> </w:t>
      </w:r>
      <w:proofErr w:type="spellStart"/>
      <w:r w:rsidRPr="00AE641A">
        <w:rPr>
          <w:i/>
          <w:lang w:val="fr-FR"/>
        </w:rPr>
        <w:t>số</w:t>
      </w:r>
      <w:proofErr w:type="spellEnd"/>
      <w:r w:rsidRPr="00AE641A">
        <w:rPr>
          <w:i/>
          <w:lang w:val="fr-FR"/>
        </w:rPr>
        <w:t xml:space="preserve"> </w:t>
      </w:r>
      <w:proofErr w:type="spellStart"/>
      <w:r w:rsidRPr="00AE641A">
        <w:rPr>
          <w:i/>
          <w:lang w:val="fr-FR"/>
        </w:rPr>
        <w:t>dòng</w:t>
      </w:r>
      <w:proofErr w:type="spellEnd"/>
      <w:r w:rsidRPr="00AE641A">
        <w:rPr>
          <w:i/>
          <w:lang w:val="fr-FR"/>
        </w:rPr>
        <w:t xml:space="preserve"> comme</w:t>
      </w:r>
      <w:r>
        <w:rPr>
          <w:i/>
          <w:lang w:val="fr-FR"/>
        </w:rPr>
        <w:t xml:space="preserve">nt </w:t>
      </w:r>
      <w:proofErr w:type="spellStart"/>
      <w:r>
        <w:rPr>
          <w:i/>
          <w:lang w:val="fr-FR"/>
        </w:rPr>
        <w:t>trên</w:t>
      </w:r>
      <w:proofErr w:type="spellEnd"/>
      <w:r>
        <w:rPr>
          <w:i/>
          <w:lang w:val="fr-FR"/>
        </w:rPr>
        <w:t xml:space="preserve"> </w:t>
      </w:r>
      <w:proofErr w:type="spellStart"/>
      <w:r>
        <w:rPr>
          <w:i/>
          <w:lang w:val="fr-FR"/>
        </w:rPr>
        <w:t>mỗi</w:t>
      </w:r>
      <w:proofErr w:type="spellEnd"/>
      <w:r>
        <w:rPr>
          <w:i/>
          <w:lang w:val="fr-FR"/>
        </w:rPr>
        <w:t xml:space="preserve"> </w:t>
      </w:r>
      <w:proofErr w:type="spellStart"/>
      <w:r>
        <w:rPr>
          <w:i/>
          <w:lang w:val="fr-FR"/>
        </w:rPr>
        <w:t>K</w:t>
      </w:r>
      <w:r w:rsidR="009D5FF7">
        <w:rPr>
          <w:i/>
          <w:lang w:val="fr-FR"/>
        </w:rPr>
        <w:t>l</w:t>
      </w:r>
      <w:r>
        <w:rPr>
          <w:i/>
          <w:lang w:val="fr-FR"/>
        </w:rPr>
        <w:t>oc</w:t>
      </w:r>
      <w:proofErr w:type="spellEnd"/>
    </w:p>
    <w:p w14:paraId="2715EB7B" w14:textId="40CA726C" w:rsidR="009D5FF7" w:rsidRPr="009D5FF7" w:rsidRDefault="009D5FF7" w:rsidP="003D6029">
      <w:pPr>
        <w:rPr>
          <w:i/>
          <w:lang w:val="fr-FR"/>
        </w:rPr>
      </w:pPr>
      <w:r w:rsidRPr="009D5FF7">
        <w:rPr>
          <w:i/>
          <w:lang w:val="fr-FR"/>
        </w:rPr>
        <w:t xml:space="preserve">Qui </w:t>
      </w:r>
      <w:proofErr w:type="spellStart"/>
      <w:r w:rsidRPr="009D5FF7">
        <w:rPr>
          <w:i/>
          <w:lang w:val="fr-FR"/>
        </w:rPr>
        <w:t>định</w:t>
      </w:r>
      <w:proofErr w:type="spellEnd"/>
      <w:r w:rsidRPr="009D5FF7">
        <w:rPr>
          <w:i/>
          <w:lang w:val="fr-FR"/>
        </w:rPr>
        <w:t xml:space="preserve"> </w:t>
      </w:r>
      <w:proofErr w:type="spellStart"/>
      <w:r w:rsidRPr="009D5FF7">
        <w:rPr>
          <w:i/>
          <w:lang w:val="fr-FR"/>
        </w:rPr>
        <w:t>về</w:t>
      </w:r>
      <w:proofErr w:type="spellEnd"/>
      <w:r w:rsidRPr="009D5FF7">
        <w:rPr>
          <w:i/>
          <w:lang w:val="fr-FR"/>
        </w:rPr>
        <w:t xml:space="preserve"> </w:t>
      </w:r>
      <w:proofErr w:type="spellStart"/>
      <w:r w:rsidRPr="009D5FF7">
        <w:rPr>
          <w:i/>
          <w:lang w:val="fr-FR"/>
        </w:rPr>
        <w:t>số</w:t>
      </w:r>
      <w:proofErr w:type="spellEnd"/>
      <w:r w:rsidRPr="009D5FF7">
        <w:rPr>
          <w:i/>
          <w:lang w:val="fr-FR"/>
        </w:rPr>
        <w:t xml:space="preserve"> unit test, au</w:t>
      </w:r>
      <w:r>
        <w:rPr>
          <w:i/>
          <w:lang w:val="fr-FR"/>
        </w:rPr>
        <w:t>tomation test</w:t>
      </w:r>
    </w:p>
    <w:p w14:paraId="6C4B20CD" w14:textId="46A1E73E" w:rsidR="00DE0787" w:rsidRDefault="00DE0787" w:rsidP="00DE0787">
      <w:pPr>
        <w:pStyle w:val="Heading1"/>
      </w:pPr>
      <w:bookmarkStart w:id="20" w:name="_Toc25660398"/>
      <w:proofErr w:type="spellStart"/>
      <w:r>
        <w:t>Phân</w:t>
      </w:r>
      <w:proofErr w:type="spellEnd"/>
      <w:r>
        <w:t xml:space="preserve"> </w:t>
      </w:r>
      <w:proofErr w:type="spellStart"/>
      <w:r>
        <w:t>tích</w:t>
      </w:r>
      <w:proofErr w:type="spellEnd"/>
      <w:r>
        <w:t xml:space="preserve"> </w:t>
      </w:r>
      <w:proofErr w:type="spellStart"/>
      <w:r>
        <w:t>thiết</w:t>
      </w:r>
      <w:proofErr w:type="spellEnd"/>
      <w:r>
        <w:t xml:space="preserve"> </w:t>
      </w:r>
      <w:proofErr w:type="spellStart"/>
      <w:r>
        <w:t>kế</w:t>
      </w:r>
      <w:bookmarkEnd w:id="20"/>
      <w:proofErr w:type="spellEnd"/>
      <w:r>
        <w:t xml:space="preserve"> </w:t>
      </w:r>
    </w:p>
    <w:p w14:paraId="4870C85E" w14:textId="47D3E1F4" w:rsidR="003F1120" w:rsidRDefault="003F1120" w:rsidP="003F1120">
      <w:pPr>
        <w:pStyle w:val="Heading2"/>
        <w:rPr>
          <w:lang w:eastAsia="en-US" w:bidi="ar-SA"/>
        </w:rPr>
      </w:pPr>
      <w:bookmarkStart w:id="21" w:name="_Toc25660399"/>
      <w:proofErr w:type="spellStart"/>
      <w:r w:rsidRPr="003F1120">
        <w:rPr>
          <w:lang w:eastAsia="en-US" w:bidi="ar-SA"/>
        </w:rPr>
        <w:t>Mô</w:t>
      </w:r>
      <w:proofErr w:type="spellEnd"/>
      <w:r w:rsidRPr="003F1120">
        <w:rPr>
          <w:lang w:eastAsia="en-US" w:bidi="ar-SA"/>
        </w:rPr>
        <w:t xml:space="preserve"> </w:t>
      </w:r>
      <w:proofErr w:type="spellStart"/>
      <w:r w:rsidRPr="003F1120">
        <w:rPr>
          <w:lang w:eastAsia="en-US" w:bidi="ar-SA"/>
        </w:rPr>
        <w:t>hình</w:t>
      </w:r>
      <w:proofErr w:type="spellEnd"/>
      <w:r w:rsidRPr="003F1120">
        <w:rPr>
          <w:lang w:eastAsia="en-US" w:bidi="ar-SA"/>
        </w:rPr>
        <w:t xml:space="preserve"> </w:t>
      </w:r>
      <w:proofErr w:type="spellStart"/>
      <w:r w:rsidRPr="003F1120">
        <w:rPr>
          <w:lang w:eastAsia="en-US" w:bidi="ar-SA"/>
        </w:rPr>
        <w:t>tích</w:t>
      </w:r>
      <w:proofErr w:type="spellEnd"/>
      <w:r w:rsidRPr="003F1120">
        <w:rPr>
          <w:lang w:eastAsia="en-US" w:bidi="ar-SA"/>
        </w:rPr>
        <w:t xml:space="preserve"> </w:t>
      </w:r>
      <w:proofErr w:type="spellStart"/>
      <w:r w:rsidRPr="003F1120">
        <w:rPr>
          <w:lang w:eastAsia="en-US" w:bidi="ar-SA"/>
        </w:rPr>
        <w:t>hợp</w:t>
      </w:r>
      <w:proofErr w:type="spellEnd"/>
      <w:r w:rsidRPr="003F1120">
        <w:rPr>
          <w:lang w:eastAsia="en-US" w:bidi="ar-SA"/>
        </w:rPr>
        <w:t xml:space="preserve"> </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cứng</w:t>
      </w:r>
      <w:proofErr w:type="spellEnd"/>
      <w:r w:rsidRPr="003F1120">
        <w:rPr>
          <w:lang w:eastAsia="en-US" w:bidi="ar-SA"/>
        </w:rPr>
        <w:t>/</w:t>
      </w:r>
      <w:proofErr w:type="spellStart"/>
      <w:r w:rsidRPr="003F1120">
        <w:rPr>
          <w:lang w:eastAsia="en-US" w:bidi="ar-SA"/>
        </w:rPr>
        <w:t>phần</w:t>
      </w:r>
      <w:proofErr w:type="spellEnd"/>
      <w:r w:rsidRPr="003F1120">
        <w:rPr>
          <w:lang w:eastAsia="en-US" w:bidi="ar-SA"/>
        </w:rPr>
        <w:t xml:space="preserve"> </w:t>
      </w:r>
      <w:proofErr w:type="spellStart"/>
      <w:r w:rsidRPr="003F1120">
        <w:rPr>
          <w:lang w:eastAsia="en-US" w:bidi="ar-SA"/>
        </w:rPr>
        <w:t>mềm</w:t>
      </w:r>
      <w:bookmarkEnd w:id="21"/>
      <w:proofErr w:type="spellEnd"/>
    </w:p>
    <w:p w14:paraId="3D45A0F3" w14:textId="7EC88475" w:rsidR="009B4401" w:rsidRDefault="00EB427A" w:rsidP="00D8252D">
      <w:pPr>
        <w:pStyle w:val="ListParagraph"/>
        <w:numPr>
          <w:ilvl w:val="0"/>
          <w:numId w:val="40"/>
        </w:numPr>
        <w:rPr>
          <w:lang w:eastAsia="en-US" w:bidi="ar-SA"/>
        </w:rPr>
      </w:pPr>
      <w:proofErr w:type="spellStart"/>
      <w:r>
        <w:rPr>
          <w:lang w:eastAsia="en-US" w:bidi="ar-SA"/>
        </w:rPr>
        <w:t>Đ</w:t>
      </w:r>
      <w:r w:rsidR="009B4401">
        <w:rPr>
          <w:lang w:eastAsia="en-US" w:bidi="ar-SA"/>
        </w:rPr>
        <w:t>òi</w:t>
      </w:r>
      <w:proofErr w:type="spellEnd"/>
      <w:r w:rsidR="009B4401">
        <w:rPr>
          <w:lang w:eastAsia="en-US" w:bidi="ar-SA"/>
        </w:rPr>
        <w:t xml:space="preserve"> </w:t>
      </w:r>
      <w:proofErr w:type="spellStart"/>
      <w:r w:rsidR="009B4401">
        <w:rPr>
          <w:lang w:eastAsia="en-US" w:bidi="ar-SA"/>
        </w:rPr>
        <w:t>hỏi</w:t>
      </w:r>
      <w:proofErr w:type="spellEnd"/>
      <w:r w:rsidR="009B4401">
        <w:rPr>
          <w:lang w:eastAsia="en-US" w:bidi="ar-SA"/>
        </w:rPr>
        <w:t xml:space="preserve"> </w:t>
      </w:r>
      <w:proofErr w:type="spellStart"/>
      <w:r w:rsidR="009B4401">
        <w:rPr>
          <w:lang w:eastAsia="en-US" w:bidi="ar-SA"/>
        </w:rPr>
        <w:t>đáp</w:t>
      </w:r>
      <w:proofErr w:type="spellEnd"/>
      <w:r w:rsidR="009B4401">
        <w:rPr>
          <w:lang w:eastAsia="en-US" w:bidi="ar-SA"/>
        </w:rPr>
        <w:t xml:space="preserve"> </w:t>
      </w:r>
      <w:proofErr w:type="spellStart"/>
      <w:r w:rsidR="009B4401">
        <w:rPr>
          <w:lang w:eastAsia="en-US" w:bidi="ar-SA"/>
        </w:rPr>
        <w:t>ứng</w:t>
      </w:r>
      <w:proofErr w:type="spellEnd"/>
      <w:r w:rsidR="009B4401">
        <w:rPr>
          <w:lang w:eastAsia="en-US" w:bidi="ar-SA"/>
        </w:rPr>
        <w:t xml:space="preserve"> </w:t>
      </w:r>
      <w:proofErr w:type="spellStart"/>
      <w:r w:rsidR="009B4401">
        <w:rPr>
          <w:lang w:eastAsia="en-US" w:bidi="ar-SA"/>
        </w:rPr>
        <w:t>được</w:t>
      </w:r>
      <w:proofErr w:type="spellEnd"/>
      <w:r w:rsidR="009B4401">
        <w:rPr>
          <w:lang w:eastAsia="en-US" w:bidi="ar-SA"/>
        </w:rPr>
        <w:t xml:space="preserve"> </w:t>
      </w:r>
      <w:r w:rsidR="00D8252D">
        <w:rPr>
          <w:lang w:eastAsia="en-US" w:bidi="ar-SA"/>
        </w:rPr>
        <w:t>1000</w:t>
      </w:r>
      <w:r w:rsidR="009B4401">
        <w:rPr>
          <w:lang w:eastAsia="en-US" w:bidi="ar-SA"/>
        </w:rPr>
        <w:t xml:space="preserve"> request</w:t>
      </w:r>
      <w:r>
        <w:rPr>
          <w:lang w:eastAsia="en-US" w:bidi="ar-SA"/>
        </w:rPr>
        <w:t>/s</w:t>
      </w:r>
      <w:r w:rsidR="00D8252D">
        <w:rPr>
          <w:lang w:eastAsia="en-US" w:bidi="ar-SA"/>
        </w:rPr>
        <w:t>.</w:t>
      </w:r>
    </w:p>
    <w:p w14:paraId="2E626E98" w14:textId="07044BC4" w:rsidR="00EB427A" w:rsidRPr="009B4401" w:rsidRDefault="00D8252D" w:rsidP="00EB427A">
      <w:pPr>
        <w:pStyle w:val="ListParagraph"/>
        <w:numPr>
          <w:ilvl w:val="0"/>
          <w:numId w:val="40"/>
        </w:numPr>
        <w:rPr>
          <w:lang w:eastAsia="en-US" w:bidi="ar-SA"/>
        </w:rPr>
      </w:pPr>
      <w:proofErr w:type="spellStart"/>
      <w:r>
        <w:rPr>
          <w:lang w:eastAsia="en-US" w:bidi="ar-SA"/>
        </w:rPr>
        <w:t>Sử</w:t>
      </w:r>
      <w:proofErr w:type="spellEnd"/>
      <w:r>
        <w:rPr>
          <w:lang w:eastAsia="en-US" w:bidi="ar-SA"/>
        </w:rPr>
        <w:t xml:space="preserve"> </w:t>
      </w:r>
      <w:proofErr w:type="spellStart"/>
      <w:r>
        <w:rPr>
          <w:lang w:eastAsia="en-US" w:bidi="ar-SA"/>
        </w:rPr>
        <w:t>dụng</w:t>
      </w:r>
      <w:proofErr w:type="spellEnd"/>
      <w:r>
        <w:rPr>
          <w:lang w:eastAsia="en-US" w:bidi="ar-SA"/>
        </w:rPr>
        <w:t xml:space="preserve"> Laravel </w:t>
      </w:r>
      <w:r>
        <w:rPr>
          <w:lang w:eastAsia="en-US" w:bidi="ar-SA"/>
        </w:rPr>
        <w:t xml:space="preserve">framework </w:t>
      </w:r>
      <w:proofErr w:type="spellStart"/>
      <w:r>
        <w:rPr>
          <w:lang w:eastAsia="en-US" w:bidi="ar-SA"/>
        </w:rPr>
        <w:t>để</w:t>
      </w:r>
      <w:proofErr w:type="spellEnd"/>
      <w:r>
        <w:rPr>
          <w:lang w:eastAsia="en-US" w:bidi="ar-SA"/>
        </w:rPr>
        <w:t xml:space="preserve"> </w:t>
      </w:r>
      <w:proofErr w:type="spellStart"/>
      <w:r>
        <w:rPr>
          <w:lang w:eastAsia="en-US" w:bidi="ar-SA"/>
        </w:rPr>
        <w:t>thiết</w:t>
      </w:r>
      <w:proofErr w:type="spellEnd"/>
      <w:r>
        <w:rPr>
          <w:lang w:eastAsia="en-US" w:bidi="ar-SA"/>
        </w:rPr>
        <w:t xml:space="preserve"> </w:t>
      </w:r>
      <w:proofErr w:type="spellStart"/>
      <w:r>
        <w:rPr>
          <w:lang w:eastAsia="en-US" w:bidi="ar-SA"/>
        </w:rPr>
        <w:t>kế</w:t>
      </w:r>
      <w:proofErr w:type="spellEnd"/>
      <w:r>
        <w:rPr>
          <w:lang w:eastAsia="en-US" w:bidi="ar-SA"/>
        </w:rPr>
        <w:t xml:space="preserve"> </w:t>
      </w:r>
      <w:proofErr w:type="spellStart"/>
      <w:r>
        <w:rPr>
          <w:lang w:eastAsia="en-US" w:bidi="ar-SA"/>
        </w:rPr>
        <w:t>toàn</w:t>
      </w:r>
      <w:proofErr w:type="spellEnd"/>
      <w:r>
        <w:rPr>
          <w:lang w:eastAsia="en-US" w:bidi="ar-SA"/>
        </w:rPr>
        <w:t xml:space="preserve"> </w:t>
      </w:r>
      <w:proofErr w:type="spellStart"/>
      <w:r>
        <w:rPr>
          <w:lang w:eastAsia="en-US" w:bidi="ar-SA"/>
        </w:rPr>
        <w:t>bộ</w:t>
      </w:r>
      <w:proofErr w:type="spellEnd"/>
      <w:r>
        <w:rPr>
          <w:lang w:eastAsia="en-US" w:bidi="ar-SA"/>
        </w:rPr>
        <w:t xml:space="preserve"> </w:t>
      </w:r>
      <w:proofErr w:type="spellStart"/>
      <w:r>
        <w:rPr>
          <w:lang w:eastAsia="en-US" w:bidi="ar-SA"/>
        </w:rPr>
        <w:t>hệ</w:t>
      </w:r>
      <w:proofErr w:type="spellEnd"/>
      <w:r>
        <w:rPr>
          <w:lang w:eastAsia="en-US" w:bidi="ar-SA"/>
        </w:rPr>
        <w:t xml:space="preserve"> </w:t>
      </w:r>
      <w:proofErr w:type="spellStart"/>
      <w:r>
        <w:rPr>
          <w:lang w:eastAsia="en-US" w:bidi="ar-SA"/>
        </w:rPr>
        <w:t>thống</w:t>
      </w:r>
      <w:proofErr w:type="spellEnd"/>
      <w:r>
        <w:rPr>
          <w:lang w:eastAsia="en-US" w:bidi="ar-SA"/>
        </w:rPr>
        <w:t xml:space="preserve"> (</w:t>
      </w:r>
      <w:proofErr w:type="spellStart"/>
      <w:r>
        <w:rPr>
          <w:lang w:eastAsia="en-US" w:bidi="ar-SA"/>
        </w:rPr>
        <w:t>cả</w:t>
      </w:r>
      <w:proofErr w:type="spellEnd"/>
      <w:r>
        <w:rPr>
          <w:lang w:eastAsia="en-US" w:bidi="ar-SA"/>
        </w:rPr>
        <w:t xml:space="preserve"> front-end </w:t>
      </w:r>
      <w:proofErr w:type="spellStart"/>
      <w:r>
        <w:rPr>
          <w:lang w:eastAsia="en-US" w:bidi="ar-SA"/>
        </w:rPr>
        <w:t>và</w:t>
      </w:r>
      <w:proofErr w:type="spellEnd"/>
      <w:r>
        <w:rPr>
          <w:lang w:eastAsia="en-US" w:bidi="ar-SA"/>
        </w:rPr>
        <w:t xml:space="preserve"> back-end)</w:t>
      </w:r>
      <w:r w:rsidR="00EB427A">
        <w:rPr>
          <w:lang w:eastAsia="en-US" w:bidi="ar-SA"/>
        </w:rPr>
        <w:t>.</w:t>
      </w:r>
      <w:bookmarkStart w:id="22" w:name="_GoBack"/>
      <w:bookmarkEnd w:id="22"/>
    </w:p>
    <w:p w14:paraId="29C398E3" w14:textId="77777777" w:rsidR="003F1120" w:rsidRPr="003F1120" w:rsidRDefault="003F1120" w:rsidP="003F1120">
      <w:pPr>
        <w:pStyle w:val="Heading2"/>
        <w:rPr>
          <w:lang w:eastAsia="en-US" w:bidi="ar-SA"/>
        </w:rPr>
      </w:pPr>
      <w:bookmarkStart w:id="23" w:name="_Toc25660400"/>
      <w:proofErr w:type="spellStart"/>
      <w:r w:rsidRPr="003F1120">
        <w:rPr>
          <w:lang w:eastAsia="en-US" w:bidi="ar-SA"/>
        </w:rPr>
        <w:t>Giao</w:t>
      </w:r>
      <w:proofErr w:type="spellEnd"/>
      <w:r w:rsidRPr="003F1120">
        <w:rPr>
          <w:lang w:eastAsia="en-US" w:bidi="ar-SA"/>
        </w:rPr>
        <w:t xml:space="preserve"> </w:t>
      </w:r>
      <w:proofErr w:type="spellStart"/>
      <w:r w:rsidRPr="003F1120">
        <w:rPr>
          <w:lang w:eastAsia="en-US" w:bidi="ar-SA"/>
        </w:rPr>
        <w:t>diện</w:t>
      </w:r>
      <w:bookmarkEnd w:id="23"/>
      <w:proofErr w:type="spellEnd"/>
    </w:p>
    <w:p w14:paraId="4FCD1508" w14:textId="1FFE18EF" w:rsidR="003F1120" w:rsidRDefault="003F1120" w:rsidP="003F1120">
      <w:pPr>
        <w:pStyle w:val="Heading2"/>
        <w:rPr>
          <w:lang w:eastAsia="en-US" w:bidi="ar-SA"/>
        </w:rPr>
      </w:pPr>
      <w:bookmarkStart w:id="24" w:name="_Toc25660401"/>
      <w:proofErr w:type="spellStart"/>
      <w:r w:rsidRPr="003F1120">
        <w:rPr>
          <w:lang w:eastAsia="en-US" w:bidi="ar-SA"/>
        </w:rPr>
        <w:t>Cơ</w:t>
      </w:r>
      <w:proofErr w:type="spellEnd"/>
      <w:r w:rsidRPr="003F1120">
        <w:rPr>
          <w:lang w:eastAsia="en-US" w:bidi="ar-SA"/>
        </w:rPr>
        <w:t xml:space="preserve"> </w:t>
      </w:r>
      <w:proofErr w:type="spellStart"/>
      <w:r w:rsidRPr="003F1120">
        <w:rPr>
          <w:lang w:eastAsia="en-US" w:bidi="ar-SA"/>
        </w:rPr>
        <w:t>sở</w:t>
      </w:r>
      <w:proofErr w:type="spellEnd"/>
      <w:r w:rsidRPr="003F1120">
        <w:rPr>
          <w:lang w:eastAsia="en-US" w:bidi="ar-SA"/>
        </w:rPr>
        <w:t xml:space="preserve"> </w:t>
      </w:r>
      <w:proofErr w:type="spellStart"/>
      <w:r w:rsidRPr="003F1120">
        <w:rPr>
          <w:lang w:eastAsia="en-US" w:bidi="ar-SA"/>
        </w:rPr>
        <w:t>dữ</w:t>
      </w:r>
      <w:proofErr w:type="spellEnd"/>
      <w:r w:rsidRPr="003F1120">
        <w:rPr>
          <w:lang w:eastAsia="en-US" w:bidi="ar-SA"/>
        </w:rPr>
        <w:t xml:space="preserve"> </w:t>
      </w:r>
      <w:proofErr w:type="spellStart"/>
      <w:r w:rsidRPr="003F1120">
        <w:rPr>
          <w:lang w:eastAsia="en-US" w:bidi="ar-SA"/>
        </w:rPr>
        <w:t>liệu</w:t>
      </w:r>
      <w:bookmarkEnd w:id="24"/>
      <w:proofErr w:type="spellEnd"/>
    </w:p>
    <w:p w14:paraId="09ACA236" w14:textId="77777777" w:rsidR="003F1120" w:rsidRPr="003F1120" w:rsidRDefault="003F1120" w:rsidP="003F1120">
      <w:pPr>
        <w:pStyle w:val="Heading2"/>
        <w:rPr>
          <w:lang w:eastAsia="en-US" w:bidi="ar-SA"/>
        </w:rPr>
      </w:pPr>
      <w:bookmarkStart w:id="25" w:name="_Toc25660402"/>
      <w:proofErr w:type="spellStart"/>
      <w:r w:rsidRPr="003F1120">
        <w:rPr>
          <w:lang w:eastAsia="en-US" w:bidi="ar-SA"/>
        </w:rPr>
        <w:t>Mạng</w:t>
      </w:r>
      <w:bookmarkEnd w:id="25"/>
      <w:proofErr w:type="spellEnd"/>
    </w:p>
    <w:p w14:paraId="732EE1EB" w14:textId="4D6340C4" w:rsidR="009D290A" w:rsidRDefault="009D290A" w:rsidP="005E2D65">
      <w:pPr>
        <w:pStyle w:val="Heading1"/>
      </w:pPr>
      <w:bookmarkStart w:id="26" w:name="_Toc25660403"/>
      <w:proofErr w:type="spellStart"/>
      <w:r>
        <w:t>Giám</w:t>
      </w:r>
      <w:proofErr w:type="spellEnd"/>
      <w:r>
        <w:t xml:space="preserve"> </w:t>
      </w:r>
      <w:proofErr w:type="spellStart"/>
      <w:r>
        <w:t>sát</w:t>
      </w:r>
      <w:proofErr w:type="spellEnd"/>
      <w:r>
        <w:t xml:space="preserve"> </w:t>
      </w:r>
      <w:proofErr w:type="spellStart"/>
      <w:r>
        <w:t>dự</w:t>
      </w:r>
      <w:proofErr w:type="spellEnd"/>
      <w:r>
        <w:t xml:space="preserve"> </w:t>
      </w:r>
      <w:proofErr w:type="spellStart"/>
      <w:r>
        <w:t>án</w:t>
      </w:r>
      <w:bookmarkEnd w:id="26"/>
      <w:proofErr w:type="spellEnd"/>
    </w:p>
    <w:p w14:paraId="36610AD8" w14:textId="10D1CC69" w:rsidR="00F45E06" w:rsidRDefault="00F45E06" w:rsidP="00F45E06">
      <w:pPr>
        <w:pStyle w:val="Heading2"/>
      </w:pPr>
      <w:bookmarkStart w:id="27" w:name="_Toc25660404"/>
      <w:proofErr w:type="spellStart"/>
      <w:r>
        <w:t>Trả</w:t>
      </w:r>
      <w:proofErr w:type="spellEnd"/>
      <w:r>
        <w:t xml:space="preserve"> </w:t>
      </w:r>
      <w:proofErr w:type="spellStart"/>
      <w:r>
        <w:t>lời</w:t>
      </w:r>
      <w:proofErr w:type="spellEnd"/>
      <w:r>
        <w:t xml:space="preserve"> </w:t>
      </w:r>
      <w:proofErr w:type="spellStart"/>
      <w:r>
        <w:t>câu</w:t>
      </w:r>
      <w:proofErr w:type="spellEnd"/>
      <w:r>
        <w:t xml:space="preserve"> </w:t>
      </w:r>
      <w:proofErr w:type="spellStart"/>
      <w:r>
        <w:t>hỏi</w:t>
      </w:r>
      <w:bookmarkEnd w:id="27"/>
      <w:proofErr w:type="spellEnd"/>
    </w:p>
    <w:p w14:paraId="2708B202" w14:textId="77777777" w:rsidR="00667DD5" w:rsidRDefault="003A3FFF" w:rsidP="00667DD5">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00BD4022" w:rsidRPr="003A3FFF">
        <w:t xml:space="preserve">: </w:t>
      </w:r>
      <w:r w:rsidR="005A4994" w:rsidRPr="003A3FFF">
        <w:t>“</w:t>
      </w:r>
      <w:proofErr w:type="spellStart"/>
      <w:r w:rsidRPr="003A3FFF">
        <w:t>C</w:t>
      </w:r>
      <w:r>
        <w:t>ần</w:t>
      </w:r>
      <w:proofErr w:type="spellEnd"/>
      <w:r>
        <w:t xml:space="preserve"> </w:t>
      </w:r>
      <w:proofErr w:type="spellStart"/>
      <w:r>
        <w:t>có</w:t>
      </w:r>
      <w:proofErr w:type="spellEnd"/>
      <w:r>
        <w:t xml:space="preserve"> </w:t>
      </w:r>
      <w:proofErr w:type="spellStart"/>
      <w:r>
        <w:t>người</w:t>
      </w:r>
      <w:proofErr w:type="spellEnd"/>
      <w:r w:rsidRPr="003A3FFF">
        <w:t xml:space="preserve"> </w:t>
      </w:r>
      <w:proofErr w:type="spellStart"/>
      <w:r w:rsidRPr="003A3FFF">
        <w:t>l</w:t>
      </w:r>
      <w:r>
        <w:t>àm</w:t>
      </w:r>
      <w:proofErr w:type="spellEnd"/>
      <w:r>
        <w:t xml:space="preserve"> </w:t>
      </w:r>
      <w:proofErr w:type="spellStart"/>
      <w:r>
        <w:t>việc</w:t>
      </w:r>
      <w:proofErr w:type="spellEnd"/>
      <w:r>
        <w:t xml:space="preserve"> </w:t>
      </w:r>
      <w:proofErr w:type="spellStart"/>
      <w:r>
        <w:t>trực</w:t>
      </w:r>
      <w:proofErr w:type="spellEnd"/>
      <w:r>
        <w:t xml:space="preserve"> </w:t>
      </w:r>
      <w:proofErr w:type="spellStart"/>
      <w:r>
        <w:t>tiếp</w:t>
      </w:r>
      <w:proofErr w:type="spellEnd"/>
      <w:r>
        <w:t xml:space="preserve"> ở </w:t>
      </w:r>
      <w:proofErr w:type="spellStart"/>
      <w:r>
        <w:t>công</w:t>
      </w:r>
      <w:proofErr w:type="spellEnd"/>
      <w:r>
        <w:t xml:space="preserve"> ty </w:t>
      </w:r>
      <w:proofErr w:type="spellStart"/>
      <w:r>
        <w:t>chúng</w:t>
      </w:r>
      <w:proofErr w:type="spellEnd"/>
      <w:r>
        <w:t xml:space="preserve"> </w:t>
      </w:r>
      <w:proofErr w:type="spellStart"/>
      <w:r>
        <w:t>tôi</w:t>
      </w:r>
      <w:proofErr w:type="spellEnd"/>
      <w:r>
        <w:t xml:space="preserve"> </w:t>
      </w:r>
      <w:proofErr w:type="spellStart"/>
      <w:r>
        <w:t>để</w:t>
      </w:r>
      <w:proofErr w:type="spellEnd"/>
      <w:r>
        <w:t xml:space="preserve"> </w:t>
      </w:r>
      <w:proofErr w:type="spellStart"/>
      <w:r>
        <w:t>tiện</w:t>
      </w:r>
      <w:proofErr w:type="spellEnd"/>
      <w:r>
        <w:t xml:space="preserve"> </w:t>
      </w:r>
      <w:proofErr w:type="spellStart"/>
      <w:r>
        <w:t>trao</w:t>
      </w:r>
      <w:proofErr w:type="spellEnd"/>
      <w:r>
        <w:t xml:space="preserve"> </w:t>
      </w:r>
      <w:proofErr w:type="spellStart"/>
      <w:r>
        <w:t>đổi</w:t>
      </w:r>
      <w:proofErr w:type="spellEnd"/>
      <w:r>
        <w:t xml:space="preserve"> </w:t>
      </w:r>
      <w:proofErr w:type="spellStart"/>
      <w:r>
        <w:t>và</w:t>
      </w:r>
      <w:proofErr w:type="spellEnd"/>
      <w:r>
        <w:t xml:space="preserve"> </w:t>
      </w:r>
      <w:proofErr w:type="spellStart"/>
      <w:r>
        <w:t>sửa</w:t>
      </w:r>
      <w:proofErr w:type="spellEnd"/>
      <w:r>
        <w:t xml:space="preserve"> </w:t>
      </w:r>
      <w:proofErr w:type="spellStart"/>
      <w:r>
        <w:t>lỗi</w:t>
      </w:r>
      <w:proofErr w:type="spellEnd"/>
      <w:r>
        <w:t>?”.</w:t>
      </w:r>
    </w:p>
    <w:p w14:paraId="5B9B7F8E" w14:textId="57CF987C" w:rsidR="00F45E06" w:rsidRDefault="003A3FFF"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r>
        <w:t>Oh</w:t>
      </w:r>
      <w:r w:rsidR="00954A4A">
        <w:t xml:space="preserve">. </w:t>
      </w:r>
      <w:proofErr w:type="spellStart"/>
      <w:r w:rsidR="00954A4A">
        <w:t>Xếp</w:t>
      </w:r>
      <w:proofErr w:type="spellEnd"/>
      <w:r w:rsidR="00954A4A">
        <w:t xml:space="preserve"> </w:t>
      </w:r>
      <w:proofErr w:type="spellStart"/>
      <w:r w:rsidR="00954A4A">
        <w:t>chúng</w:t>
      </w:r>
      <w:proofErr w:type="spellEnd"/>
      <w:r w:rsidR="00954A4A">
        <w:t xml:space="preserve"> </w:t>
      </w:r>
      <w:proofErr w:type="spellStart"/>
      <w:r w:rsidR="00954A4A">
        <w:t>tôi</w:t>
      </w:r>
      <w:proofErr w:type="spellEnd"/>
      <w:r w:rsidR="00954A4A">
        <w:t xml:space="preserve"> </w:t>
      </w:r>
      <w:proofErr w:type="spellStart"/>
      <w:r w:rsidR="00954A4A">
        <w:t>sử</w:t>
      </w:r>
      <w:proofErr w:type="spellEnd"/>
      <w:r w:rsidR="00954A4A">
        <w:t xml:space="preserve"> </w:t>
      </w:r>
      <w:proofErr w:type="spellStart"/>
      <w:r w:rsidR="00954A4A">
        <w:t>dụng</w:t>
      </w:r>
      <w:proofErr w:type="spellEnd"/>
      <w:r w:rsidR="00954A4A">
        <w:t xml:space="preserve"> </w:t>
      </w:r>
      <w:proofErr w:type="spellStart"/>
      <w:r w:rsidR="00954A4A">
        <w:t>máy</w:t>
      </w:r>
      <w:proofErr w:type="spellEnd"/>
      <w:r w:rsidR="00954A4A">
        <w:t xml:space="preserve"> </w:t>
      </w:r>
      <w:proofErr w:type="spellStart"/>
      <w:r w:rsidR="00954A4A">
        <w:t>tính</w:t>
      </w:r>
      <w:proofErr w:type="spellEnd"/>
      <w:r w:rsidR="00954A4A">
        <w:t xml:space="preserve"> </w:t>
      </w:r>
      <w:proofErr w:type="spellStart"/>
      <w:r w:rsidR="00954A4A">
        <w:t>cài</w:t>
      </w:r>
      <w:proofErr w:type="spellEnd"/>
      <w:r w:rsidR="00954A4A">
        <w:t xml:space="preserve"> </w:t>
      </w:r>
      <w:proofErr w:type="spellStart"/>
      <w:r w:rsidR="00954A4A">
        <w:t>hệ</w:t>
      </w:r>
      <w:proofErr w:type="spellEnd"/>
      <w:r w:rsidR="00954A4A">
        <w:t xml:space="preserve"> </w:t>
      </w:r>
      <w:proofErr w:type="spellStart"/>
      <w:r w:rsidR="00954A4A">
        <w:t>điều</w:t>
      </w:r>
      <w:proofErr w:type="spellEnd"/>
      <w:r w:rsidR="00954A4A">
        <w:t xml:space="preserve"> </w:t>
      </w:r>
      <w:proofErr w:type="spellStart"/>
      <w:r w:rsidR="00954A4A">
        <w:t>hành</w:t>
      </w:r>
      <w:proofErr w:type="spellEnd"/>
      <w:r w:rsidR="00954A4A">
        <w:t xml:space="preserve"> </w:t>
      </w:r>
      <w:r w:rsidR="00915C78">
        <w:t xml:space="preserve">Windows 95 </w:t>
      </w:r>
      <w:proofErr w:type="spellStart"/>
      <w:r w:rsidR="00915C78">
        <w:t>cơ</w:t>
      </w:r>
      <w:proofErr w:type="spellEnd"/>
      <w:r w:rsidR="00D82BE2">
        <w:t>.</w:t>
      </w:r>
      <w:r w:rsidR="00915C78">
        <w:t xml:space="preserve"> </w:t>
      </w:r>
      <w:proofErr w:type="spellStart"/>
      <w:r w:rsidR="00915C78">
        <w:t>Liệu</w:t>
      </w:r>
      <w:proofErr w:type="spellEnd"/>
      <w:r w:rsidR="00915C78">
        <w:t xml:space="preserve"> </w:t>
      </w:r>
      <w:proofErr w:type="spellStart"/>
      <w:r w:rsidR="00915C78">
        <w:t>phần</w:t>
      </w:r>
      <w:proofErr w:type="spellEnd"/>
      <w:r w:rsidR="00915C78">
        <w:t xml:space="preserve"> </w:t>
      </w:r>
      <w:proofErr w:type="spellStart"/>
      <w:r w:rsidR="00915C78">
        <w:t>mềm</w:t>
      </w:r>
      <w:proofErr w:type="spellEnd"/>
      <w:r w:rsidR="00915C78">
        <w:t xml:space="preserve"> </w:t>
      </w:r>
      <w:proofErr w:type="spellStart"/>
      <w:r w:rsidR="00915C78">
        <w:t>này</w:t>
      </w:r>
      <w:proofErr w:type="spellEnd"/>
      <w:r w:rsidR="00915C78">
        <w:t xml:space="preserve"> </w:t>
      </w:r>
      <w:proofErr w:type="spellStart"/>
      <w:r w:rsidR="004C71FA">
        <w:t>phải</w:t>
      </w:r>
      <w:proofErr w:type="spellEnd"/>
      <w:r w:rsidR="004C71FA">
        <w:t xml:space="preserve"> </w:t>
      </w:r>
      <w:proofErr w:type="spellStart"/>
      <w:r w:rsidR="004C71FA">
        <w:t>chạy</w:t>
      </w:r>
      <w:proofErr w:type="spellEnd"/>
      <w:r w:rsidR="004C71FA">
        <w:t xml:space="preserve"> </w:t>
      </w:r>
      <w:proofErr w:type="spellStart"/>
      <w:r w:rsidR="004C71FA">
        <w:t>được</w:t>
      </w:r>
      <w:proofErr w:type="spellEnd"/>
      <w:r w:rsidR="004C71FA">
        <w:t xml:space="preserve"> </w:t>
      </w:r>
      <w:proofErr w:type="spellStart"/>
      <w:r w:rsidR="004C71FA">
        <w:t>đấy</w:t>
      </w:r>
      <w:proofErr w:type="spellEnd"/>
      <w:r w:rsidR="004C71FA">
        <w:t xml:space="preserve"> </w:t>
      </w:r>
      <w:proofErr w:type="spellStart"/>
      <w:r w:rsidR="004C71FA">
        <w:t>nhé</w:t>
      </w:r>
      <w:proofErr w:type="spellEnd"/>
      <w:r w:rsidR="00DB2EB7">
        <w:t xml:space="preserve">. </w:t>
      </w:r>
      <w:proofErr w:type="spellStart"/>
      <w:r w:rsidR="00DB2EB7">
        <w:t>Ông</w:t>
      </w:r>
      <w:proofErr w:type="spellEnd"/>
      <w:r w:rsidR="00DB2EB7">
        <w:t xml:space="preserve"> </w:t>
      </w:r>
      <w:proofErr w:type="spellStart"/>
      <w:r w:rsidR="00DB2EB7">
        <w:t>mới</w:t>
      </w:r>
      <w:proofErr w:type="spellEnd"/>
      <w:r w:rsidR="00DB2EB7">
        <w:t xml:space="preserve"> </w:t>
      </w:r>
      <w:proofErr w:type="spellStart"/>
      <w:r w:rsidR="00DB2EB7">
        <w:t>là</w:t>
      </w:r>
      <w:proofErr w:type="spellEnd"/>
      <w:r w:rsidR="00DB2EB7">
        <w:t xml:space="preserve"> </w:t>
      </w:r>
      <w:proofErr w:type="spellStart"/>
      <w:r w:rsidR="00DB2EB7">
        <w:t>người</w:t>
      </w:r>
      <w:proofErr w:type="spellEnd"/>
      <w:r w:rsidR="00DB2EB7">
        <w:t xml:space="preserve"> </w:t>
      </w:r>
      <w:proofErr w:type="spellStart"/>
      <w:r w:rsidR="00DB2EB7">
        <w:t>duyệt</w:t>
      </w:r>
      <w:proofErr w:type="spellEnd"/>
      <w:r w:rsidR="00DB2EB7">
        <w:t xml:space="preserve"> </w:t>
      </w:r>
      <w:proofErr w:type="spellStart"/>
      <w:r w:rsidR="00DB2EB7">
        <w:t>cái</w:t>
      </w:r>
      <w:proofErr w:type="spellEnd"/>
      <w:r w:rsidR="00DB2EB7">
        <w:t xml:space="preserve"> </w:t>
      </w:r>
      <w:proofErr w:type="spellStart"/>
      <w:r w:rsidR="00DB2EB7">
        <w:t>này</w:t>
      </w:r>
      <w:proofErr w:type="spellEnd"/>
      <w:r w:rsidR="00DB2EB7">
        <w:t xml:space="preserve"> </w:t>
      </w:r>
      <w:proofErr w:type="spellStart"/>
      <w:r w:rsidR="00DB2EB7">
        <w:t>đấy</w:t>
      </w:r>
      <w:proofErr w:type="spellEnd"/>
      <w:r>
        <w:t>”.</w:t>
      </w:r>
    </w:p>
    <w:p w14:paraId="2BF454A1" w14:textId="77777777" w:rsidR="00667DD5" w:rsidRDefault="00667DD5" w:rsidP="00667DD5">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proofErr w:type="spellStart"/>
      <w:r w:rsidRPr="003A3FFF">
        <w:t>Khách</w:t>
      </w:r>
      <w:proofErr w:type="spellEnd"/>
      <w:r w:rsidRPr="003A3FFF">
        <w:t xml:space="preserve"> </w:t>
      </w:r>
      <w:proofErr w:type="spellStart"/>
      <w:r w:rsidRPr="003A3FFF">
        <w:t>hàng</w:t>
      </w:r>
      <w:proofErr w:type="spellEnd"/>
      <w:r w:rsidRPr="003A3FFF">
        <w:t xml:space="preserve"> </w:t>
      </w:r>
      <w:proofErr w:type="spellStart"/>
      <w:r w:rsidRPr="003A3FFF">
        <w:t>yêu</w:t>
      </w:r>
      <w:proofErr w:type="spellEnd"/>
      <w:r w:rsidRPr="003A3FFF">
        <w:t xml:space="preserve"> </w:t>
      </w:r>
      <w:proofErr w:type="spellStart"/>
      <w:r w:rsidRPr="003A3FFF">
        <w:t>cầu</w:t>
      </w:r>
      <w:proofErr w:type="spellEnd"/>
      <w:r w:rsidRPr="003A3FFF">
        <w:t>: “</w:t>
      </w:r>
      <w:proofErr w:type="spellStart"/>
      <w:r w:rsidR="00853CD0">
        <w:t>Dự</w:t>
      </w:r>
      <w:proofErr w:type="spellEnd"/>
      <w:r w:rsidR="00853CD0">
        <w:t xml:space="preserve"> </w:t>
      </w:r>
      <w:proofErr w:type="spellStart"/>
      <w:r w:rsidR="00853CD0">
        <w:t>án</w:t>
      </w:r>
      <w:proofErr w:type="spellEnd"/>
      <w:r w:rsidR="00853CD0">
        <w:t xml:space="preserve"> </w:t>
      </w:r>
      <w:proofErr w:type="spellStart"/>
      <w:r w:rsidR="00853CD0">
        <w:t>phát</w:t>
      </w:r>
      <w:proofErr w:type="spellEnd"/>
      <w:r w:rsidR="00853CD0">
        <w:t xml:space="preserve"> </w:t>
      </w:r>
      <w:proofErr w:type="spellStart"/>
      <w:r w:rsidR="00853CD0">
        <w:t>triển</w:t>
      </w:r>
      <w:proofErr w:type="spellEnd"/>
      <w:r w:rsidR="00853CD0">
        <w:t xml:space="preserve"> </w:t>
      </w:r>
      <w:proofErr w:type="spellStart"/>
      <w:r w:rsidR="00853CD0">
        <w:t>phần</w:t>
      </w:r>
      <w:proofErr w:type="spellEnd"/>
      <w:r w:rsidR="00853CD0">
        <w:t xml:space="preserve"> </w:t>
      </w:r>
      <w:proofErr w:type="spellStart"/>
      <w:r w:rsidR="00853CD0">
        <w:t>mềm</w:t>
      </w:r>
      <w:proofErr w:type="spellEnd"/>
      <w:r w:rsidR="00853CD0">
        <w:t xml:space="preserve"> </w:t>
      </w:r>
      <w:proofErr w:type="spellStart"/>
      <w:r w:rsidR="00853CD0">
        <w:t>này</w:t>
      </w:r>
      <w:proofErr w:type="spellEnd"/>
      <w:r w:rsidR="00853CD0">
        <w:t xml:space="preserve"> </w:t>
      </w:r>
      <w:proofErr w:type="spellStart"/>
      <w:r w:rsidR="00853CD0">
        <w:t>giá</w:t>
      </w:r>
      <w:proofErr w:type="spellEnd"/>
      <w:r w:rsidR="00853CD0">
        <w:t xml:space="preserve"> 100 </w:t>
      </w:r>
      <w:proofErr w:type="spellStart"/>
      <w:r w:rsidR="00853CD0">
        <w:t>triệu</w:t>
      </w:r>
      <w:proofErr w:type="spellEnd"/>
      <w:r w:rsidR="00853CD0">
        <w:t xml:space="preserve">. </w:t>
      </w:r>
      <w:proofErr w:type="spellStart"/>
      <w:r w:rsidR="00853CD0">
        <w:t>Giá</w:t>
      </w:r>
      <w:proofErr w:type="spellEnd"/>
      <w:r w:rsidR="00853CD0">
        <w:t xml:space="preserve"> </w:t>
      </w:r>
      <w:proofErr w:type="spellStart"/>
      <w:r w:rsidR="00853CD0">
        <w:t>này</w:t>
      </w:r>
      <w:proofErr w:type="spellEnd"/>
      <w:r w:rsidR="00853CD0">
        <w:t xml:space="preserve"> </w:t>
      </w:r>
      <w:proofErr w:type="spellStart"/>
      <w:r w:rsidR="00853CD0">
        <w:t>c</w:t>
      </w:r>
      <w:r w:rsidR="009A592B">
        <w:t>ó</w:t>
      </w:r>
      <w:proofErr w:type="spellEnd"/>
      <w:r w:rsidR="009A592B">
        <w:t xml:space="preserve"> </w:t>
      </w:r>
      <w:r w:rsidR="00AA7A9A">
        <w:t xml:space="preserve">bao </w:t>
      </w:r>
      <w:proofErr w:type="spellStart"/>
      <w:r w:rsidR="00AA7A9A">
        <w:t>gồm</w:t>
      </w:r>
      <w:proofErr w:type="spellEnd"/>
      <w:r w:rsidR="00AA7A9A">
        <w:t xml:space="preserve"> </w:t>
      </w:r>
      <w:r w:rsidR="009A592B">
        <w:t xml:space="preserve">VAT hay </w:t>
      </w:r>
      <w:proofErr w:type="spellStart"/>
      <w:r w:rsidR="009A592B">
        <w:t>không</w:t>
      </w:r>
      <w:proofErr w:type="spellEnd"/>
      <w:r w:rsidR="009A592B">
        <w:t xml:space="preserve"> </w:t>
      </w:r>
      <w:proofErr w:type="spellStart"/>
      <w:r w:rsidR="009A592B">
        <w:t>nhỉ</w:t>
      </w:r>
      <w:proofErr w:type="spellEnd"/>
      <w:r w:rsidR="009A592B">
        <w:t xml:space="preserve">? </w:t>
      </w:r>
      <w:proofErr w:type="spellStart"/>
      <w:r w:rsidR="00AA7A9A">
        <w:t>Giá</w:t>
      </w:r>
      <w:proofErr w:type="spellEnd"/>
      <w:r w:rsidR="00AA7A9A">
        <w:t xml:space="preserve"> </w:t>
      </w:r>
      <w:proofErr w:type="spellStart"/>
      <w:r w:rsidR="00AA7A9A">
        <w:t>cụ</w:t>
      </w:r>
      <w:proofErr w:type="spellEnd"/>
      <w:r w:rsidR="00AA7A9A">
        <w:t xml:space="preserve"> </w:t>
      </w:r>
      <w:proofErr w:type="spellStart"/>
      <w:r w:rsidR="00AA7A9A">
        <w:t>thể</w:t>
      </w:r>
      <w:proofErr w:type="spellEnd"/>
      <w:r w:rsidR="00AA7A9A">
        <w:t xml:space="preserve"> </w:t>
      </w:r>
      <w:proofErr w:type="spellStart"/>
      <w:r w:rsidR="00AA7A9A">
        <w:t>cho</w:t>
      </w:r>
      <w:proofErr w:type="spellEnd"/>
      <w:r w:rsidR="00AA7A9A">
        <w:t xml:space="preserve"> </w:t>
      </w:r>
      <w:proofErr w:type="spellStart"/>
      <w:r w:rsidR="00AA7A9A">
        <w:t>tình</w:t>
      </w:r>
      <w:proofErr w:type="spellEnd"/>
      <w:r w:rsidR="00AA7A9A">
        <w:t xml:space="preserve"> </w:t>
      </w:r>
      <w:proofErr w:type="spellStart"/>
      <w:r w:rsidR="00AA7A9A">
        <w:t>huống</w:t>
      </w:r>
      <w:proofErr w:type="spellEnd"/>
      <w:r w:rsidR="00AA7A9A">
        <w:t xml:space="preserve"> </w:t>
      </w:r>
      <w:proofErr w:type="spellStart"/>
      <w:r w:rsidR="00AA7A9A">
        <w:t>có</w:t>
      </w:r>
      <w:proofErr w:type="spellEnd"/>
      <w:r w:rsidR="00AA7A9A">
        <w:t xml:space="preserve"> VAT </w:t>
      </w:r>
      <w:proofErr w:type="spellStart"/>
      <w:r w:rsidR="00AA7A9A">
        <w:t>và</w:t>
      </w:r>
      <w:proofErr w:type="spellEnd"/>
      <w:r w:rsidR="00AA7A9A">
        <w:t xml:space="preserve"> </w:t>
      </w:r>
      <w:proofErr w:type="spellStart"/>
      <w:r w:rsidR="00AA7A9A">
        <w:t>không</w:t>
      </w:r>
      <w:proofErr w:type="spellEnd"/>
      <w:r w:rsidR="00AA7A9A">
        <w:t xml:space="preserve"> VAT </w:t>
      </w:r>
      <w:proofErr w:type="spellStart"/>
      <w:r w:rsidR="00AA7A9A">
        <w:t>là</w:t>
      </w:r>
      <w:proofErr w:type="spellEnd"/>
      <w:r w:rsidR="00AA7A9A">
        <w:t xml:space="preserve"> bao </w:t>
      </w:r>
      <w:proofErr w:type="spellStart"/>
      <w:r w:rsidR="00AA7A9A">
        <w:t>nhiêu</w:t>
      </w:r>
      <w:proofErr w:type="spellEnd"/>
      <w:r w:rsidR="00AA7A9A">
        <w:t>?”</w:t>
      </w:r>
    </w:p>
    <w:p w14:paraId="74A27C39" w14:textId="77777777" w:rsidR="00460E60" w:rsidRDefault="00460E60" w:rsidP="00460E60">
      <w:pPr>
        <w:pStyle w:val="ListParagraph"/>
        <w:tabs>
          <w:tab w:val="right" w:leader="dot" w:pos="8780"/>
        </w:tabs>
        <w:ind w:left="720"/>
      </w:pPr>
      <w:proofErr w:type="spellStart"/>
      <w:r>
        <w:t>Nhóm</w:t>
      </w:r>
      <w:proofErr w:type="spellEnd"/>
      <w:r>
        <w:t xml:space="preserve"> </w:t>
      </w:r>
      <w:proofErr w:type="spellStart"/>
      <w:r>
        <w:t>quản</w:t>
      </w:r>
      <w:proofErr w:type="spellEnd"/>
      <w:r>
        <w:t xml:space="preserve"> </w:t>
      </w:r>
      <w:proofErr w:type="spellStart"/>
      <w:r>
        <w:t>lý</w:t>
      </w:r>
      <w:proofErr w:type="spellEnd"/>
      <w:r>
        <w:t xml:space="preserve"> </w:t>
      </w:r>
      <w:proofErr w:type="spellStart"/>
      <w:r>
        <w:t>sẽ</w:t>
      </w:r>
      <w:proofErr w:type="spellEnd"/>
      <w:r>
        <w:t xml:space="preserve"> </w:t>
      </w:r>
      <w:proofErr w:type="spellStart"/>
      <w:r>
        <w:t>trả</w:t>
      </w:r>
      <w:proofErr w:type="spellEnd"/>
      <w:r>
        <w:t xml:space="preserve"> </w:t>
      </w:r>
      <w:proofErr w:type="spellStart"/>
      <w:r>
        <w:t>lời</w:t>
      </w:r>
      <w:proofErr w:type="spellEnd"/>
      <w:r>
        <w:t xml:space="preserve"> </w:t>
      </w:r>
      <w:proofErr w:type="spellStart"/>
      <w:r>
        <w:t>thế</w:t>
      </w:r>
      <w:proofErr w:type="spellEnd"/>
      <w:r>
        <w:t xml:space="preserve"> </w:t>
      </w:r>
      <w:proofErr w:type="spellStart"/>
      <w:r>
        <w:t>nào</w:t>
      </w:r>
      <w:proofErr w:type="spellEnd"/>
      <w:r>
        <w:t>:</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proofErr w:type="spellStart"/>
      <w:r>
        <w:t>Đóng</w:t>
      </w:r>
      <w:proofErr w:type="spellEnd"/>
      <w:r>
        <w:t xml:space="preserve"> </w:t>
      </w:r>
      <w:proofErr w:type="spellStart"/>
      <w:r>
        <w:t>dự</w:t>
      </w:r>
      <w:proofErr w:type="spellEnd"/>
      <w:r>
        <w:t xml:space="preserve"> </w:t>
      </w:r>
      <w:proofErr w:type="spellStart"/>
      <w:r>
        <w:t>án</w:t>
      </w:r>
      <w:bookmarkEnd w:id="28"/>
      <w:proofErr w:type="spellEnd"/>
    </w:p>
    <w:p w14:paraId="6CD045D2" w14:textId="45570D4B" w:rsidR="005E2D65" w:rsidRDefault="008E6AE9" w:rsidP="005E2D65">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thống</w:t>
      </w:r>
      <w:proofErr w:type="spellEnd"/>
      <w:r>
        <w:t xml:space="preserve"> </w:t>
      </w:r>
      <w:proofErr w:type="spellStart"/>
      <w:r>
        <w:t>kê</w:t>
      </w:r>
      <w:proofErr w:type="spellEnd"/>
    </w:p>
    <w:p w14:paraId="37A5DC86" w14:textId="03D73393" w:rsidR="008E6AE9" w:rsidRPr="00D1020B" w:rsidRDefault="00D1020B" w:rsidP="00D1020B">
      <w:pPr>
        <w:pStyle w:val="Heading2"/>
      </w:pPr>
      <w:bookmarkStart w:id="29" w:name="_Toc25660406"/>
      <w:proofErr w:type="spellStart"/>
      <w:r>
        <w:t>Quản</w:t>
      </w:r>
      <w:proofErr w:type="spellEnd"/>
      <w:r>
        <w:t xml:space="preserve"> </w:t>
      </w:r>
      <w:proofErr w:type="spellStart"/>
      <w:r>
        <w:t>lý</w:t>
      </w:r>
      <w:proofErr w:type="spellEnd"/>
      <w:r>
        <w:t xml:space="preserve"> </w:t>
      </w:r>
      <w:proofErr w:type="spellStart"/>
      <w:r>
        <w:t>mã</w:t>
      </w:r>
      <w:proofErr w:type="spellEnd"/>
      <w:r>
        <w:t xml:space="preserve"> </w:t>
      </w:r>
      <w:proofErr w:type="spellStart"/>
      <w:r>
        <w:t>nguồn</w:t>
      </w:r>
      <w:bookmarkEnd w:id="29"/>
      <w:proofErr w:type="spellEnd"/>
    </w:p>
    <w:p w14:paraId="727D6E3F" w14:textId="634AB685" w:rsidR="00D1020B" w:rsidRDefault="00D1020B" w:rsidP="005E2D65">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Git</w:t>
      </w:r>
      <w:r w:rsidR="00687A4B">
        <w:t xml:space="preserve">, </w:t>
      </w:r>
      <w:proofErr w:type="spellStart"/>
      <w:r w:rsidR="00687A4B">
        <w:t>hoặc</w:t>
      </w:r>
      <w:proofErr w:type="spellEnd"/>
      <w:r w:rsidR="00687A4B">
        <w:t xml:space="preserve"> </w:t>
      </w:r>
      <w:proofErr w:type="spellStart"/>
      <w:r w:rsidR="00687A4B">
        <w:t>các</w:t>
      </w:r>
      <w:proofErr w:type="spellEnd"/>
      <w:r w:rsidR="00687A4B">
        <w:t xml:space="preserve"> </w:t>
      </w:r>
      <w:proofErr w:type="spellStart"/>
      <w:r w:rsidR="00687A4B">
        <w:t>công</w:t>
      </w:r>
      <w:proofErr w:type="spellEnd"/>
      <w:r w:rsidR="00687A4B">
        <w:t xml:space="preserve"> </w:t>
      </w:r>
      <w:proofErr w:type="spellStart"/>
      <w:r w:rsidR="00687A4B">
        <w:t>cụ</w:t>
      </w:r>
      <w:proofErr w:type="spellEnd"/>
      <w:r w:rsidR="00687A4B">
        <w:t xml:space="preserve"> </w:t>
      </w:r>
      <w:proofErr w:type="spellStart"/>
      <w:r w:rsidR="00687A4B">
        <w:t>phân</w:t>
      </w:r>
      <w:proofErr w:type="spellEnd"/>
      <w:r w:rsidR="00687A4B">
        <w:t xml:space="preserve"> </w:t>
      </w:r>
      <w:proofErr w:type="spellStart"/>
      <w:r w:rsidR="00687A4B">
        <w:t>tích</w:t>
      </w:r>
      <w:proofErr w:type="spellEnd"/>
      <w:r w:rsidR="00687A4B">
        <w:t xml:space="preserve"> code</w:t>
      </w:r>
      <w:r>
        <w:t>,</w:t>
      </w:r>
      <w:r w:rsidR="006A739D">
        <w:t xml:space="preserve"> </w:t>
      </w:r>
      <w:proofErr w:type="spellStart"/>
      <w:r w:rsidR="006A739D">
        <w:t>xuất</w:t>
      </w:r>
      <w:proofErr w:type="spellEnd"/>
      <w:r w:rsidR="006A739D">
        <w:t xml:space="preserve"> ra </w:t>
      </w:r>
      <w:r w:rsidR="00924FA9">
        <w:t>3</w:t>
      </w:r>
      <w:r w:rsidR="006A739D">
        <w:t xml:space="preserve"> </w:t>
      </w:r>
      <w:proofErr w:type="spellStart"/>
      <w:r w:rsidR="006A739D">
        <w:t>thông</w:t>
      </w:r>
      <w:proofErr w:type="spellEnd"/>
      <w:r w:rsidR="006A739D">
        <w:t xml:space="preserve"> </w:t>
      </w:r>
      <w:proofErr w:type="spellStart"/>
      <w:r w:rsidR="006A739D">
        <w:t>kê</w:t>
      </w:r>
      <w:proofErr w:type="spellEnd"/>
      <w:r w:rsidR="00ED43BF">
        <w:t xml:space="preserve">. </w:t>
      </w:r>
      <w:proofErr w:type="spellStart"/>
      <w:r w:rsidR="00ED43BF">
        <w:t>Gợi</w:t>
      </w:r>
      <w:proofErr w:type="spellEnd"/>
      <w:r w:rsidR="00ED43BF">
        <w:t xml:space="preserve"> ý</w:t>
      </w:r>
      <w:r w:rsidR="00A46FF8">
        <w:t xml:space="preserve"> </w:t>
      </w:r>
    </w:p>
    <w:p w14:paraId="2E646AEC" w14:textId="70A50CAB" w:rsidR="006A739D" w:rsidRDefault="00DD4BB4" w:rsidP="006A739D">
      <w:pPr>
        <w:pStyle w:val="ListParagraph"/>
        <w:numPr>
          <w:ilvl w:val="0"/>
          <w:numId w:val="37"/>
        </w:numPr>
      </w:pPr>
      <w:proofErr w:type="spellStart"/>
      <w:r>
        <w:t>Số</w:t>
      </w:r>
      <w:proofErr w:type="spellEnd"/>
      <w:r>
        <w:t xml:space="preserve"> commit </w:t>
      </w:r>
      <w:proofErr w:type="spellStart"/>
      <w:r>
        <w:t>của</w:t>
      </w:r>
      <w:proofErr w:type="spellEnd"/>
      <w:r>
        <w:t xml:space="preserve"> </w:t>
      </w:r>
      <w:proofErr w:type="spellStart"/>
      <w:r>
        <w:t>mỗi</w:t>
      </w:r>
      <w:proofErr w:type="spellEnd"/>
      <w:r>
        <w:t xml:space="preserve"> </w:t>
      </w:r>
      <w:proofErr w:type="spellStart"/>
      <w:r>
        <w:t>người</w:t>
      </w:r>
      <w:proofErr w:type="spellEnd"/>
    </w:p>
    <w:p w14:paraId="06E3DE0E" w14:textId="3A10E2A0" w:rsidR="00DD4BB4" w:rsidRDefault="00DD4BB4" w:rsidP="006A739D">
      <w:pPr>
        <w:pStyle w:val="ListParagraph"/>
        <w:numPr>
          <w:ilvl w:val="0"/>
          <w:numId w:val="37"/>
        </w:numPr>
      </w:pPr>
      <w:proofErr w:type="spellStart"/>
      <w:r>
        <w:t>Phân</w:t>
      </w:r>
      <w:proofErr w:type="spellEnd"/>
      <w:r>
        <w:t xml:space="preserve"> </w:t>
      </w:r>
      <w:proofErr w:type="spellStart"/>
      <w:r>
        <w:t>bố</w:t>
      </w:r>
      <w:proofErr w:type="spellEnd"/>
      <w:r>
        <w:t xml:space="preserve"> commit </w:t>
      </w:r>
      <w:proofErr w:type="spellStart"/>
      <w:r>
        <w:t>của</w:t>
      </w:r>
      <w:proofErr w:type="spellEnd"/>
      <w:r>
        <w:t xml:space="preserve"> </w:t>
      </w:r>
      <w:proofErr w:type="spellStart"/>
      <w:r>
        <w:t>dự</w:t>
      </w:r>
      <w:proofErr w:type="spellEnd"/>
      <w:r>
        <w:t xml:space="preserve"> </w:t>
      </w:r>
      <w:proofErr w:type="spellStart"/>
      <w:r>
        <w:t>án</w:t>
      </w:r>
      <w:proofErr w:type="spellEnd"/>
      <w:r>
        <w:t xml:space="preserve"> (</w:t>
      </w:r>
      <w:proofErr w:type="spellStart"/>
      <w:r>
        <w:t>sáng</w:t>
      </w:r>
      <w:proofErr w:type="spellEnd"/>
      <w:r>
        <w:t xml:space="preserve"> </w:t>
      </w:r>
      <w:proofErr w:type="spellStart"/>
      <w:r>
        <w:t>chiều</w:t>
      </w:r>
      <w:proofErr w:type="spellEnd"/>
      <w:r>
        <w:t xml:space="preserve"> </w:t>
      </w:r>
      <w:proofErr w:type="spellStart"/>
      <w:r>
        <w:t>đêm</w:t>
      </w:r>
      <w:proofErr w:type="spellEnd"/>
      <w:r>
        <w:t>…)</w:t>
      </w:r>
    </w:p>
    <w:p w14:paraId="34D2EF2A" w14:textId="3DCBD9A1" w:rsidR="00DD4BB4" w:rsidRDefault="000E5F9F" w:rsidP="006A739D">
      <w:pPr>
        <w:pStyle w:val="ListParagraph"/>
        <w:numPr>
          <w:ilvl w:val="0"/>
          <w:numId w:val="37"/>
        </w:numPr>
      </w:pPr>
      <w:proofErr w:type="spellStart"/>
      <w:r>
        <w:t>Số</w:t>
      </w:r>
      <w:proofErr w:type="spellEnd"/>
      <w:r>
        <w:t xml:space="preserve"> </w:t>
      </w:r>
      <w:proofErr w:type="spellStart"/>
      <w:r w:rsidR="001C5DD1">
        <w:t>dòng</w:t>
      </w:r>
      <w:proofErr w:type="spellEnd"/>
      <w:r w:rsidR="001C5DD1">
        <w:t xml:space="preserve"> </w:t>
      </w:r>
      <w:proofErr w:type="spellStart"/>
      <w:r w:rsidR="001C5DD1">
        <w:t>lệnh</w:t>
      </w:r>
      <w:proofErr w:type="spellEnd"/>
      <w:r w:rsidR="001C5DD1">
        <w:t xml:space="preserve"> </w:t>
      </w:r>
      <w:proofErr w:type="spellStart"/>
      <w:r w:rsidR="001C5DD1">
        <w:t>bị</w:t>
      </w:r>
      <w:proofErr w:type="spellEnd"/>
      <w:r w:rsidR="001C5DD1">
        <w:t xml:space="preserve"> </w:t>
      </w:r>
      <w:proofErr w:type="spellStart"/>
      <w:r>
        <w:t>thay</w:t>
      </w:r>
      <w:proofErr w:type="spellEnd"/>
      <w:r>
        <w:t xml:space="preserve"> </w:t>
      </w:r>
      <w:proofErr w:type="spellStart"/>
      <w:r>
        <w:t>đổi</w:t>
      </w:r>
      <w:proofErr w:type="spellEnd"/>
    </w:p>
    <w:p w14:paraId="363052BB" w14:textId="77B9D073" w:rsidR="00DC5E3B" w:rsidRDefault="00DC5E3B" w:rsidP="006A739D">
      <w:pPr>
        <w:pStyle w:val="ListParagraph"/>
        <w:numPr>
          <w:ilvl w:val="0"/>
          <w:numId w:val="37"/>
        </w:numPr>
      </w:pPr>
      <w:proofErr w:type="spellStart"/>
      <w:r w:rsidRPr="00DC5E3B">
        <w:t>Sơ</w:t>
      </w:r>
      <w:proofErr w:type="spellEnd"/>
      <w:r w:rsidRPr="00DC5E3B">
        <w:t xml:space="preserve"> </w:t>
      </w:r>
      <w:proofErr w:type="spellStart"/>
      <w:r w:rsidRPr="00DC5E3B">
        <w:t>đồ</w:t>
      </w:r>
      <w:proofErr w:type="spellEnd"/>
      <w:r w:rsidRPr="00DC5E3B">
        <w:t xml:space="preserve"> </w:t>
      </w:r>
      <w:proofErr w:type="spellStart"/>
      <w:r w:rsidRPr="00DC5E3B">
        <w:t>các</w:t>
      </w:r>
      <w:proofErr w:type="spellEnd"/>
      <w:r w:rsidRPr="00DC5E3B">
        <w:t xml:space="preserve"> branch </w:t>
      </w:r>
      <w:proofErr w:type="spellStart"/>
      <w:r w:rsidRPr="00DC5E3B">
        <w:t>được</w:t>
      </w:r>
      <w:proofErr w:type="spellEnd"/>
      <w:r w:rsidRPr="00DC5E3B">
        <w:t xml:space="preserve"> </w:t>
      </w:r>
      <w:proofErr w:type="spellStart"/>
      <w:r w:rsidRPr="00DC5E3B">
        <w:t>t</w:t>
      </w:r>
      <w:r>
        <w:t>ạo</w:t>
      </w:r>
      <w:proofErr w:type="spellEnd"/>
      <w:r>
        <w:t xml:space="preserve"> ra</w:t>
      </w:r>
    </w:p>
    <w:p w14:paraId="658CE6F7" w14:textId="091921DB" w:rsidR="000F7EFC" w:rsidRPr="000F7EFC" w:rsidRDefault="000F7EFC" w:rsidP="000F7EFC">
      <w:pPr>
        <w:pStyle w:val="ListParagraph"/>
        <w:numPr>
          <w:ilvl w:val="0"/>
          <w:numId w:val="37"/>
        </w:numPr>
      </w:pPr>
      <w:proofErr w:type="spellStart"/>
      <w:r w:rsidRPr="000F7EFC">
        <w:t>Số</w:t>
      </w:r>
      <w:proofErr w:type="spellEnd"/>
      <w:r w:rsidRPr="000F7EFC">
        <w:t xml:space="preserve"> </w:t>
      </w:r>
      <w:proofErr w:type="spellStart"/>
      <w:r w:rsidRPr="000F7EFC">
        <w:t>dòng</w:t>
      </w:r>
      <w:proofErr w:type="spellEnd"/>
      <w:r w:rsidRPr="000F7EFC">
        <w:t xml:space="preserve"> </w:t>
      </w:r>
      <w:proofErr w:type="spellStart"/>
      <w:r w:rsidRPr="000F7EFC">
        <w:t>lệnh</w:t>
      </w:r>
      <w:proofErr w:type="spellEnd"/>
      <w:r w:rsidRPr="000F7EFC">
        <w:t xml:space="preserve"> </w:t>
      </w:r>
      <w:proofErr w:type="spellStart"/>
      <w:r w:rsidRPr="000F7EFC">
        <w:t>của</w:t>
      </w:r>
      <w:proofErr w:type="spellEnd"/>
      <w:r w:rsidRPr="000F7EFC">
        <w:t xml:space="preserve"> </w:t>
      </w:r>
      <w:proofErr w:type="spellStart"/>
      <w:r w:rsidRPr="000F7EFC">
        <w:t>dự</w:t>
      </w:r>
      <w:proofErr w:type="spellEnd"/>
      <w:r>
        <w:t xml:space="preserve"> </w:t>
      </w:r>
      <w:proofErr w:type="spellStart"/>
      <w:r>
        <w:t>án</w:t>
      </w:r>
      <w:proofErr w:type="spellEnd"/>
    </w:p>
    <w:p w14:paraId="071A5D9D" w14:textId="006A1283" w:rsidR="00D1020B" w:rsidRPr="00D1020B" w:rsidRDefault="00D1020B" w:rsidP="00D1020B">
      <w:pPr>
        <w:pStyle w:val="Heading2"/>
      </w:pPr>
      <w:bookmarkStart w:id="30" w:name="_Toc25660407"/>
      <w:proofErr w:type="spellStart"/>
      <w:r>
        <w:t>Quản</w:t>
      </w:r>
      <w:proofErr w:type="spellEnd"/>
      <w:r>
        <w:t xml:space="preserve"> </w:t>
      </w:r>
      <w:proofErr w:type="spellStart"/>
      <w:r>
        <w:t>lý</w:t>
      </w:r>
      <w:proofErr w:type="spellEnd"/>
      <w:r>
        <w:t xml:space="preserve"> </w:t>
      </w:r>
      <w:proofErr w:type="spellStart"/>
      <w:r>
        <w:t>công</w:t>
      </w:r>
      <w:proofErr w:type="spellEnd"/>
      <w:r>
        <w:t xml:space="preserve"> </w:t>
      </w:r>
      <w:proofErr w:type="spellStart"/>
      <w:r>
        <w:t>việc</w:t>
      </w:r>
      <w:bookmarkEnd w:id="30"/>
      <w:proofErr w:type="spellEnd"/>
    </w:p>
    <w:p w14:paraId="35E6B112" w14:textId="1C8C6250" w:rsidR="00816042" w:rsidRDefault="00816042" w:rsidP="00816042">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biểu</w:t>
      </w:r>
      <w:proofErr w:type="spellEnd"/>
      <w:r>
        <w:t xml:space="preserve"> </w:t>
      </w:r>
      <w:proofErr w:type="spellStart"/>
      <w:r>
        <w:t>đồ</w:t>
      </w:r>
      <w:proofErr w:type="spellEnd"/>
      <w:r>
        <w:t xml:space="preserve"> </w:t>
      </w:r>
      <w:proofErr w:type="spellStart"/>
      <w:r>
        <w:t>của</w:t>
      </w:r>
      <w:proofErr w:type="spellEnd"/>
      <w:r>
        <w:t xml:space="preserve"> </w:t>
      </w:r>
      <w:r w:rsidR="000C1F52">
        <w:t>Planner</w:t>
      </w:r>
      <w:r>
        <w:t xml:space="preserve">, </w:t>
      </w:r>
      <w:proofErr w:type="spellStart"/>
      <w:r>
        <w:t>xuất</w:t>
      </w:r>
      <w:proofErr w:type="spellEnd"/>
      <w:r>
        <w:t xml:space="preserve"> ra </w:t>
      </w:r>
      <w:r w:rsidR="00EC046A">
        <w:t>2</w:t>
      </w:r>
      <w:r>
        <w:t xml:space="preserve"> </w:t>
      </w:r>
      <w:proofErr w:type="spellStart"/>
      <w:r>
        <w:t>th</w:t>
      </w:r>
      <w:r w:rsidR="00F7259E">
        <w:t>ố</w:t>
      </w:r>
      <w:r>
        <w:t>ng</w:t>
      </w:r>
      <w:proofErr w:type="spellEnd"/>
      <w:r>
        <w:t xml:space="preserve"> </w:t>
      </w:r>
      <w:proofErr w:type="spellStart"/>
      <w:r>
        <w:t>kê</w:t>
      </w:r>
      <w:proofErr w:type="spellEnd"/>
      <w:r>
        <w:t xml:space="preserve">. </w:t>
      </w:r>
      <w:proofErr w:type="spellStart"/>
      <w:r>
        <w:t>Gợi</w:t>
      </w:r>
      <w:proofErr w:type="spellEnd"/>
      <w:r>
        <w:t xml:space="preserve"> ý</w:t>
      </w:r>
    </w:p>
    <w:p w14:paraId="4FB2F80B" w14:textId="223B04FF" w:rsidR="00924FA9" w:rsidRDefault="00816042" w:rsidP="00924FA9">
      <w:pPr>
        <w:pStyle w:val="ListParagraph"/>
        <w:numPr>
          <w:ilvl w:val="0"/>
          <w:numId w:val="38"/>
        </w:numPr>
      </w:pPr>
      <w:proofErr w:type="spellStart"/>
      <w:r w:rsidRPr="00F916B8">
        <w:t>Số</w:t>
      </w:r>
      <w:proofErr w:type="spellEnd"/>
      <w:r w:rsidRPr="00F916B8">
        <w:t xml:space="preserve"> task </w:t>
      </w:r>
      <w:proofErr w:type="spellStart"/>
      <w:r w:rsidR="00F916B8" w:rsidRPr="00F916B8">
        <w:t>đã</w:t>
      </w:r>
      <w:proofErr w:type="spellEnd"/>
      <w:r w:rsidR="00F916B8" w:rsidRPr="00F916B8">
        <w:t xml:space="preserve"> </w:t>
      </w:r>
      <w:proofErr w:type="spellStart"/>
      <w:r w:rsidR="00F916B8" w:rsidRPr="00F916B8">
        <w:t>hoàn</w:t>
      </w:r>
      <w:proofErr w:type="spellEnd"/>
      <w:r w:rsidR="00F916B8" w:rsidRPr="00F916B8">
        <w:t xml:space="preserve"> </w:t>
      </w:r>
      <w:proofErr w:type="spellStart"/>
      <w:r w:rsidR="00F916B8" w:rsidRPr="00F916B8">
        <w:t>th</w:t>
      </w:r>
      <w:r w:rsidR="00F916B8">
        <w:t>ành</w:t>
      </w:r>
      <w:proofErr w:type="spellEnd"/>
      <w:r w:rsidR="00F916B8">
        <w:t xml:space="preserve">, </w:t>
      </w:r>
      <w:proofErr w:type="spellStart"/>
      <w:r w:rsidR="00F916B8">
        <w:t>chưa</w:t>
      </w:r>
      <w:proofErr w:type="spellEnd"/>
      <w:r w:rsidR="00F916B8">
        <w:t xml:space="preserve"> </w:t>
      </w:r>
      <w:proofErr w:type="spellStart"/>
      <w:r w:rsidR="00F916B8">
        <w:t>hoàn</w:t>
      </w:r>
      <w:proofErr w:type="spellEnd"/>
      <w:r w:rsidR="00F916B8">
        <w:t xml:space="preserve"> </w:t>
      </w:r>
      <w:proofErr w:type="spellStart"/>
      <w:r w:rsidR="00F916B8">
        <w:t>thành</w:t>
      </w:r>
      <w:proofErr w:type="spellEnd"/>
      <w:r w:rsidR="00F916B8">
        <w:t>,</w:t>
      </w:r>
      <w:r w:rsidR="00720ED8">
        <w:t xml:space="preserve"> </w:t>
      </w:r>
      <w:proofErr w:type="spellStart"/>
      <w:r w:rsidR="00720ED8">
        <w:t>muộn</w:t>
      </w:r>
      <w:proofErr w:type="spellEnd"/>
      <w:r w:rsidR="00720ED8">
        <w:t>…</w:t>
      </w:r>
    </w:p>
    <w:p w14:paraId="4D3B78A3" w14:textId="5926604E" w:rsidR="00720ED8" w:rsidRPr="00F916B8" w:rsidRDefault="00B20CF2" w:rsidP="00924FA9">
      <w:pPr>
        <w:pStyle w:val="ListParagraph"/>
        <w:numPr>
          <w:ilvl w:val="0"/>
          <w:numId w:val="38"/>
        </w:numPr>
      </w:pPr>
      <w:proofErr w:type="spellStart"/>
      <w:r>
        <w:t>Bố</w:t>
      </w:r>
      <w:proofErr w:type="spellEnd"/>
      <w:r>
        <w:t xml:space="preserve"> </w:t>
      </w:r>
      <w:proofErr w:type="spellStart"/>
      <w:r>
        <w:t>trí</w:t>
      </w:r>
      <w:proofErr w:type="spellEnd"/>
      <w:r>
        <w:t xml:space="preserve"> task </w:t>
      </w:r>
      <w:proofErr w:type="spellStart"/>
      <w:r>
        <w:t>theo</w:t>
      </w:r>
      <w:proofErr w:type="spellEnd"/>
      <w:r>
        <w:t xml:space="preserve"> Schedule</w:t>
      </w:r>
    </w:p>
    <w:p w14:paraId="01AC2A27" w14:textId="1E92EDB7" w:rsidR="00127A55" w:rsidRDefault="00127A55" w:rsidP="00127A55">
      <w:pPr>
        <w:pStyle w:val="Heading1"/>
        <w:rPr>
          <w:lang w:eastAsia="en-US" w:bidi="ar-SA"/>
        </w:rPr>
      </w:pPr>
      <w:bookmarkStart w:id="31" w:name="_Toc25660408"/>
      <w:proofErr w:type="spellStart"/>
      <w:r>
        <w:rPr>
          <w:lang w:eastAsia="en-US" w:bidi="ar-SA"/>
        </w:rPr>
        <w:t>Danh</w:t>
      </w:r>
      <w:proofErr w:type="spellEnd"/>
      <w:r>
        <w:rPr>
          <w:lang w:eastAsia="en-US" w:bidi="ar-SA"/>
        </w:rPr>
        <w:t xml:space="preserve"> </w:t>
      </w:r>
      <w:proofErr w:type="spellStart"/>
      <w:r>
        <w:rPr>
          <w:lang w:eastAsia="en-US" w:bidi="ar-SA"/>
        </w:rPr>
        <w:t>mục</w:t>
      </w:r>
      <w:proofErr w:type="spellEnd"/>
      <w:r>
        <w:rPr>
          <w:lang w:eastAsia="en-US" w:bidi="ar-SA"/>
        </w:rPr>
        <w:t xml:space="preserve"> </w:t>
      </w:r>
      <w:proofErr w:type="spellStart"/>
      <w:r>
        <w:rPr>
          <w:lang w:eastAsia="en-US" w:bidi="ar-SA"/>
        </w:rPr>
        <w:t>tài</w:t>
      </w:r>
      <w:proofErr w:type="spellEnd"/>
      <w:r>
        <w:rPr>
          <w:lang w:eastAsia="en-US" w:bidi="ar-SA"/>
        </w:rPr>
        <w:t xml:space="preserve"> </w:t>
      </w:r>
      <w:proofErr w:type="spellStart"/>
      <w:r>
        <w:rPr>
          <w:lang w:eastAsia="en-US" w:bidi="ar-SA"/>
        </w:rPr>
        <w:t>liệu</w:t>
      </w:r>
      <w:proofErr w:type="spellEnd"/>
      <w:r>
        <w:rPr>
          <w:lang w:eastAsia="en-US" w:bidi="ar-SA"/>
        </w:rPr>
        <w:t xml:space="preserve"> </w:t>
      </w:r>
      <w:proofErr w:type="spellStart"/>
      <w:r>
        <w:rPr>
          <w:lang w:eastAsia="en-US" w:bidi="ar-SA"/>
        </w:rPr>
        <w:t>liên</w:t>
      </w:r>
      <w:proofErr w:type="spellEnd"/>
      <w:r>
        <w:rPr>
          <w:lang w:eastAsia="en-US" w:bidi="ar-SA"/>
        </w:rPr>
        <w:t xml:space="preserve"> </w:t>
      </w:r>
      <w:proofErr w:type="spellStart"/>
      <w:r>
        <w:rPr>
          <w:lang w:eastAsia="en-US" w:bidi="ar-SA"/>
        </w:rPr>
        <w:t>quan</w:t>
      </w:r>
      <w:bookmarkEnd w:id="31"/>
      <w:proofErr w:type="spellEnd"/>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2081C75" w14:textId="77777777" w:rsidR="00F357CA" w:rsidRPr="009A4C41" w:rsidRDefault="00F357CA" w:rsidP="00F357CA">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F357CA" w:rsidRPr="009A4C41" w14:paraId="6AA0189F" w14:textId="77777777" w:rsidTr="0058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7C388593" w14:textId="77777777" w:rsidR="00F357CA" w:rsidRPr="009A4C41" w:rsidRDefault="00F357CA" w:rsidP="0058221F">
            <w:proofErr w:type="spellStart"/>
            <w:r w:rsidRPr="009A4C41">
              <w:t>Ngày</w:t>
            </w:r>
            <w:proofErr w:type="spellEnd"/>
            <w:r w:rsidRPr="009A4C41">
              <w:t xml:space="preserve"> </w:t>
            </w:r>
            <w:proofErr w:type="spellStart"/>
            <w:r w:rsidRPr="009A4C41">
              <w:t>lập</w:t>
            </w:r>
            <w:proofErr w:type="spellEnd"/>
          </w:p>
        </w:tc>
        <w:tc>
          <w:tcPr>
            <w:tcW w:w="3095" w:type="dxa"/>
          </w:tcPr>
          <w:p w14:paraId="1F6946C6"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rPr>
                <w:snapToGrid w:val="0"/>
              </w:rPr>
            </w:pPr>
            <w:proofErr w:type="spellStart"/>
            <w:r w:rsidRPr="009A4C41">
              <w:rPr>
                <w:snapToGrid w:val="0"/>
              </w:rPr>
              <w:t>Mô</w:t>
            </w:r>
            <w:proofErr w:type="spellEnd"/>
            <w:r w:rsidRPr="009A4C41">
              <w:rPr>
                <w:snapToGrid w:val="0"/>
              </w:rPr>
              <w:t xml:space="preserve"> </w:t>
            </w:r>
            <w:proofErr w:type="spellStart"/>
            <w:r w:rsidRPr="009A4C41">
              <w:rPr>
                <w:snapToGrid w:val="0"/>
              </w:rPr>
              <w:t>tả</w:t>
            </w:r>
            <w:proofErr w:type="spellEnd"/>
            <w:r w:rsidRPr="009A4C41">
              <w:rPr>
                <w:snapToGrid w:val="0"/>
              </w:rPr>
              <w:t xml:space="preserve"> </w:t>
            </w:r>
            <w:proofErr w:type="spellStart"/>
            <w:r w:rsidRPr="009A4C41">
              <w:rPr>
                <w:snapToGrid w:val="0"/>
              </w:rPr>
              <w:t>thay</w:t>
            </w:r>
            <w:proofErr w:type="spellEnd"/>
            <w:r w:rsidRPr="009A4C41">
              <w:rPr>
                <w:snapToGrid w:val="0"/>
              </w:rPr>
              <w:t xml:space="preserve"> </w:t>
            </w:r>
            <w:proofErr w:type="spellStart"/>
            <w:r w:rsidRPr="009A4C41">
              <w:rPr>
                <w:snapToGrid w:val="0"/>
              </w:rPr>
              <w:t>đổi</w:t>
            </w:r>
            <w:proofErr w:type="spellEnd"/>
          </w:p>
        </w:tc>
        <w:tc>
          <w:tcPr>
            <w:tcW w:w="1148" w:type="dxa"/>
          </w:tcPr>
          <w:p w14:paraId="24CCE2D6"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rsidRPr="009A4C41">
              <w:t>Phiên</w:t>
            </w:r>
            <w:proofErr w:type="spellEnd"/>
            <w:r w:rsidRPr="009A4C41">
              <w:t xml:space="preserve"> </w:t>
            </w:r>
            <w:proofErr w:type="spellStart"/>
            <w:r w:rsidRPr="009A4C41">
              <w:t>bản</w:t>
            </w:r>
            <w:proofErr w:type="spellEnd"/>
          </w:p>
        </w:tc>
        <w:tc>
          <w:tcPr>
            <w:tcW w:w="1552" w:type="dxa"/>
          </w:tcPr>
          <w:p w14:paraId="6326FB77"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lập</w:t>
            </w:r>
            <w:proofErr w:type="spellEnd"/>
          </w:p>
        </w:tc>
        <w:tc>
          <w:tcPr>
            <w:tcW w:w="1440" w:type="dxa"/>
          </w:tcPr>
          <w:p w14:paraId="6989E842" w14:textId="77777777" w:rsidR="00F357CA" w:rsidRPr="009A4C41"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rsidRPr="009A4C41">
              <w:t>Người</w:t>
            </w:r>
            <w:proofErr w:type="spellEnd"/>
            <w:r w:rsidRPr="009A4C41">
              <w:t xml:space="preserve"> </w:t>
            </w:r>
            <w:proofErr w:type="spellStart"/>
            <w:r w:rsidRPr="009A4C41">
              <w:t>duyệt</w:t>
            </w:r>
            <w:proofErr w:type="spellEnd"/>
          </w:p>
        </w:tc>
      </w:tr>
      <w:tr w:rsidR="00F357CA" w:rsidRPr="009A4C41" w14:paraId="591AD06C" w14:textId="77777777" w:rsidTr="0058221F">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1ADD7424" w14:textId="77777777" w:rsidR="00F357CA" w:rsidRPr="009A4C41" w:rsidRDefault="00F357CA" w:rsidP="0058221F">
            <w:r w:rsidRPr="009A4C41">
              <w:t>15/09/2005</w:t>
            </w:r>
          </w:p>
        </w:tc>
        <w:tc>
          <w:tcPr>
            <w:tcW w:w="3095" w:type="dxa"/>
          </w:tcPr>
          <w:p w14:paraId="3CBD3D8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42EE4394"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9A34EF2"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19186D0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61401090"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4BAB23F" w14:textId="77777777" w:rsidR="00F357CA" w:rsidRPr="009A4C41" w:rsidRDefault="00F357CA" w:rsidP="0058221F">
            <w:r w:rsidRPr="009A4C41">
              <w:t>15/11/2005</w:t>
            </w:r>
          </w:p>
        </w:tc>
        <w:tc>
          <w:tcPr>
            <w:tcW w:w="3095" w:type="dxa"/>
          </w:tcPr>
          <w:p w14:paraId="3955141F"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0FF1BF35"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484114D8"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03C96BFA"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4093200E"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71C84DBC" w14:textId="77777777" w:rsidR="00F357CA" w:rsidRPr="009A4C41" w:rsidRDefault="00F357CA" w:rsidP="0058221F">
            <w:r w:rsidRPr="009A4C41">
              <w:t>15/12/2005</w:t>
            </w:r>
          </w:p>
        </w:tc>
        <w:tc>
          <w:tcPr>
            <w:tcW w:w="3095" w:type="dxa"/>
          </w:tcPr>
          <w:p w14:paraId="2C5B14F1"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3D3F2DE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3BD0D44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556C8E12"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4701EEEE"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674198EB" w14:textId="77777777" w:rsidR="00F357CA" w:rsidRPr="009A4C41" w:rsidRDefault="00F357CA" w:rsidP="0058221F"/>
        </w:tc>
        <w:tc>
          <w:tcPr>
            <w:tcW w:w="3095" w:type="dxa"/>
          </w:tcPr>
          <w:p w14:paraId="5A94556C"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079DF93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526E527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6D5DEAB4"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4BCB0F8F"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37FDE6" w14:textId="77777777" w:rsidR="00F357CA" w:rsidRPr="009A4C41" w:rsidRDefault="00F357CA" w:rsidP="0058221F"/>
        </w:tc>
        <w:tc>
          <w:tcPr>
            <w:tcW w:w="3095" w:type="dxa"/>
          </w:tcPr>
          <w:p w14:paraId="6F14276F"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7339C714"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0A9750EA"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6A07E437"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2402B96E"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820CB46" w14:textId="77777777" w:rsidR="00F357CA" w:rsidRPr="009A4C41" w:rsidRDefault="00F357CA" w:rsidP="0058221F"/>
        </w:tc>
        <w:tc>
          <w:tcPr>
            <w:tcW w:w="3095" w:type="dxa"/>
          </w:tcPr>
          <w:p w14:paraId="2D230C9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34A7576C"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12D19E28"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0EAD28C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79431258"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79087F5" w14:textId="77777777" w:rsidR="00F357CA" w:rsidRPr="009A4C41" w:rsidRDefault="00F357CA" w:rsidP="0058221F"/>
        </w:tc>
        <w:tc>
          <w:tcPr>
            <w:tcW w:w="3095" w:type="dxa"/>
          </w:tcPr>
          <w:p w14:paraId="1EBC7110"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3E4A28FC"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3E1331E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016E230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04081E1F"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D23A066" w14:textId="77777777" w:rsidR="00F357CA" w:rsidRPr="009A4C41" w:rsidRDefault="00F357CA" w:rsidP="0058221F"/>
        </w:tc>
        <w:tc>
          <w:tcPr>
            <w:tcW w:w="3095" w:type="dxa"/>
          </w:tcPr>
          <w:p w14:paraId="7ACD33C1"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2D4776FD"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29AC95C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5CFA291D"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0DC6DE86" w14:textId="77777777" w:rsidTr="0058221F">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67843E8" w14:textId="77777777" w:rsidR="00F357CA" w:rsidRPr="009A4C41" w:rsidRDefault="00F357CA" w:rsidP="0058221F"/>
        </w:tc>
        <w:tc>
          <w:tcPr>
            <w:tcW w:w="3095" w:type="dxa"/>
          </w:tcPr>
          <w:p w14:paraId="0ED20169"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298CE2BA"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1CE2BB49"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41379E7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rsidRPr="009A4C41" w14:paraId="0CBD2682" w14:textId="77777777" w:rsidTr="0058221F">
        <w:tc>
          <w:tcPr>
            <w:cnfStyle w:val="001000000000" w:firstRow="0" w:lastRow="0" w:firstColumn="1" w:lastColumn="0" w:oddVBand="0" w:evenVBand="0" w:oddHBand="0" w:evenHBand="0" w:firstRowFirstColumn="0" w:firstRowLastColumn="0" w:lastRowFirstColumn="0" w:lastRowLastColumn="0"/>
            <w:tcW w:w="1495" w:type="dxa"/>
          </w:tcPr>
          <w:p w14:paraId="2153835D" w14:textId="77777777" w:rsidR="00F357CA" w:rsidRPr="009A4C41" w:rsidRDefault="00F357CA" w:rsidP="0058221F"/>
        </w:tc>
        <w:tc>
          <w:tcPr>
            <w:tcW w:w="3095" w:type="dxa"/>
          </w:tcPr>
          <w:p w14:paraId="1BE3419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148" w:type="dxa"/>
          </w:tcPr>
          <w:p w14:paraId="7858A156"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552" w:type="dxa"/>
          </w:tcPr>
          <w:p w14:paraId="7B324BC3"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c>
          <w:tcPr>
            <w:tcW w:w="1440" w:type="dxa"/>
          </w:tcPr>
          <w:p w14:paraId="53916ADB" w14:textId="77777777" w:rsidR="00F357CA" w:rsidRPr="009A4C41" w:rsidRDefault="00F357CA" w:rsidP="0058221F">
            <w:pPr>
              <w:cnfStyle w:val="000000000000" w:firstRow="0" w:lastRow="0" w:firstColumn="0" w:lastColumn="0" w:oddVBand="0" w:evenVBand="0" w:oddHBand="0" w:evenHBand="0" w:firstRowFirstColumn="0" w:firstRowLastColumn="0" w:lastRowFirstColumn="0" w:lastRowLastColumn="0"/>
            </w:pPr>
          </w:p>
        </w:tc>
      </w:tr>
    </w:tbl>
    <w:p w14:paraId="303DD100" w14:textId="1BA841A8" w:rsidR="00F357CA" w:rsidRDefault="00F357CA" w:rsidP="00A62F4F"/>
    <w:p w14:paraId="20EB91D1" w14:textId="77777777" w:rsidR="00F357CA" w:rsidRDefault="00F357CA">
      <w:pPr>
        <w:widowControl/>
        <w:suppressAutoHyphens w:val="0"/>
        <w:spacing w:after="0" w:line="240" w:lineRule="auto"/>
        <w:jc w:val="left"/>
      </w:pPr>
      <w:r>
        <w:br w:type="page"/>
      </w:r>
    </w:p>
    <w:p w14:paraId="0845B2DB" w14:textId="1C528DEE" w:rsidR="00F357CA" w:rsidRDefault="00F357CA" w:rsidP="00036036">
      <w:pPr>
        <w:pStyle w:val="NormalH"/>
        <w:rPr>
          <w:color w:val="951B13"/>
        </w:rPr>
      </w:pPr>
      <w:r>
        <w:rPr>
          <w:color w:val="951B13"/>
        </w:rPr>
        <w:lastRenderedPageBreak/>
        <w:t>BẢN ĐÁNH GIÁ</w:t>
      </w:r>
    </w:p>
    <w:p w14:paraId="74EB2A50" w14:textId="77777777" w:rsidR="00F357CA" w:rsidRDefault="00F357CA" w:rsidP="00F357CA">
      <w:pPr>
        <w:jc w:val="center"/>
      </w:pPr>
      <w:r>
        <w:rPr>
          <w:noProof/>
        </w:rPr>
        <mc:AlternateContent>
          <mc:Choice Requires="wpc">
            <w:drawing>
              <wp:inline distT="0" distB="0" distL="0" distR="0" wp14:anchorId="54D5707C" wp14:editId="76448C01">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16DEC945"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F357CA" w14:paraId="3E969D8F" w14:textId="77777777" w:rsidTr="005822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CC32616" w14:textId="77777777" w:rsidR="00F357CA" w:rsidRDefault="00F357CA" w:rsidP="0058221F">
            <w:r>
              <w:t>No</w:t>
            </w:r>
          </w:p>
        </w:tc>
        <w:tc>
          <w:tcPr>
            <w:tcW w:w="3612" w:type="dxa"/>
          </w:tcPr>
          <w:p w14:paraId="659910E7" w14:textId="77777777" w:rsidR="00F357CA"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t>Hạng</w:t>
            </w:r>
            <w:proofErr w:type="spellEnd"/>
            <w:r>
              <w:t xml:space="preserve"> </w:t>
            </w:r>
            <w:proofErr w:type="spellStart"/>
            <w:r>
              <w:t>mục</w:t>
            </w:r>
            <w:proofErr w:type="spellEnd"/>
          </w:p>
        </w:tc>
        <w:tc>
          <w:tcPr>
            <w:tcW w:w="4253" w:type="dxa"/>
          </w:tcPr>
          <w:p w14:paraId="3C2A51F3" w14:textId="77777777" w:rsidR="00F357CA" w:rsidRDefault="00F357CA" w:rsidP="0058221F">
            <w:pPr>
              <w:cnfStyle w:val="100000000000" w:firstRow="1" w:lastRow="0" w:firstColumn="0" w:lastColumn="0" w:oddVBand="0" w:evenVBand="0" w:oddHBand="0" w:evenHBand="0" w:firstRowFirstColumn="0" w:firstRowLastColumn="0" w:lastRowFirstColumn="0" w:lastRowLastColumn="0"/>
            </w:pPr>
            <w:proofErr w:type="spellStart"/>
            <w:r>
              <w:t>Mô</w:t>
            </w:r>
            <w:proofErr w:type="spellEnd"/>
            <w:r>
              <w:t xml:space="preserve"> </w:t>
            </w:r>
            <w:proofErr w:type="spellStart"/>
            <w:r>
              <w:t>tả</w:t>
            </w:r>
            <w:proofErr w:type="spellEnd"/>
          </w:p>
        </w:tc>
      </w:tr>
      <w:tr w:rsidR="00F357CA" w14:paraId="0880CDF8"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33275F53" w14:textId="77777777" w:rsidR="00F357CA" w:rsidRDefault="00F357CA" w:rsidP="0058221F">
            <w:r>
              <w:t>QUẢN LÝ MÃ NGUỒN</w:t>
            </w:r>
          </w:p>
        </w:tc>
      </w:tr>
      <w:tr w:rsidR="00F357CA" w14:paraId="28E0CBDD"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506A5C43" w14:textId="77777777" w:rsidR="00F357CA" w:rsidRDefault="00F357CA" w:rsidP="0058221F">
            <w:r>
              <w:t>1</w:t>
            </w:r>
          </w:p>
        </w:tc>
        <w:tc>
          <w:tcPr>
            <w:tcW w:w="3612" w:type="dxa"/>
          </w:tcPr>
          <w:p w14:paraId="1B6266E2"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thư</w:t>
            </w:r>
            <w:proofErr w:type="spellEnd"/>
            <w:r>
              <w:t xml:space="preserve"> </w:t>
            </w:r>
            <w:proofErr w:type="spellStart"/>
            <w:r>
              <w:t>mục</w:t>
            </w:r>
            <w:proofErr w:type="spellEnd"/>
          </w:p>
        </w:tc>
        <w:tc>
          <w:tcPr>
            <w:tcW w:w="4253" w:type="dxa"/>
          </w:tcPr>
          <w:p w14:paraId="2911BF33"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4D283090"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2F9A9F0" w14:textId="77777777" w:rsidR="00F357CA" w:rsidRDefault="00F357CA" w:rsidP="0058221F">
            <w:r>
              <w:t>2</w:t>
            </w:r>
          </w:p>
        </w:tc>
        <w:tc>
          <w:tcPr>
            <w:tcW w:w="3612" w:type="dxa"/>
          </w:tcPr>
          <w:p w14:paraId="4EF92F0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commit</w:t>
            </w:r>
          </w:p>
          <w:p w14:paraId="488F283E"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1</w:t>
            </w:r>
          </w:p>
          <w:p w14:paraId="3707AB8A"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2</w:t>
            </w:r>
          </w:p>
          <w:p w14:paraId="3C4C9EE1"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3</w:t>
            </w:r>
          </w:p>
          <w:p w14:paraId="6277FE18"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305BCF30"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26A3C323"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19DBF322" w14:textId="77777777" w:rsidR="00F357CA" w:rsidRDefault="00F357CA" w:rsidP="0058221F">
            <w:r>
              <w:t>3</w:t>
            </w:r>
          </w:p>
        </w:tc>
        <w:tc>
          <w:tcPr>
            <w:tcW w:w="3612" w:type="dxa"/>
          </w:tcPr>
          <w:p w14:paraId="260B2BA1"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Thư</w:t>
            </w:r>
            <w:proofErr w:type="spellEnd"/>
            <w:r>
              <w:t xml:space="preserve"> </w:t>
            </w:r>
            <w:proofErr w:type="spellStart"/>
            <w:r>
              <w:t>mục</w:t>
            </w:r>
            <w:proofErr w:type="spellEnd"/>
            <w:r>
              <w:t xml:space="preserve"> Release</w:t>
            </w:r>
          </w:p>
        </w:tc>
        <w:tc>
          <w:tcPr>
            <w:tcW w:w="4253" w:type="dxa"/>
          </w:tcPr>
          <w:p w14:paraId="159595E2"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5A6870EA"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7381ECDB" w14:textId="77777777" w:rsidR="00F357CA" w:rsidRDefault="00F357CA" w:rsidP="0058221F">
            <w:r>
              <w:t>QUẢN LÝ CÔNG VIỆC</w:t>
            </w:r>
          </w:p>
        </w:tc>
      </w:tr>
      <w:tr w:rsidR="00F357CA" w14:paraId="7153FAFA"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73C09573" w14:textId="77777777" w:rsidR="00F357CA" w:rsidRDefault="00F357CA" w:rsidP="0058221F">
            <w:r>
              <w:t>1</w:t>
            </w:r>
          </w:p>
        </w:tc>
        <w:tc>
          <w:tcPr>
            <w:tcW w:w="3612" w:type="dxa"/>
          </w:tcPr>
          <w:p w14:paraId="3E3251D1"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Cấu</w:t>
            </w:r>
            <w:proofErr w:type="spellEnd"/>
            <w:r>
              <w:t xml:space="preserve"> </w:t>
            </w:r>
            <w:proofErr w:type="spellStart"/>
            <w:r>
              <w:t>trúc</w:t>
            </w:r>
            <w:proofErr w:type="spellEnd"/>
            <w:r>
              <w:t xml:space="preserve"> </w:t>
            </w:r>
            <w:proofErr w:type="spellStart"/>
            <w:r>
              <w:t>bảng</w:t>
            </w:r>
            <w:proofErr w:type="spellEnd"/>
          </w:p>
        </w:tc>
        <w:tc>
          <w:tcPr>
            <w:tcW w:w="4253" w:type="dxa"/>
          </w:tcPr>
          <w:p w14:paraId="2B798E47"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418219D9"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DD04A12" w14:textId="77777777" w:rsidR="00F357CA" w:rsidRDefault="00F357CA" w:rsidP="0058221F">
            <w:r>
              <w:t>2</w:t>
            </w:r>
          </w:p>
        </w:tc>
        <w:tc>
          <w:tcPr>
            <w:tcW w:w="3612" w:type="dxa"/>
          </w:tcPr>
          <w:p w14:paraId="7AB67B1D"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roofErr w:type="spellStart"/>
            <w:r>
              <w:t>Số</w:t>
            </w:r>
            <w:proofErr w:type="spellEnd"/>
            <w:r>
              <w:t xml:space="preserve"> Task, Due Date, Assign </w:t>
            </w:r>
          </w:p>
          <w:p w14:paraId="459DFAED"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1</w:t>
            </w:r>
          </w:p>
          <w:p w14:paraId="58B02572"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2</w:t>
            </w:r>
          </w:p>
          <w:p w14:paraId="78996DF6"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3</w:t>
            </w:r>
          </w:p>
          <w:p w14:paraId="311C779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C25CEFA"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579DF143" w14:textId="77777777" w:rsidTr="0058221F">
        <w:tc>
          <w:tcPr>
            <w:cnfStyle w:val="001000000000" w:firstRow="0" w:lastRow="0" w:firstColumn="1" w:lastColumn="0" w:oddVBand="0" w:evenVBand="0" w:oddHBand="0" w:evenHBand="0" w:firstRowFirstColumn="0" w:firstRowLastColumn="0" w:lastRowFirstColumn="0" w:lastRowLastColumn="0"/>
            <w:tcW w:w="8359" w:type="dxa"/>
            <w:gridSpan w:val="3"/>
          </w:tcPr>
          <w:p w14:paraId="3726692F" w14:textId="77777777" w:rsidR="00F357CA" w:rsidRDefault="00F357CA" w:rsidP="0058221F">
            <w:r>
              <w:t>BÁO CÁO</w:t>
            </w:r>
          </w:p>
        </w:tc>
      </w:tr>
      <w:tr w:rsidR="00F357CA" w14:paraId="5BE2C456"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13D723A" w14:textId="77777777" w:rsidR="00F357CA" w:rsidRDefault="00F357CA" w:rsidP="0058221F">
            <w:r>
              <w:t>1</w:t>
            </w:r>
          </w:p>
        </w:tc>
        <w:tc>
          <w:tcPr>
            <w:tcW w:w="3612" w:type="dxa"/>
          </w:tcPr>
          <w:p w14:paraId="0D540193"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6ACD2A75"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605BBD82"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2592FE92" w14:textId="77777777" w:rsidR="00F357CA" w:rsidRDefault="00F357CA" w:rsidP="0058221F">
            <w:r>
              <w:t>2</w:t>
            </w:r>
          </w:p>
        </w:tc>
        <w:tc>
          <w:tcPr>
            <w:tcW w:w="3612" w:type="dxa"/>
          </w:tcPr>
          <w:p w14:paraId="133CED06"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roofErr w:type="spellStart"/>
            <w:r>
              <w:t>Bố</w:t>
            </w:r>
            <w:proofErr w:type="spellEnd"/>
            <w:r>
              <w:t xml:space="preserve"> </w:t>
            </w:r>
            <w:proofErr w:type="spellStart"/>
            <w:r>
              <w:t>cục</w:t>
            </w:r>
            <w:proofErr w:type="spellEnd"/>
            <w:r>
              <w:t xml:space="preserve">, </w:t>
            </w:r>
            <w:proofErr w:type="spellStart"/>
            <w:r>
              <w:t>căn</w:t>
            </w:r>
            <w:proofErr w:type="spellEnd"/>
            <w:r>
              <w:t xml:space="preserve"> </w:t>
            </w:r>
            <w:proofErr w:type="spellStart"/>
            <w:r>
              <w:t>lề</w:t>
            </w:r>
            <w:proofErr w:type="spellEnd"/>
            <w:r>
              <w:t xml:space="preserve"> </w:t>
            </w:r>
            <w:proofErr w:type="spellStart"/>
            <w:r>
              <w:t>ngay</w:t>
            </w:r>
            <w:proofErr w:type="spellEnd"/>
            <w:r>
              <w:t xml:space="preserve"> </w:t>
            </w:r>
            <w:proofErr w:type="spellStart"/>
            <w:r>
              <w:t>ngắn</w:t>
            </w:r>
            <w:proofErr w:type="spellEnd"/>
          </w:p>
        </w:tc>
        <w:tc>
          <w:tcPr>
            <w:tcW w:w="4253" w:type="dxa"/>
          </w:tcPr>
          <w:p w14:paraId="235DCBAF"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077CAE3F"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A820243" w14:textId="77777777" w:rsidR="00F357CA" w:rsidRDefault="00F357CA" w:rsidP="0058221F">
            <w:r>
              <w:t>3</w:t>
            </w:r>
          </w:p>
        </w:tc>
        <w:tc>
          <w:tcPr>
            <w:tcW w:w="3612" w:type="dxa"/>
          </w:tcPr>
          <w:p w14:paraId="289D9C9B"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p w14:paraId="418DBF19"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c>
          <w:tcPr>
            <w:tcW w:w="4253" w:type="dxa"/>
          </w:tcPr>
          <w:p w14:paraId="75E90549"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0DA4ECD8"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55354994" w14:textId="77777777" w:rsidR="00F357CA" w:rsidRDefault="00F357CA" w:rsidP="0058221F">
            <w:r>
              <w:t>4</w:t>
            </w:r>
          </w:p>
        </w:tc>
        <w:tc>
          <w:tcPr>
            <w:tcW w:w="3612" w:type="dxa"/>
          </w:tcPr>
          <w:p w14:paraId="7854906C"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p w14:paraId="5F358162"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c>
          <w:tcPr>
            <w:tcW w:w="4253" w:type="dxa"/>
          </w:tcPr>
          <w:p w14:paraId="22B17A13"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6E5381BF"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B1EC7F4" w14:textId="77777777" w:rsidR="00F357CA" w:rsidRDefault="00F357CA" w:rsidP="0058221F">
            <w:r>
              <w:t>5</w:t>
            </w:r>
          </w:p>
        </w:tc>
        <w:tc>
          <w:tcPr>
            <w:tcW w:w="3612" w:type="dxa"/>
          </w:tcPr>
          <w:p w14:paraId="36E998E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p w14:paraId="3A9CD2A1"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c>
          <w:tcPr>
            <w:tcW w:w="4253" w:type="dxa"/>
          </w:tcPr>
          <w:p w14:paraId="2D49411B"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r w:rsidR="00F357CA" w14:paraId="693F4E36" w14:textId="77777777" w:rsidTr="0058221F">
        <w:tc>
          <w:tcPr>
            <w:cnfStyle w:val="001000000000" w:firstRow="0" w:lastRow="0" w:firstColumn="1" w:lastColumn="0" w:oddVBand="0" w:evenVBand="0" w:oddHBand="0" w:evenHBand="0" w:firstRowFirstColumn="0" w:firstRowLastColumn="0" w:lastRowFirstColumn="0" w:lastRowLastColumn="0"/>
            <w:tcW w:w="494" w:type="dxa"/>
          </w:tcPr>
          <w:p w14:paraId="14A56D88" w14:textId="77777777" w:rsidR="00F357CA" w:rsidRDefault="00F357CA" w:rsidP="0058221F">
            <w:r>
              <w:t>6</w:t>
            </w:r>
          </w:p>
        </w:tc>
        <w:tc>
          <w:tcPr>
            <w:tcW w:w="3612" w:type="dxa"/>
          </w:tcPr>
          <w:p w14:paraId="2967B8AC"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p w14:paraId="0B247627"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c>
          <w:tcPr>
            <w:tcW w:w="4253" w:type="dxa"/>
          </w:tcPr>
          <w:p w14:paraId="10D57D94" w14:textId="77777777" w:rsidR="00F357CA" w:rsidRDefault="00F357CA" w:rsidP="0058221F">
            <w:pPr>
              <w:cnfStyle w:val="000000000000" w:firstRow="0" w:lastRow="0" w:firstColumn="0" w:lastColumn="0" w:oddVBand="0" w:evenVBand="0" w:oddHBand="0" w:evenHBand="0" w:firstRowFirstColumn="0" w:firstRowLastColumn="0" w:lastRowFirstColumn="0" w:lastRowLastColumn="0"/>
            </w:pPr>
          </w:p>
        </w:tc>
      </w:tr>
      <w:tr w:rsidR="00F357CA" w14:paraId="78C91271" w14:textId="77777777" w:rsidTr="005822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3CA85757" w14:textId="77777777" w:rsidR="00F357CA" w:rsidRDefault="00F357CA" w:rsidP="0058221F">
            <w:r>
              <w:t>7</w:t>
            </w:r>
          </w:p>
        </w:tc>
        <w:tc>
          <w:tcPr>
            <w:tcW w:w="3612" w:type="dxa"/>
          </w:tcPr>
          <w:p w14:paraId="212B89C3"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p w14:paraId="1E50B98F"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c>
          <w:tcPr>
            <w:tcW w:w="4253" w:type="dxa"/>
          </w:tcPr>
          <w:p w14:paraId="19EB73E0" w14:textId="77777777" w:rsidR="00F357CA" w:rsidRDefault="00F357CA" w:rsidP="0058221F">
            <w:pPr>
              <w:cnfStyle w:val="000000100000" w:firstRow="0" w:lastRow="0" w:firstColumn="0" w:lastColumn="0" w:oddVBand="0" w:evenVBand="0" w:oddHBand="1" w:evenHBand="0" w:firstRowFirstColumn="0" w:firstRowLastColumn="0" w:lastRowFirstColumn="0" w:lastRowLastColumn="0"/>
            </w:pPr>
          </w:p>
        </w:tc>
      </w:tr>
    </w:tbl>
    <w:p w14:paraId="1D6A8CCC" w14:textId="77777777" w:rsidR="00A62F4F" w:rsidRPr="00A62F4F" w:rsidRDefault="00A62F4F" w:rsidP="00A62F4F"/>
    <w:sectPr w:rsidR="00A62F4F" w:rsidRPr="00A62F4F" w:rsidSect="00962026">
      <w:headerReference w:type="even" r:id="rId26"/>
      <w:headerReference w:type="default" r:id="rId27"/>
      <w:footerReference w:type="even" r:id="rId28"/>
      <w:footerReference w:type="default" r:id="rId29"/>
      <w:headerReference w:type="first" r:id="rId30"/>
      <w:footerReference w:type="first" r:id="rId31"/>
      <w:footnotePr>
        <w:pos w:val="beneathText"/>
      </w:footnotePr>
      <w:pgSz w:w="11905" w:h="16837"/>
      <w:pgMar w:top="900" w:right="1138" w:bottom="990"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CD171" w14:textId="77777777" w:rsidR="005A7F5D" w:rsidRDefault="005A7F5D">
      <w:r>
        <w:separator/>
      </w:r>
    </w:p>
    <w:p w14:paraId="60EBC22D" w14:textId="77777777" w:rsidR="005A7F5D" w:rsidRDefault="005A7F5D"/>
  </w:endnote>
  <w:endnote w:type="continuationSeparator" w:id="0">
    <w:p w14:paraId="426786F5" w14:textId="77777777" w:rsidR="005A7F5D" w:rsidRDefault="005A7F5D">
      <w:r>
        <w:continuationSeparator/>
      </w:r>
    </w:p>
    <w:p w14:paraId="18B14A4F" w14:textId="77777777" w:rsidR="005A7F5D" w:rsidRDefault="005A7F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993FEFF" w:rsidR="00041CD5" w:rsidRPr="009A57EC" w:rsidRDefault="00317D26" w:rsidP="00445936">
    <w:pPr>
      <w:pStyle w:val="Footer"/>
      <w:pBdr>
        <w:top w:val="single" w:sz="8" w:space="1" w:color="365F91"/>
      </w:pBdr>
      <w:tabs>
        <w:tab w:val="right" w:pos="8757"/>
      </w:tabs>
      <w:rPr>
        <w:i/>
        <w:color w:val="951B13"/>
        <w:lang w:eastAsia="ar-SA" w:bidi="ar-SA"/>
      </w:rPr>
    </w:pPr>
    <w:r>
      <w:rPr>
        <w:i/>
        <w:color w:val="951B13"/>
        <w:lang w:eastAsia="ar-SA" w:bidi="ar-SA"/>
      </w:rPr>
      <w:t>acdv.hust.vn</w:t>
    </w:r>
    <w:r w:rsidR="00041CD5" w:rsidRPr="009A57EC">
      <w:rPr>
        <w:i/>
        <w:color w:val="951B13"/>
        <w:lang w:eastAsia="ar-SA" w:bidi="ar-SA"/>
      </w:rPr>
      <w:tab/>
    </w:r>
    <w:r w:rsidR="00041CD5" w:rsidRPr="009A57EC">
      <w:rPr>
        <w:i/>
        <w:color w:val="951B13"/>
        <w:lang w:eastAsia="ar-SA" w:bidi="ar-SA"/>
      </w:rPr>
      <w:fldChar w:fldCharType="begin"/>
    </w:r>
    <w:r w:rsidR="00041CD5" w:rsidRPr="009A57EC">
      <w:rPr>
        <w:i/>
        <w:color w:val="951B13"/>
        <w:lang w:eastAsia="ar-SA" w:bidi="ar-SA"/>
      </w:rPr>
      <w:instrText xml:space="preserve"> PAGE </w:instrText>
    </w:r>
    <w:r w:rsidR="00041CD5" w:rsidRPr="009A57EC">
      <w:rPr>
        <w:i/>
        <w:color w:val="951B13"/>
        <w:lang w:eastAsia="ar-SA" w:bidi="ar-SA"/>
      </w:rPr>
      <w:fldChar w:fldCharType="separate"/>
    </w:r>
    <w:r w:rsidR="00041CD5">
      <w:rPr>
        <w:i/>
        <w:noProof/>
        <w:color w:val="951B13"/>
        <w:lang w:eastAsia="ar-SA" w:bidi="ar-SA"/>
      </w:rPr>
      <w:t>ii</w:t>
    </w:r>
    <w:r w:rsidR="00041CD5"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225285E3" w:rsidR="00041CD5" w:rsidRPr="00932976" w:rsidRDefault="00041CD5"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407</w:t>
    </w:r>
    <w:r w:rsidRPr="00AA0DD6">
      <w:rPr>
        <w:i/>
        <w:color w:val="003366"/>
      </w:rPr>
      <w:t xml:space="preserve">, </w:t>
    </w:r>
    <w:r>
      <w:rPr>
        <w:i/>
        <w:color w:val="003366"/>
      </w:rPr>
      <w:t>TC</w:t>
    </w:r>
    <w:r w:rsidRPr="00AA0DD6">
      <w:rPr>
        <w:i/>
        <w:color w:val="003366"/>
      </w:rPr>
      <w:t xml:space="preserve"> Building, </w:t>
    </w:r>
    <w:r>
      <w:rPr>
        <w:i/>
        <w:color w:val="003366"/>
      </w:rPr>
      <w:t>HUST</w:t>
    </w:r>
  </w:p>
  <w:p w14:paraId="43981AA0" w14:textId="417AE130" w:rsidR="00041CD5" w:rsidRPr="00932976" w:rsidRDefault="00041CD5" w:rsidP="00033D8B">
    <w:pPr>
      <w:pStyle w:val="Footer"/>
      <w:tabs>
        <w:tab w:val="left" w:pos="990"/>
      </w:tabs>
      <w:rPr>
        <w:i/>
        <w:color w:val="003366"/>
      </w:rPr>
    </w:pPr>
    <w:r>
      <w:rPr>
        <w:i/>
        <w:color w:val="003366"/>
      </w:rPr>
      <w:t>Tel</w:t>
    </w:r>
    <w:r w:rsidRPr="00932976">
      <w:rPr>
        <w:i/>
        <w:color w:val="003366"/>
      </w:rPr>
      <w:tab/>
      <w:t xml:space="preserve">: </w:t>
    </w:r>
    <w:r>
      <w:rPr>
        <w:i/>
        <w:color w:val="003366"/>
      </w:rPr>
      <w:t>0369963369</w:t>
    </w:r>
  </w:p>
  <w:p w14:paraId="3D4256F9" w14:textId="7298B4E3" w:rsidR="00041CD5" w:rsidRDefault="00041CD5"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acdv.hust.vn</w:t>
    </w:r>
  </w:p>
  <w:p w14:paraId="350F690C" w14:textId="77777777" w:rsidR="00041CD5" w:rsidRDefault="00041CD5">
    <w:pPr>
      <w:pStyle w:val="Footer"/>
      <w:rPr>
        <w:i/>
        <w:color w:val="003366"/>
      </w:rPr>
    </w:pPr>
  </w:p>
  <w:p w14:paraId="2B3DBBFD" w14:textId="77777777" w:rsidR="00041CD5" w:rsidRDefault="00041CD5">
    <w:pPr>
      <w:pStyle w:val="Footer"/>
      <w:rPr>
        <w:i/>
        <w:color w:val="003366"/>
      </w:rPr>
    </w:pPr>
  </w:p>
  <w:p w14:paraId="7A61AF73" w14:textId="77777777" w:rsidR="00041CD5" w:rsidRPr="00932976" w:rsidRDefault="00041CD5">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041CD5" w:rsidRDefault="00041CD5"/>
  <w:p w14:paraId="7F403060" w14:textId="77777777" w:rsidR="00041CD5" w:rsidRDefault="00041C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08091427" w:rsidR="00041CD5" w:rsidRPr="001022FF" w:rsidRDefault="00317D26" w:rsidP="00C659C5">
    <w:pPr>
      <w:pStyle w:val="Footer"/>
      <w:pBdr>
        <w:top w:val="single" w:sz="8" w:space="1" w:color="365F91"/>
      </w:pBdr>
      <w:tabs>
        <w:tab w:val="right" w:pos="8757"/>
      </w:tabs>
      <w:rPr>
        <w:i/>
        <w:color w:val="C00000"/>
        <w:lang w:eastAsia="ar-SA" w:bidi="ar-SA"/>
      </w:rPr>
    </w:pPr>
    <w:r>
      <w:rPr>
        <w:i/>
        <w:color w:val="C00000"/>
        <w:lang w:eastAsia="ar-SA" w:bidi="ar-SA"/>
      </w:rPr>
      <w:t>acdv</w:t>
    </w:r>
    <w:r w:rsidR="00041CD5">
      <w:rPr>
        <w:i/>
        <w:color w:val="C00000"/>
        <w:lang w:eastAsia="ar-SA" w:bidi="ar-SA"/>
      </w:rPr>
      <w:t>.hust.vn</w:t>
    </w:r>
    <w:r w:rsidR="00041CD5" w:rsidRPr="001022FF">
      <w:rPr>
        <w:i/>
        <w:color w:val="C00000"/>
        <w:lang w:eastAsia="ar-SA" w:bidi="ar-SA"/>
      </w:rPr>
      <w:tab/>
    </w:r>
    <w:r w:rsidR="00041CD5" w:rsidRPr="001022FF">
      <w:rPr>
        <w:i/>
        <w:color w:val="C00000"/>
        <w:lang w:eastAsia="ar-SA" w:bidi="ar-SA"/>
      </w:rPr>
      <w:fldChar w:fldCharType="begin"/>
    </w:r>
    <w:r w:rsidR="00041CD5" w:rsidRPr="001022FF">
      <w:rPr>
        <w:i/>
        <w:color w:val="C00000"/>
        <w:lang w:eastAsia="ar-SA" w:bidi="ar-SA"/>
      </w:rPr>
      <w:instrText xml:space="preserve"> PAGE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r w:rsidR="00041CD5" w:rsidRPr="001022FF">
      <w:rPr>
        <w:i/>
        <w:color w:val="C00000"/>
        <w:lang w:eastAsia="ar-SA" w:bidi="ar-SA"/>
      </w:rPr>
      <w:t>/</w:t>
    </w:r>
    <w:r w:rsidR="00041CD5" w:rsidRPr="001022FF">
      <w:rPr>
        <w:i/>
        <w:color w:val="C00000"/>
        <w:lang w:eastAsia="ar-SA" w:bidi="ar-SA"/>
      </w:rPr>
      <w:fldChar w:fldCharType="begin"/>
    </w:r>
    <w:r w:rsidR="00041CD5" w:rsidRPr="001022FF">
      <w:rPr>
        <w:i/>
        <w:color w:val="C00000"/>
        <w:lang w:eastAsia="ar-SA" w:bidi="ar-SA"/>
      </w:rPr>
      <w:instrText xml:space="preserve"> NUMPAGES \*Arabic </w:instrText>
    </w:r>
    <w:r w:rsidR="00041CD5" w:rsidRPr="001022FF">
      <w:rPr>
        <w:i/>
        <w:color w:val="C00000"/>
        <w:lang w:eastAsia="ar-SA" w:bidi="ar-SA"/>
      </w:rPr>
      <w:fldChar w:fldCharType="separate"/>
    </w:r>
    <w:r w:rsidR="00041CD5">
      <w:rPr>
        <w:i/>
        <w:noProof/>
        <w:color w:val="C00000"/>
        <w:lang w:eastAsia="ar-SA" w:bidi="ar-SA"/>
      </w:rPr>
      <w:t>12</w:t>
    </w:r>
    <w:r w:rsidR="00041CD5"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041CD5" w:rsidRDefault="00041C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BB8F1" w14:textId="77777777" w:rsidR="005A7F5D" w:rsidRDefault="005A7F5D">
      <w:r>
        <w:separator/>
      </w:r>
    </w:p>
    <w:p w14:paraId="7B22DE5F" w14:textId="77777777" w:rsidR="005A7F5D" w:rsidRDefault="005A7F5D"/>
  </w:footnote>
  <w:footnote w:type="continuationSeparator" w:id="0">
    <w:p w14:paraId="0DE7D079" w14:textId="77777777" w:rsidR="005A7F5D" w:rsidRDefault="005A7F5D">
      <w:r>
        <w:continuationSeparator/>
      </w:r>
    </w:p>
    <w:p w14:paraId="11355ADF" w14:textId="77777777" w:rsidR="005A7F5D" w:rsidRDefault="005A7F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648E4AA8" w:rsidR="00041CD5" w:rsidRPr="009A57EC" w:rsidRDefault="00041CD5"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041CD5" w:rsidRDefault="00041C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7A2EC613" w:rsidR="00041CD5" w:rsidRPr="00AB15C8" w:rsidRDefault="00041CD5" w:rsidP="002F5F61">
    <w:pPr>
      <w:pStyle w:val="Header"/>
      <w:pBdr>
        <w:bottom w:val="single" w:sz="8" w:space="1" w:color="365F91"/>
      </w:pBdr>
      <w:tabs>
        <w:tab w:val="right" w:pos="8784"/>
      </w:tabs>
      <w:ind w:right="27"/>
      <w:rPr>
        <w:i/>
        <w:color w:val="C00000"/>
        <w:lang w:eastAsia="ar-SA" w:bidi="ar-SA"/>
      </w:rPr>
    </w:pPr>
    <w:r>
      <w:rPr>
        <w:b/>
        <w:i/>
        <w:noProof/>
        <w:color w:val="2A62A6"/>
        <w:sz w:val="32"/>
        <w:szCs w:val="32"/>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0726008" w:rsidR="00041CD5" w:rsidRPr="00D51159" w:rsidRDefault="00317D26" w:rsidP="00D51159">
                    <w:pPr>
                      <w:rPr>
                        <w:b/>
                        <w:i/>
                        <w:color w:val="C00000"/>
                        <w:sz w:val="16"/>
                      </w:rPr>
                    </w:pPr>
                    <w:r>
                      <w:rPr>
                        <w:noProof/>
                      </w:rPr>
                      <w:drawing>
                        <wp:inline distT="0" distB="0" distL="0" distR="0" wp14:anchorId="6287C492" wp14:editId="703E6719">
                          <wp:extent cx="810895" cy="298450"/>
                          <wp:effectExtent l="0" t="0" r="0" b="6350"/>
                          <wp:docPr id="22"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0895" cy="298450"/>
                                  </a:xfrm>
                                  <a:prstGeom prst="rect">
                                    <a:avLst/>
                                  </a:prstGeom>
                                  <a:noFill/>
                                  <a:ln>
                                    <a:noFill/>
                                  </a:ln>
                                </pic:spPr>
                              </pic:pic>
                            </a:graphicData>
                          </a:graphic>
                        </wp:inline>
                      </w:drawing>
                    </w:r>
                  </w:p>
                </w:txbxContent>
              </v:textbox>
              <w10:wrap anchorx="margin"/>
            </v:shape>
          </w:pict>
        </mc:Fallback>
      </mc:AlternateContent>
    </w:r>
    <w:proofErr w:type="spellStart"/>
    <w:r w:rsidR="00317D26">
      <w:rPr>
        <w:i/>
        <w:color w:val="C00000"/>
        <w:lang w:eastAsia="ar-SA" w:bidi="ar-SA"/>
      </w:rPr>
      <w:t>Dự</w:t>
    </w:r>
    <w:proofErr w:type="spellEnd"/>
    <w:r w:rsidR="00317D26">
      <w:rPr>
        <w:i/>
        <w:color w:val="C00000"/>
        <w:lang w:eastAsia="ar-SA" w:bidi="ar-SA"/>
      </w:rPr>
      <w:t xml:space="preserve"> </w:t>
    </w:r>
    <w:proofErr w:type="spellStart"/>
    <w:r w:rsidR="00317D26">
      <w:rPr>
        <w:i/>
        <w:color w:val="C00000"/>
        <w:lang w:eastAsia="ar-SA" w:bidi="ar-SA"/>
      </w:rPr>
      <w:t>án</w:t>
    </w:r>
    <w:proofErr w:type="spellEnd"/>
    <w:r w:rsidR="00317D26">
      <w:rPr>
        <w:i/>
        <w:color w:val="C00000"/>
        <w:lang w:eastAsia="ar-SA" w:bidi="ar-SA"/>
      </w:rPr>
      <w:t xml:space="preserve"> VDCA</w:t>
    </w:r>
    <w:r w:rsidRPr="00AB15C8">
      <w:rPr>
        <w:i/>
        <w:color w:val="C00000"/>
        <w:lang w:eastAsia="ar-SA" w:bidi="ar-SA"/>
      </w:rPr>
      <w:tab/>
    </w:r>
    <w:r w:rsidR="00317D26">
      <w:rPr>
        <w:i/>
        <w:color w:val="C00000"/>
        <w:lang w:eastAsia="ar-SA" w:bidi="ar-SA"/>
      </w:rPr>
      <w:t xml:space="preserve">Website </w:t>
    </w:r>
    <w:proofErr w:type="spellStart"/>
    <w:r w:rsidR="00317D26">
      <w:rPr>
        <w:i/>
        <w:color w:val="C00000"/>
        <w:lang w:eastAsia="ar-SA" w:bidi="ar-SA"/>
      </w:rPr>
      <w:t>bán</w:t>
    </w:r>
    <w:proofErr w:type="spellEnd"/>
    <w:r w:rsidR="00317D26">
      <w:rPr>
        <w:i/>
        <w:color w:val="C00000"/>
        <w:lang w:eastAsia="ar-SA" w:bidi="ar-SA"/>
      </w:rPr>
      <w:t xml:space="preserve"> </w:t>
    </w:r>
    <w:proofErr w:type="spellStart"/>
    <w:r w:rsidR="00317D26">
      <w:rPr>
        <w:i/>
        <w:color w:val="C00000"/>
        <w:lang w:eastAsia="ar-SA" w:bidi="ar-SA"/>
      </w:rPr>
      <w:t>sách</w:t>
    </w:r>
    <w:proofErr w:type="spellEnd"/>
    <w:r w:rsidR="00317D26">
      <w:rPr>
        <w:i/>
        <w:color w:val="C00000"/>
        <w:lang w:eastAsia="ar-SA" w:bidi="ar-SA"/>
      </w:rPr>
      <w:t xml:space="preserve"> online</w:t>
    </w:r>
  </w:p>
  <w:p w14:paraId="3C989147" w14:textId="77777777" w:rsidR="00041CD5" w:rsidRDefault="00041C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041CD5" w:rsidRDefault="00041C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3636"/>
        </w:tabs>
        <w:ind w:left="363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3E0167"/>
    <w:multiLevelType w:val="hybridMultilevel"/>
    <w:tmpl w:val="EE14290E"/>
    <w:lvl w:ilvl="0" w:tplc="E19CD9AA">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9"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9"/>
  </w:num>
  <w:num w:numId="21">
    <w:abstractNumId w:val="38"/>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B9"/>
    <w:rsid w:val="00000D34"/>
    <w:rsid w:val="000011BB"/>
    <w:rsid w:val="00001D7C"/>
    <w:rsid w:val="00011B84"/>
    <w:rsid w:val="0001730E"/>
    <w:rsid w:val="00021E5F"/>
    <w:rsid w:val="00030EB1"/>
    <w:rsid w:val="00033D8B"/>
    <w:rsid w:val="000342ED"/>
    <w:rsid w:val="000349D9"/>
    <w:rsid w:val="00036036"/>
    <w:rsid w:val="0003691C"/>
    <w:rsid w:val="00041CD5"/>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808"/>
    <w:rsid w:val="00165B2F"/>
    <w:rsid w:val="001674DD"/>
    <w:rsid w:val="001706A0"/>
    <w:rsid w:val="00170971"/>
    <w:rsid w:val="0017102C"/>
    <w:rsid w:val="00171520"/>
    <w:rsid w:val="00174D6C"/>
    <w:rsid w:val="00175BC5"/>
    <w:rsid w:val="00180183"/>
    <w:rsid w:val="00191F37"/>
    <w:rsid w:val="00192437"/>
    <w:rsid w:val="001A04B9"/>
    <w:rsid w:val="001A1FF1"/>
    <w:rsid w:val="001A7B00"/>
    <w:rsid w:val="001B2CA5"/>
    <w:rsid w:val="001B3ACB"/>
    <w:rsid w:val="001C04DA"/>
    <w:rsid w:val="001C5DD1"/>
    <w:rsid w:val="001D0D5E"/>
    <w:rsid w:val="001D0E15"/>
    <w:rsid w:val="001D3253"/>
    <w:rsid w:val="001D3B5F"/>
    <w:rsid w:val="001D61A7"/>
    <w:rsid w:val="001D67C0"/>
    <w:rsid w:val="001D69B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34E7"/>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A7276"/>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17D26"/>
    <w:rsid w:val="00320782"/>
    <w:rsid w:val="00321C72"/>
    <w:rsid w:val="003245D6"/>
    <w:rsid w:val="003266D8"/>
    <w:rsid w:val="00332244"/>
    <w:rsid w:val="003358FC"/>
    <w:rsid w:val="00341689"/>
    <w:rsid w:val="003432F3"/>
    <w:rsid w:val="00344D7B"/>
    <w:rsid w:val="00345A50"/>
    <w:rsid w:val="003473EC"/>
    <w:rsid w:val="0034776F"/>
    <w:rsid w:val="00352285"/>
    <w:rsid w:val="00352EB4"/>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17DBF"/>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B0A"/>
    <w:rsid w:val="00464FA9"/>
    <w:rsid w:val="0046550C"/>
    <w:rsid w:val="00475A8C"/>
    <w:rsid w:val="0047634D"/>
    <w:rsid w:val="00495E5D"/>
    <w:rsid w:val="004A1B61"/>
    <w:rsid w:val="004A422B"/>
    <w:rsid w:val="004A60F2"/>
    <w:rsid w:val="004A61CF"/>
    <w:rsid w:val="004A6C7A"/>
    <w:rsid w:val="004A7F93"/>
    <w:rsid w:val="004B1258"/>
    <w:rsid w:val="004B3762"/>
    <w:rsid w:val="004B6C3C"/>
    <w:rsid w:val="004C6DB4"/>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0630"/>
    <w:rsid w:val="0059161C"/>
    <w:rsid w:val="00591E25"/>
    <w:rsid w:val="005955A9"/>
    <w:rsid w:val="005971FC"/>
    <w:rsid w:val="005A2078"/>
    <w:rsid w:val="005A285A"/>
    <w:rsid w:val="005A4994"/>
    <w:rsid w:val="005A7F5D"/>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3A7"/>
    <w:rsid w:val="006519D7"/>
    <w:rsid w:val="006526C5"/>
    <w:rsid w:val="00654A5B"/>
    <w:rsid w:val="006645F5"/>
    <w:rsid w:val="00666F0F"/>
    <w:rsid w:val="006677AA"/>
    <w:rsid w:val="00667DD5"/>
    <w:rsid w:val="0067009D"/>
    <w:rsid w:val="0067312C"/>
    <w:rsid w:val="00676795"/>
    <w:rsid w:val="00682351"/>
    <w:rsid w:val="0068390E"/>
    <w:rsid w:val="00686B20"/>
    <w:rsid w:val="00687A4B"/>
    <w:rsid w:val="00691E7B"/>
    <w:rsid w:val="0069381A"/>
    <w:rsid w:val="0069459D"/>
    <w:rsid w:val="00695D18"/>
    <w:rsid w:val="006A463A"/>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05F06"/>
    <w:rsid w:val="00715679"/>
    <w:rsid w:val="00715834"/>
    <w:rsid w:val="00720ED8"/>
    <w:rsid w:val="007214EF"/>
    <w:rsid w:val="0072499D"/>
    <w:rsid w:val="00724A5C"/>
    <w:rsid w:val="00725933"/>
    <w:rsid w:val="00727431"/>
    <w:rsid w:val="00727810"/>
    <w:rsid w:val="00736CFB"/>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1A5A"/>
    <w:rsid w:val="007A2CA7"/>
    <w:rsid w:val="007A4A5B"/>
    <w:rsid w:val="007A5049"/>
    <w:rsid w:val="007A680E"/>
    <w:rsid w:val="007A6D1B"/>
    <w:rsid w:val="007B3292"/>
    <w:rsid w:val="007B787E"/>
    <w:rsid w:val="007C74D2"/>
    <w:rsid w:val="007D1877"/>
    <w:rsid w:val="007D2948"/>
    <w:rsid w:val="007D6D88"/>
    <w:rsid w:val="007E061A"/>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36E6"/>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026"/>
    <w:rsid w:val="0096261C"/>
    <w:rsid w:val="009626D5"/>
    <w:rsid w:val="00962734"/>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4401"/>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4774"/>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1C68"/>
    <w:rsid w:val="00AD72E3"/>
    <w:rsid w:val="00AE0415"/>
    <w:rsid w:val="00AE641A"/>
    <w:rsid w:val="00B02EEF"/>
    <w:rsid w:val="00B055F1"/>
    <w:rsid w:val="00B0583E"/>
    <w:rsid w:val="00B05CF6"/>
    <w:rsid w:val="00B1287F"/>
    <w:rsid w:val="00B13B97"/>
    <w:rsid w:val="00B150AB"/>
    <w:rsid w:val="00B15216"/>
    <w:rsid w:val="00B15A23"/>
    <w:rsid w:val="00B1651C"/>
    <w:rsid w:val="00B17B99"/>
    <w:rsid w:val="00B20CF2"/>
    <w:rsid w:val="00B2142D"/>
    <w:rsid w:val="00B31F6E"/>
    <w:rsid w:val="00B34199"/>
    <w:rsid w:val="00B36BA3"/>
    <w:rsid w:val="00B42D4F"/>
    <w:rsid w:val="00B44697"/>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291"/>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97463"/>
    <w:rsid w:val="00CA2483"/>
    <w:rsid w:val="00CA32C8"/>
    <w:rsid w:val="00CA4B97"/>
    <w:rsid w:val="00CA6D57"/>
    <w:rsid w:val="00CB05D6"/>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5E7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52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45DD"/>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95228"/>
    <w:rsid w:val="00EA3398"/>
    <w:rsid w:val="00EA7DC5"/>
    <w:rsid w:val="00EB427A"/>
    <w:rsid w:val="00EB6D44"/>
    <w:rsid w:val="00EB7A6A"/>
    <w:rsid w:val="00EC046A"/>
    <w:rsid w:val="00EC32DC"/>
    <w:rsid w:val="00ED43BF"/>
    <w:rsid w:val="00ED59D9"/>
    <w:rsid w:val="00ED5C1F"/>
    <w:rsid w:val="00ED6D21"/>
    <w:rsid w:val="00EE1C50"/>
    <w:rsid w:val="00EF20A3"/>
    <w:rsid w:val="00EF223A"/>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357CA"/>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1F92"/>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tabs>
        <w:tab w:val="clear" w:pos="3636"/>
        <w:tab w:val="num" w:pos="576"/>
      </w:tabs>
      <w:spacing w:before="240"/>
      <w:ind w:left="576"/>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 w:type="character" w:styleId="FollowedHyperlink">
    <w:name w:val="FollowedHyperlink"/>
    <w:basedOn w:val="DefaultParagraphFont"/>
    <w:semiHidden/>
    <w:unhideWhenUsed/>
    <w:rsid w:val="00705F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github.com/nguyenbaviet/QuanTriDuAn" TargetMode="External"/><Relationship Id="rId18" Type="http://schemas.openxmlformats.org/officeDocument/2006/relationships/image" Target="media/image2.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tasks.office.com/husteduvn.onmicrosoft.com/vi-VN/Home/Planner/QuanTriDuAn" TargetMode="External"/><Relationship Id="rId17" Type="http://schemas.openxmlformats.org/officeDocument/2006/relationships/hyperlink" Target="mailto:an.bn@gmail.com"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duy.nc@gmail.com" TargetMode="External"/><Relationship Id="rId20" Type="http://schemas.openxmlformats.org/officeDocument/2006/relationships/image" Target="media/image4.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quan.dd@gmail.com" TargetMode="External"/><Relationship Id="rId23" Type="http://schemas.openxmlformats.org/officeDocument/2006/relationships/image" Target="media/image7.png"/><Relationship Id="rId28" Type="http://schemas.openxmlformats.org/officeDocument/2006/relationships/footer" Target="footer3.xml"/><Relationship Id="rId10" Type="http://schemas.openxmlformats.org/officeDocument/2006/relationships/footer" Target="footer1.xml"/><Relationship Id="rId19" Type="http://schemas.openxmlformats.org/officeDocument/2006/relationships/image" Target="media/image3.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anh.dh@gmail.com" TargetMode="External"/><Relationship Id="rId22" Type="http://schemas.openxmlformats.org/officeDocument/2006/relationships/image" Target="media/image6.png"/><Relationship Id="rId27" Type="http://schemas.openxmlformats.org/officeDocument/2006/relationships/header" Target="header3.xml"/><Relationship Id="rId30" Type="http://schemas.openxmlformats.org/officeDocument/2006/relationships/header" Target="header4.xml"/><Relationship Id="rId8"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59AD8-75EA-43C4-9CB8-571986EDE7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4417</TotalTime>
  <Pages>12</Pages>
  <Words>1268</Words>
  <Characters>7228</Characters>
  <Application>Microsoft Office Word</Application>
  <DocSecurity>0</DocSecurity>
  <Lines>60</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Document Title</vt:lpstr>
      <vt:lpstr>Document Title</vt:lpstr>
    </vt:vector>
  </TitlesOfParts>
  <Company>Techlink Company</Company>
  <LinksUpToDate>false</LinksUpToDate>
  <CharactersWithSpaces>8480</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Duy Nguyen</cp:lastModifiedBy>
  <cp:revision>265</cp:revision>
  <cp:lastPrinted>2008-03-13T11:02:00Z</cp:lastPrinted>
  <dcterms:created xsi:type="dcterms:W3CDTF">2018-10-22T04:18:00Z</dcterms:created>
  <dcterms:modified xsi:type="dcterms:W3CDTF">2019-12-16T18:31:00Z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